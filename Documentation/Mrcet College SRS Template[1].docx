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1FD4" w14:textId="58D187F0" w:rsidR="00882937" w:rsidRDefault="00882937" w:rsidP="00882937">
      <w:pPr>
        <w:spacing w:after="0" w:line="240" w:lineRule="auto"/>
        <w:ind w:firstLine="284"/>
        <w:jc w:val="center"/>
        <w:rPr>
          <w:rFonts w:ascii="Arial" w:hAnsi="Arial" w:cs="Arial"/>
          <w:b/>
          <w:bCs/>
          <w:color w:val="C00000"/>
          <w:sz w:val="40"/>
          <w:szCs w:val="40"/>
          <w:lang w:val="en-US"/>
        </w:rPr>
      </w:pPr>
      <w:r>
        <w:rPr>
          <w:rFonts w:ascii="Arial" w:hAnsi="Arial" w:cs="Arial"/>
          <w:b/>
          <w:bCs/>
          <w:noProof/>
          <w:color w:val="C00000"/>
          <w:sz w:val="40"/>
          <w:szCs w:val="40"/>
          <w:lang w:eastAsia="en-IN"/>
        </w:rPr>
        <w:drawing>
          <wp:inline distT="0" distB="0" distL="0" distR="0" wp14:anchorId="40C7D828" wp14:editId="613747A0">
            <wp:extent cx="5746750" cy="1294765"/>
            <wp:effectExtent l="0" t="0" r="6350" b="635"/>
            <wp:docPr id="3395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12510" name="Picture 339512510"/>
                    <pic:cNvPicPr/>
                  </pic:nvPicPr>
                  <pic:blipFill>
                    <a:blip r:embed="rId8">
                      <a:extLst>
                        <a:ext uri="{28A0092B-C50C-407E-A947-70E740481C1C}">
                          <a14:useLocalDpi xmlns:a14="http://schemas.microsoft.com/office/drawing/2010/main" val="0"/>
                        </a:ext>
                      </a:extLst>
                    </a:blip>
                    <a:stretch>
                      <a:fillRect/>
                    </a:stretch>
                  </pic:blipFill>
                  <pic:spPr>
                    <a:xfrm>
                      <a:off x="0" y="0"/>
                      <a:ext cx="5746750" cy="1294765"/>
                    </a:xfrm>
                    <a:prstGeom prst="rect">
                      <a:avLst/>
                    </a:prstGeom>
                  </pic:spPr>
                </pic:pic>
              </a:graphicData>
            </a:graphic>
          </wp:inline>
        </w:drawing>
      </w:r>
    </w:p>
    <w:p w14:paraId="17453F48" w14:textId="7958DD86" w:rsidR="00214ABB" w:rsidRDefault="00087C81" w:rsidP="001136AE">
      <w:pPr>
        <w:spacing w:after="0" w:line="240" w:lineRule="auto"/>
        <w:ind w:firstLine="284"/>
        <w:jc w:val="center"/>
        <w:rPr>
          <w:rFonts w:ascii="Arial" w:hAnsi="Arial" w:cs="Arial"/>
          <w:b/>
          <w:bCs/>
          <w:color w:val="C00000"/>
          <w:sz w:val="40"/>
          <w:szCs w:val="40"/>
          <w:lang w:val="en-US"/>
        </w:rPr>
      </w:pPr>
      <w:r>
        <w:rPr>
          <w:rFonts w:ascii="Arial" w:hAnsi="Arial" w:cs="Arial"/>
          <w:b/>
          <w:bCs/>
          <w:noProof/>
          <w:color w:val="C00000"/>
          <w:sz w:val="40"/>
          <w:szCs w:val="40"/>
          <w:lang w:eastAsia="en-IN"/>
        </w:rPr>
        <mc:AlternateContent>
          <mc:Choice Requires="wps">
            <w:drawing>
              <wp:anchor distT="0" distB="0" distL="114300" distR="114300" simplePos="0" relativeHeight="251659264" behindDoc="0" locked="0" layoutInCell="1" allowOverlap="1" wp14:anchorId="6AC62B43" wp14:editId="1ED601EE">
                <wp:simplePos x="0" y="0"/>
                <wp:positionH relativeFrom="column">
                  <wp:posOffset>-76835</wp:posOffset>
                </wp:positionH>
                <wp:positionV relativeFrom="paragraph">
                  <wp:posOffset>95250</wp:posOffset>
                </wp:positionV>
                <wp:extent cx="6222365" cy="0"/>
                <wp:effectExtent l="0" t="0" r="0" b="0"/>
                <wp:wrapNone/>
                <wp:docPr id="1050439456" name="Straight Connector 2"/>
                <wp:cNvGraphicFramePr/>
                <a:graphic xmlns:a="http://schemas.openxmlformats.org/drawingml/2006/main">
                  <a:graphicData uri="http://schemas.microsoft.com/office/word/2010/wordprocessingShape">
                    <wps:wsp>
                      <wps:cNvCnPr/>
                      <wps:spPr>
                        <a:xfrm>
                          <a:off x="0" y="0"/>
                          <a:ext cx="622236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381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7.5pt" to="483.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" strokecolor="black [3200]" strokeweight="1.5pt">
                <v:stroke joinstyle="miter"/>
              </v:line>
            </w:pict>
          </mc:Fallback>
        </mc:AlternateContent>
      </w:r>
    </w:p>
    <w:p w14:paraId="2D0BA4CD" w14:textId="7EDA4991" w:rsidR="00B71BB3"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SOFTWARE REQUIREMENTS</w:t>
      </w:r>
    </w:p>
    <w:p w14:paraId="38D93C7E" w14:textId="73F8BBD1" w:rsidR="007529B0"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SPECIFICATION</w:t>
      </w:r>
      <w:r w:rsidR="005D1648" w:rsidRPr="00F9547B">
        <w:rPr>
          <w:rFonts w:ascii="Arial" w:hAnsi="Arial" w:cs="Arial"/>
          <w:b/>
          <w:bCs/>
          <w:color w:val="00B0F0"/>
          <w:sz w:val="40"/>
          <w:szCs w:val="40"/>
          <w:lang w:val="en-US"/>
        </w:rPr>
        <w:t xml:space="preserve"> </w:t>
      </w:r>
      <w:r w:rsidRPr="00F9547B">
        <w:rPr>
          <w:rFonts w:ascii="Arial" w:hAnsi="Arial" w:cs="Arial"/>
          <w:b/>
          <w:bCs/>
          <w:color w:val="00B0F0"/>
          <w:sz w:val="40"/>
          <w:szCs w:val="40"/>
          <w:lang w:val="en-US"/>
        </w:rPr>
        <w:t>(SRS)</w:t>
      </w:r>
    </w:p>
    <w:p w14:paraId="756265EE" w14:textId="4072B193" w:rsidR="007529B0" w:rsidRPr="003A1A29" w:rsidRDefault="007529B0" w:rsidP="00E2792A">
      <w:pPr>
        <w:spacing w:after="0" w:line="240" w:lineRule="auto"/>
        <w:ind w:firstLine="284"/>
        <w:jc w:val="center"/>
        <w:rPr>
          <w:rFonts w:ascii="Arial" w:hAnsi="Arial" w:cs="Arial"/>
          <w:b/>
          <w:bCs/>
          <w:i/>
          <w:color w:val="1F3864" w:themeColor="accent1" w:themeShade="80"/>
          <w:sz w:val="28"/>
          <w:szCs w:val="40"/>
          <w:lang w:val="en-US"/>
        </w:rPr>
      </w:pPr>
      <w:r w:rsidRPr="003A1A29">
        <w:rPr>
          <w:rFonts w:ascii="Arial" w:hAnsi="Arial" w:cs="Arial"/>
          <w:b/>
          <w:bCs/>
          <w:i/>
          <w:color w:val="1F3864" w:themeColor="accent1" w:themeShade="80"/>
          <w:sz w:val="28"/>
          <w:szCs w:val="40"/>
          <w:lang w:val="en-US"/>
        </w:rPr>
        <w:t>f</w:t>
      </w:r>
      <w:r w:rsidR="00B71BB3" w:rsidRPr="003A1A29">
        <w:rPr>
          <w:rFonts w:ascii="Arial" w:hAnsi="Arial" w:cs="Arial"/>
          <w:b/>
          <w:bCs/>
          <w:i/>
          <w:color w:val="1F3864" w:themeColor="accent1" w:themeShade="80"/>
          <w:sz w:val="28"/>
          <w:szCs w:val="40"/>
          <w:lang w:val="en-US"/>
        </w:rPr>
        <w:t>or</w:t>
      </w:r>
    </w:p>
    <w:p w14:paraId="7C34B53E" w14:textId="77777777" w:rsidR="00B71BB3" w:rsidRPr="00B71BB3" w:rsidRDefault="00B71BB3" w:rsidP="00E2792A">
      <w:pPr>
        <w:pStyle w:val="Heading"/>
        <w:spacing w:before="0" w:after="0"/>
        <w:jc w:val="center"/>
        <w:rPr>
          <w:color w:val="1F3864"/>
          <w:sz w:val="40"/>
          <w:szCs w:val="40"/>
        </w:rPr>
      </w:pPr>
      <w:r w:rsidRPr="00B71BB3">
        <w:rPr>
          <w:color w:val="0D0D0D"/>
          <w:sz w:val="40"/>
          <w:szCs w:val="40"/>
        </w:rPr>
        <w:t>Automated Video Generation from Text Using Generative AI</w:t>
      </w:r>
    </w:p>
    <w:p w14:paraId="0D1A07D5" w14:textId="77777777" w:rsidR="00B71BB3" w:rsidRDefault="00B71BB3" w:rsidP="00E2792A">
      <w:pPr>
        <w:pStyle w:val="ByLine"/>
        <w:spacing w:before="120" w:after="0"/>
        <w:jc w:val="center"/>
        <w:rPr>
          <w:sz w:val="32"/>
          <w:szCs w:val="32"/>
        </w:rPr>
      </w:pPr>
      <w:r>
        <w:rPr>
          <w:color w:val="1F3864"/>
        </w:rPr>
        <w:t>Version 1.0</w:t>
      </w:r>
    </w:p>
    <w:p w14:paraId="3AAB370B" w14:textId="77777777" w:rsidR="00B71BB3" w:rsidRDefault="00B71BB3" w:rsidP="00E2792A">
      <w:pPr>
        <w:pStyle w:val="ByLine"/>
        <w:spacing w:before="0" w:after="0"/>
        <w:jc w:val="center"/>
        <w:rPr>
          <w:sz w:val="32"/>
          <w:szCs w:val="32"/>
        </w:rPr>
      </w:pPr>
      <w:r>
        <w:rPr>
          <w:sz w:val="32"/>
          <w:szCs w:val="32"/>
        </w:rPr>
        <w:t>Prepared by</w:t>
      </w:r>
    </w:p>
    <w:p w14:paraId="33D2CE7E" w14:textId="77777777" w:rsidR="00E2792A" w:rsidRDefault="00E2792A" w:rsidP="00B71BB3">
      <w:pPr>
        <w:pStyle w:val="ByLine"/>
        <w:spacing w:before="0" w:after="0"/>
        <w:jc w:val="center"/>
        <w:rPr>
          <w:sz w:val="32"/>
          <w:szCs w:val="32"/>
        </w:rPr>
      </w:pPr>
    </w:p>
    <w:tbl>
      <w:tblPr>
        <w:tblW w:w="9581" w:type="dxa"/>
        <w:tblInd w:w="-5" w:type="dxa"/>
        <w:tblLayout w:type="fixed"/>
        <w:tblLook w:val="04A0" w:firstRow="1" w:lastRow="0" w:firstColumn="1" w:lastColumn="0" w:noHBand="0" w:noVBand="1"/>
      </w:tblPr>
      <w:tblGrid>
        <w:gridCol w:w="1102"/>
        <w:gridCol w:w="2694"/>
        <w:gridCol w:w="2127"/>
        <w:gridCol w:w="3658"/>
      </w:tblGrid>
      <w:tr w:rsidR="00432F7D" w14:paraId="0316DE63" w14:textId="77777777" w:rsidTr="00E2792A">
        <w:trPr>
          <w:trHeight w:val="421"/>
        </w:trPr>
        <w:tc>
          <w:tcPr>
            <w:tcW w:w="1101" w:type="dxa"/>
            <w:tcBorders>
              <w:top w:val="single" w:sz="4" w:space="0" w:color="BFBFBF"/>
              <w:left w:val="single" w:sz="4" w:space="0" w:color="BFBFBF"/>
              <w:bottom w:val="single" w:sz="4" w:space="0" w:color="BFBFBF"/>
              <w:right w:val="single" w:sz="4" w:space="0" w:color="BFBFBF"/>
            </w:tcBorders>
            <w:vAlign w:val="center"/>
          </w:tcPr>
          <w:p w14:paraId="7C651288" w14:textId="77777777" w:rsidR="00432F7D" w:rsidRDefault="00432F7D" w:rsidP="001378B1">
            <w:pPr>
              <w:pStyle w:val="ByLine"/>
              <w:spacing w:before="0" w:after="0"/>
              <w:jc w:val="center"/>
            </w:pPr>
            <w:r>
              <w:rPr>
                <w:color w:val="C00000"/>
                <w:sz w:val="24"/>
                <w:szCs w:val="24"/>
              </w:rPr>
              <w:t>S. No</w:t>
            </w:r>
          </w:p>
        </w:tc>
        <w:tc>
          <w:tcPr>
            <w:tcW w:w="2693" w:type="dxa"/>
            <w:tcBorders>
              <w:top w:val="single" w:sz="4" w:space="0" w:color="BFBFBF"/>
              <w:left w:val="nil"/>
              <w:bottom w:val="single" w:sz="4" w:space="0" w:color="BFBFBF"/>
              <w:right w:val="single" w:sz="4" w:space="0" w:color="BFBFBF"/>
            </w:tcBorders>
            <w:vAlign w:val="center"/>
          </w:tcPr>
          <w:p w14:paraId="4C84E8C3" w14:textId="0D19B337" w:rsidR="00432F7D" w:rsidRDefault="00432F7D" w:rsidP="00432F7D">
            <w:pPr>
              <w:pStyle w:val="ByLine"/>
              <w:spacing w:before="0" w:after="0"/>
              <w:jc w:val="center"/>
            </w:pPr>
            <w:r>
              <w:rPr>
                <w:color w:val="C00000"/>
                <w:sz w:val="24"/>
                <w:szCs w:val="24"/>
              </w:rPr>
              <w:t>Roll Number</w:t>
            </w:r>
          </w:p>
        </w:tc>
        <w:tc>
          <w:tcPr>
            <w:tcW w:w="5782" w:type="dxa"/>
            <w:gridSpan w:val="2"/>
            <w:tcBorders>
              <w:top w:val="single" w:sz="4" w:space="0" w:color="BFBFBF"/>
              <w:left w:val="nil"/>
              <w:bottom w:val="single" w:sz="4" w:space="0" w:color="BFBFBF"/>
              <w:right w:val="single" w:sz="4" w:space="0" w:color="BFBFBF"/>
            </w:tcBorders>
            <w:vAlign w:val="center"/>
          </w:tcPr>
          <w:p w14:paraId="21E25656" w14:textId="27139309" w:rsidR="00432F7D" w:rsidRDefault="00432F7D" w:rsidP="001378B1">
            <w:pPr>
              <w:pStyle w:val="ByLine"/>
              <w:spacing w:before="0" w:after="0"/>
              <w:jc w:val="center"/>
            </w:pPr>
            <w:r w:rsidRPr="00432F7D">
              <w:rPr>
                <w:color w:val="C00000"/>
                <w:sz w:val="24"/>
                <w:szCs w:val="24"/>
              </w:rPr>
              <w:t>Student Name</w:t>
            </w:r>
          </w:p>
        </w:tc>
      </w:tr>
      <w:tr w:rsidR="00432F7D" w14:paraId="630CFFD0" w14:textId="77777777" w:rsidTr="00E2792A">
        <w:trPr>
          <w:trHeight w:val="454"/>
        </w:trPr>
        <w:tc>
          <w:tcPr>
            <w:tcW w:w="1101" w:type="dxa"/>
            <w:tcBorders>
              <w:top w:val="single" w:sz="4" w:space="0" w:color="BFBFBF"/>
              <w:left w:val="single" w:sz="4" w:space="0" w:color="BFBFBF"/>
              <w:bottom w:val="single" w:sz="4" w:space="0" w:color="BFBFBF"/>
              <w:right w:val="single" w:sz="4" w:space="0" w:color="BFBFBF"/>
            </w:tcBorders>
            <w:vAlign w:val="center"/>
          </w:tcPr>
          <w:p w14:paraId="1F5E37D6" w14:textId="77777777" w:rsidR="00432F7D" w:rsidRDefault="00432F7D" w:rsidP="001378B1">
            <w:pPr>
              <w:pStyle w:val="ByLine"/>
              <w:spacing w:before="0" w:after="0"/>
              <w:jc w:val="center"/>
            </w:pPr>
            <w:r>
              <w:rPr>
                <w:color w:val="0D0D0D"/>
                <w:sz w:val="24"/>
                <w:szCs w:val="24"/>
              </w:rPr>
              <w:t>1.</w:t>
            </w:r>
          </w:p>
        </w:tc>
        <w:tc>
          <w:tcPr>
            <w:tcW w:w="2693" w:type="dxa"/>
            <w:tcBorders>
              <w:top w:val="single" w:sz="4" w:space="0" w:color="BFBFBF"/>
              <w:left w:val="nil"/>
              <w:bottom w:val="single" w:sz="4" w:space="0" w:color="BFBFBF"/>
              <w:right w:val="single" w:sz="4" w:space="0" w:color="BFBFBF"/>
            </w:tcBorders>
            <w:vAlign w:val="center"/>
          </w:tcPr>
          <w:p w14:paraId="7C90C53D" w14:textId="77777777" w:rsidR="00432F7D" w:rsidRDefault="00432F7D" w:rsidP="001378B1">
            <w:pPr>
              <w:pStyle w:val="ByLine"/>
              <w:spacing w:before="0" w:after="0"/>
              <w:jc w:val="left"/>
            </w:pPr>
          </w:p>
        </w:tc>
        <w:tc>
          <w:tcPr>
            <w:tcW w:w="5782" w:type="dxa"/>
            <w:gridSpan w:val="2"/>
            <w:tcBorders>
              <w:top w:val="single" w:sz="4" w:space="0" w:color="BFBFBF"/>
              <w:left w:val="nil"/>
              <w:bottom w:val="single" w:sz="4" w:space="0" w:color="BFBFBF"/>
              <w:right w:val="single" w:sz="4" w:space="0" w:color="BFBFBF"/>
            </w:tcBorders>
            <w:vAlign w:val="center"/>
          </w:tcPr>
          <w:p w14:paraId="58EBA45A" w14:textId="77777777" w:rsidR="00432F7D" w:rsidRDefault="00432F7D" w:rsidP="001378B1">
            <w:pPr>
              <w:pStyle w:val="ByLine"/>
              <w:spacing w:before="0" w:after="0"/>
              <w:jc w:val="center"/>
            </w:pPr>
          </w:p>
        </w:tc>
      </w:tr>
      <w:tr w:rsidR="00432F7D" w14:paraId="784BD456" w14:textId="77777777" w:rsidTr="00E2792A">
        <w:trPr>
          <w:trHeight w:val="454"/>
        </w:trPr>
        <w:tc>
          <w:tcPr>
            <w:tcW w:w="1101" w:type="dxa"/>
            <w:tcBorders>
              <w:top w:val="single" w:sz="4" w:space="0" w:color="BFBFBF"/>
              <w:left w:val="single" w:sz="4" w:space="0" w:color="BFBFBF"/>
              <w:bottom w:val="single" w:sz="4" w:space="0" w:color="BFBFBF"/>
              <w:right w:val="single" w:sz="4" w:space="0" w:color="BFBFBF"/>
            </w:tcBorders>
            <w:vAlign w:val="center"/>
          </w:tcPr>
          <w:p w14:paraId="04BEB6B7" w14:textId="77777777" w:rsidR="00432F7D" w:rsidRDefault="00432F7D" w:rsidP="001378B1">
            <w:pPr>
              <w:pStyle w:val="ByLine"/>
              <w:spacing w:before="0" w:after="0"/>
              <w:jc w:val="center"/>
            </w:pPr>
            <w:r>
              <w:rPr>
                <w:color w:val="0D0D0D"/>
                <w:sz w:val="24"/>
                <w:szCs w:val="24"/>
              </w:rPr>
              <w:t>2.</w:t>
            </w:r>
          </w:p>
        </w:tc>
        <w:tc>
          <w:tcPr>
            <w:tcW w:w="2693" w:type="dxa"/>
            <w:tcBorders>
              <w:top w:val="single" w:sz="4" w:space="0" w:color="BFBFBF"/>
              <w:left w:val="nil"/>
              <w:bottom w:val="single" w:sz="4" w:space="0" w:color="BFBFBF"/>
              <w:right w:val="single" w:sz="4" w:space="0" w:color="BFBFBF"/>
            </w:tcBorders>
            <w:vAlign w:val="center"/>
          </w:tcPr>
          <w:p w14:paraId="23745064" w14:textId="77777777" w:rsidR="00432F7D" w:rsidRDefault="00432F7D" w:rsidP="001378B1">
            <w:pPr>
              <w:pStyle w:val="ByLine"/>
              <w:spacing w:before="0" w:after="0"/>
              <w:jc w:val="left"/>
            </w:pPr>
          </w:p>
        </w:tc>
        <w:tc>
          <w:tcPr>
            <w:tcW w:w="5782" w:type="dxa"/>
            <w:gridSpan w:val="2"/>
            <w:tcBorders>
              <w:top w:val="single" w:sz="4" w:space="0" w:color="BFBFBF"/>
              <w:left w:val="nil"/>
              <w:bottom w:val="single" w:sz="4" w:space="0" w:color="BFBFBF"/>
              <w:right w:val="single" w:sz="4" w:space="0" w:color="BFBFBF"/>
            </w:tcBorders>
            <w:vAlign w:val="center"/>
          </w:tcPr>
          <w:p w14:paraId="403CD1DD" w14:textId="77777777" w:rsidR="00432F7D" w:rsidRDefault="00432F7D" w:rsidP="001378B1">
            <w:pPr>
              <w:pStyle w:val="ByLine"/>
              <w:spacing w:before="0" w:after="0"/>
              <w:jc w:val="center"/>
            </w:pPr>
          </w:p>
        </w:tc>
      </w:tr>
      <w:tr w:rsidR="00432F7D" w14:paraId="234A9EF4" w14:textId="77777777" w:rsidTr="00E2792A">
        <w:trPr>
          <w:trHeight w:val="454"/>
        </w:trPr>
        <w:tc>
          <w:tcPr>
            <w:tcW w:w="1101" w:type="dxa"/>
            <w:tcBorders>
              <w:top w:val="single" w:sz="4" w:space="0" w:color="BFBFBF"/>
              <w:left w:val="single" w:sz="4" w:space="0" w:color="BFBFBF"/>
              <w:bottom w:val="single" w:sz="4" w:space="0" w:color="BFBFBF"/>
              <w:right w:val="single" w:sz="4" w:space="0" w:color="BFBFBF"/>
            </w:tcBorders>
            <w:vAlign w:val="center"/>
          </w:tcPr>
          <w:p w14:paraId="101DEB45" w14:textId="77777777" w:rsidR="00432F7D" w:rsidRDefault="00432F7D" w:rsidP="001378B1">
            <w:pPr>
              <w:pStyle w:val="ByLine"/>
              <w:spacing w:before="0" w:after="0"/>
              <w:jc w:val="center"/>
            </w:pPr>
            <w:r>
              <w:rPr>
                <w:color w:val="0D0D0D"/>
                <w:sz w:val="24"/>
                <w:szCs w:val="24"/>
              </w:rPr>
              <w:t>3.</w:t>
            </w:r>
          </w:p>
        </w:tc>
        <w:tc>
          <w:tcPr>
            <w:tcW w:w="2693" w:type="dxa"/>
            <w:tcBorders>
              <w:top w:val="single" w:sz="4" w:space="0" w:color="BFBFBF"/>
              <w:left w:val="nil"/>
              <w:bottom w:val="single" w:sz="4" w:space="0" w:color="BFBFBF"/>
              <w:right w:val="single" w:sz="4" w:space="0" w:color="BFBFBF"/>
            </w:tcBorders>
            <w:vAlign w:val="center"/>
          </w:tcPr>
          <w:p w14:paraId="66D76BA3" w14:textId="77777777" w:rsidR="00432F7D" w:rsidRDefault="00432F7D" w:rsidP="001378B1">
            <w:pPr>
              <w:pStyle w:val="ByLine"/>
              <w:spacing w:before="0" w:after="0"/>
              <w:jc w:val="left"/>
            </w:pPr>
          </w:p>
        </w:tc>
        <w:tc>
          <w:tcPr>
            <w:tcW w:w="5782" w:type="dxa"/>
            <w:gridSpan w:val="2"/>
            <w:tcBorders>
              <w:top w:val="single" w:sz="4" w:space="0" w:color="BFBFBF"/>
              <w:left w:val="nil"/>
              <w:bottom w:val="single" w:sz="4" w:space="0" w:color="BFBFBF"/>
              <w:right w:val="single" w:sz="4" w:space="0" w:color="BFBFBF"/>
            </w:tcBorders>
            <w:vAlign w:val="center"/>
          </w:tcPr>
          <w:p w14:paraId="7149478B" w14:textId="77777777" w:rsidR="00432F7D" w:rsidRDefault="00432F7D" w:rsidP="001378B1">
            <w:pPr>
              <w:pStyle w:val="ByLine"/>
              <w:spacing w:before="0" w:after="0"/>
              <w:jc w:val="center"/>
            </w:pPr>
          </w:p>
        </w:tc>
      </w:tr>
      <w:tr w:rsidR="00432F7D" w:rsidRPr="008A2831" w14:paraId="4F65A6F6" w14:textId="77777777" w:rsidTr="00E2792A">
        <w:trPr>
          <w:trHeight w:val="19"/>
        </w:trPr>
        <w:tc>
          <w:tcPr>
            <w:tcW w:w="1101" w:type="dxa"/>
            <w:tcBorders>
              <w:top w:val="nil"/>
              <w:left w:val="nil"/>
              <w:bottom w:val="nil"/>
              <w:right w:val="nil"/>
            </w:tcBorders>
            <w:tcMar>
              <w:top w:w="55" w:type="dxa"/>
              <w:left w:w="108" w:type="dxa"/>
              <w:bottom w:w="55" w:type="dxa"/>
              <w:right w:w="108" w:type="dxa"/>
            </w:tcMar>
            <w:vAlign w:val="center"/>
          </w:tcPr>
          <w:p w14:paraId="00C0A912" w14:textId="77777777" w:rsidR="00432F7D" w:rsidRDefault="00432F7D" w:rsidP="00E2792A">
            <w:pPr>
              <w:pStyle w:val="ByLine"/>
              <w:snapToGrid w:val="0"/>
              <w:spacing w:before="0" w:after="0" w:line="144" w:lineRule="auto"/>
              <w:jc w:val="center"/>
              <w:rPr>
                <w:color w:val="FF0000"/>
                <w:sz w:val="24"/>
                <w:szCs w:val="24"/>
              </w:rPr>
            </w:pPr>
          </w:p>
        </w:tc>
        <w:tc>
          <w:tcPr>
            <w:tcW w:w="2693" w:type="dxa"/>
            <w:tcBorders>
              <w:top w:val="nil"/>
              <w:left w:val="nil"/>
              <w:bottom w:val="nil"/>
              <w:right w:val="nil"/>
            </w:tcBorders>
            <w:tcMar>
              <w:top w:w="55" w:type="dxa"/>
              <w:left w:w="108" w:type="dxa"/>
              <w:bottom w:w="55" w:type="dxa"/>
              <w:right w:w="108" w:type="dxa"/>
            </w:tcMar>
            <w:vAlign w:val="center"/>
          </w:tcPr>
          <w:p w14:paraId="7A22D461" w14:textId="77777777" w:rsidR="00432F7D" w:rsidRDefault="00432F7D" w:rsidP="00E2792A">
            <w:pPr>
              <w:pStyle w:val="ByLine"/>
              <w:snapToGrid w:val="0"/>
              <w:spacing w:before="0" w:after="0" w:line="144" w:lineRule="auto"/>
              <w:jc w:val="left"/>
              <w:rPr>
                <w:color w:val="FF0000"/>
                <w:sz w:val="24"/>
                <w:szCs w:val="24"/>
              </w:rPr>
            </w:pPr>
          </w:p>
        </w:tc>
        <w:tc>
          <w:tcPr>
            <w:tcW w:w="5782" w:type="dxa"/>
            <w:gridSpan w:val="2"/>
            <w:tcBorders>
              <w:top w:val="nil"/>
              <w:left w:val="nil"/>
              <w:bottom w:val="nil"/>
              <w:right w:val="nil"/>
            </w:tcBorders>
            <w:tcMar>
              <w:top w:w="55" w:type="dxa"/>
              <w:left w:w="108" w:type="dxa"/>
              <w:bottom w:w="55" w:type="dxa"/>
              <w:right w:w="108" w:type="dxa"/>
            </w:tcMar>
            <w:vAlign w:val="center"/>
          </w:tcPr>
          <w:p w14:paraId="253A79F6" w14:textId="77777777" w:rsidR="00432F7D" w:rsidRDefault="00432F7D" w:rsidP="00E2792A">
            <w:pPr>
              <w:pStyle w:val="ByLine"/>
              <w:snapToGrid w:val="0"/>
              <w:spacing w:before="0" w:after="0" w:line="144" w:lineRule="auto"/>
              <w:jc w:val="center"/>
              <w:rPr>
                <w:color w:val="FF0000"/>
                <w:sz w:val="24"/>
                <w:szCs w:val="24"/>
              </w:rPr>
            </w:pPr>
          </w:p>
        </w:tc>
      </w:tr>
      <w:tr w:rsidR="00E2792A" w:rsidRPr="00B204A6" w14:paraId="6859B3D1" w14:textId="77777777" w:rsidTr="00E2792A">
        <w:tblPrEx>
          <w:tblCellMar>
            <w:top w:w="55" w:type="dxa"/>
            <w:bottom w:w="55" w:type="dxa"/>
          </w:tblCellMar>
          <w:tblLook w:val="0000" w:firstRow="0" w:lastRow="0" w:firstColumn="0" w:lastColumn="0" w:noHBand="0" w:noVBand="0"/>
        </w:tblPrEx>
        <w:trPr>
          <w:trHeight w:val="454"/>
        </w:trPr>
        <w:tc>
          <w:tcPr>
            <w:tcW w:w="1101" w:type="dxa"/>
            <w:shd w:val="clear" w:color="auto" w:fill="auto"/>
            <w:vAlign w:val="center"/>
          </w:tcPr>
          <w:p w14:paraId="036B2D39" w14:textId="77777777" w:rsidR="00E2792A" w:rsidRPr="00B204A6" w:rsidRDefault="00E2792A" w:rsidP="00E2792A">
            <w:pPr>
              <w:pStyle w:val="ByLine"/>
              <w:snapToGrid w:val="0"/>
              <w:spacing w:before="0" w:after="0" w:line="144" w:lineRule="auto"/>
              <w:jc w:val="center"/>
              <w:rPr>
                <w:color w:val="FF0000"/>
                <w:sz w:val="24"/>
                <w:szCs w:val="24"/>
              </w:rPr>
            </w:pPr>
          </w:p>
        </w:tc>
        <w:tc>
          <w:tcPr>
            <w:tcW w:w="4819" w:type="dxa"/>
            <w:gridSpan w:val="2"/>
            <w:shd w:val="clear" w:color="auto" w:fill="auto"/>
            <w:vAlign w:val="center"/>
          </w:tcPr>
          <w:p w14:paraId="41B28AD2" w14:textId="77777777" w:rsidR="00E2792A" w:rsidRPr="00B204A6" w:rsidRDefault="00E2792A" w:rsidP="00E2792A">
            <w:pPr>
              <w:pStyle w:val="ByLine"/>
              <w:snapToGrid w:val="0"/>
              <w:spacing w:before="0" w:after="0" w:line="144" w:lineRule="auto"/>
              <w:jc w:val="left"/>
              <w:rPr>
                <w:color w:val="FF0000"/>
                <w:sz w:val="24"/>
                <w:szCs w:val="24"/>
              </w:rPr>
            </w:pPr>
          </w:p>
        </w:tc>
        <w:tc>
          <w:tcPr>
            <w:tcW w:w="3656" w:type="dxa"/>
            <w:shd w:val="clear" w:color="auto" w:fill="auto"/>
            <w:vAlign w:val="center"/>
          </w:tcPr>
          <w:p w14:paraId="79846D15" w14:textId="77777777" w:rsidR="00E2792A" w:rsidRPr="00B204A6" w:rsidRDefault="00E2792A" w:rsidP="00E2792A">
            <w:pPr>
              <w:pStyle w:val="ByLine"/>
              <w:snapToGrid w:val="0"/>
              <w:spacing w:before="0" w:after="0" w:line="144" w:lineRule="auto"/>
              <w:jc w:val="center"/>
              <w:rPr>
                <w:color w:val="FF0000"/>
                <w:sz w:val="24"/>
                <w:szCs w:val="24"/>
              </w:rPr>
            </w:pPr>
          </w:p>
        </w:tc>
      </w:tr>
    </w:tbl>
    <w:p w14:paraId="54543610" w14:textId="77777777" w:rsidR="00E2792A" w:rsidRPr="00B204A6" w:rsidRDefault="00E2792A" w:rsidP="00E2792A">
      <w:pPr>
        <w:pStyle w:val="ByLine"/>
        <w:spacing w:before="120" w:after="0"/>
        <w:jc w:val="left"/>
        <w:rPr>
          <w:sz w:val="22"/>
        </w:rPr>
      </w:pPr>
    </w:p>
    <w:tbl>
      <w:tblPr>
        <w:tblW w:w="9639" w:type="dxa"/>
        <w:tblInd w:w="-5" w:type="dxa"/>
        <w:tblLayout w:type="fixed"/>
        <w:tblLook w:val="0000" w:firstRow="0" w:lastRow="0" w:firstColumn="0" w:lastColumn="0" w:noHBand="0" w:noVBand="0"/>
      </w:tblPr>
      <w:tblGrid>
        <w:gridCol w:w="2895"/>
        <w:gridCol w:w="6744"/>
      </w:tblGrid>
      <w:tr w:rsidR="00E2792A" w:rsidRPr="00B204A6" w14:paraId="5C252259"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AAD52F" w14:textId="77777777" w:rsidR="00E2792A" w:rsidRPr="00B204A6" w:rsidRDefault="00E2792A" w:rsidP="00B73FC4">
            <w:pPr>
              <w:pStyle w:val="ByLine"/>
              <w:spacing w:before="120" w:after="0"/>
              <w:jc w:val="left"/>
            </w:pPr>
            <w:r w:rsidRPr="00B204A6">
              <w:t>Supervisor:</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C14FF4" w14:textId="77777777" w:rsidR="00E2792A" w:rsidRPr="00B204A6" w:rsidRDefault="00E2792A" w:rsidP="00B73FC4">
            <w:pPr>
              <w:pStyle w:val="ByLine"/>
              <w:spacing w:before="120" w:after="0"/>
              <w:jc w:val="left"/>
            </w:pPr>
          </w:p>
        </w:tc>
      </w:tr>
      <w:tr w:rsidR="00E2792A" w:rsidRPr="00B204A6" w14:paraId="08B04430"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A3A0F4" w14:textId="77777777" w:rsidR="00E2792A" w:rsidRPr="00B204A6" w:rsidRDefault="00E2792A" w:rsidP="00B73FC4">
            <w:pPr>
              <w:pStyle w:val="ByLine"/>
              <w:spacing w:before="120" w:after="0"/>
              <w:jc w:val="left"/>
            </w:pPr>
            <w:r w:rsidRPr="00B204A6">
              <w:t>Designation:</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26456" w14:textId="77777777" w:rsidR="00E2792A" w:rsidRPr="00B204A6" w:rsidRDefault="00E2792A" w:rsidP="00B73FC4">
            <w:pPr>
              <w:pStyle w:val="ByLine"/>
              <w:spacing w:before="120" w:after="0"/>
              <w:jc w:val="left"/>
            </w:pPr>
          </w:p>
        </w:tc>
      </w:tr>
      <w:tr w:rsidR="00E2792A" w:rsidRPr="00B204A6" w14:paraId="56D90D30"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348C2C" w14:textId="77777777" w:rsidR="00E2792A" w:rsidRPr="00B204A6" w:rsidRDefault="00E2792A" w:rsidP="00B73FC4">
            <w:pPr>
              <w:pStyle w:val="ByLine"/>
              <w:spacing w:before="120" w:after="0"/>
              <w:jc w:val="left"/>
            </w:pPr>
            <w:r w:rsidRPr="00B204A6">
              <w:t>Department:</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F270AB" w14:textId="77777777" w:rsidR="00E2792A" w:rsidRPr="00B204A6" w:rsidRDefault="00E2792A" w:rsidP="00B73FC4">
            <w:pPr>
              <w:pStyle w:val="ByLine"/>
              <w:spacing w:before="120" w:after="0"/>
              <w:jc w:val="left"/>
            </w:pPr>
          </w:p>
        </w:tc>
      </w:tr>
      <w:tr w:rsidR="00E2792A" w:rsidRPr="00B204A6" w14:paraId="5C7CEF8B"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DBC5B3" w14:textId="77777777" w:rsidR="00E2792A" w:rsidRPr="00B204A6" w:rsidRDefault="00E2792A" w:rsidP="00B73FC4">
            <w:pPr>
              <w:pStyle w:val="ByLine"/>
              <w:spacing w:before="120" w:after="0"/>
              <w:jc w:val="left"/>
            </w:pPr>
            <w:r w:rsidRPr="00B204A6">
              <w:t>Batch ID:</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3C4703" w14:textId="77777777" w:rsidR="00E2792A" w:rsidRPr="00B204A6" w:rsidRDefault="00E2792A" w:rsidP="00B73FC4">
            <w:pPr>
              <w:pStyle w:val="ByLine"/>
              <w:spacing w:before="120" w:after="0"/>
              <w:jc w:val="left"/>
            </w:pPr>
          </w:p>
        </w:tc>
      </w:tr>
      <w:tr w:rsidR="00E2792A" w:rsidRPr="00B204A6" w14:paraId="4ECDC5F5"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tcPr>
          <w:p w14:paraId="3FFE7CD7" w14:textId="77777777" w:rsidR="00E2792A" w:rsidRPr="00B204A6" w:rsidRDefault="00E2792A" w:rsidP="00B73FC4">
            <w:pPr>
              <w:pStyle w:val="ByLine"/>
              <w:spacing w:before="120" w:after="0"/>
              <w:jc w:val="left"/>
            </w:pPr>
            <w:r w:rsidRPr="00B204A6">
              <w:t>Date:</w:t>
            </w:r>
          </w:p>
        </w:tc>
        <w:tc>
          <w:tcPr>
            <w:tcW w:w="6744" w:type="dxa"/>
            <w:tcBorders>
              <w:top w:val="single" w:sz="4" w:space="0" w:color="BFBFBF"/>
              <w:left w:val="single" w:sz="4" w:space="0" w:color="BFBFBF"/>
              <w:bottom w:val="single" w:sz="4" w:space="0" w:color="BFBFBF"/>
              <w:right w:val="single" w:sz="4" w:space="0" w:color="BFBFBF"/>
            </w:tcBorders>
            <w:shd w:val="clear" w:color="auto" w:fill="auto"/>
          </w:tcPr>
          <w:p w14:paraId="210819AD" w14:textId="77777777" w:rsidR="00E2792A" w:rsidRPr="00B204A6" w:rsidRDefault="00E2792A" w:rsidP="00B73FC4">
            <w:pPr>
              <w:pStyle w:val="ByLine"/>
              <w:snapToGrid w:val="0"/>
              <w:spacing w:before="120" w:after="0"/>
              <w:jc w:val="left"/>
              <w:rPr>
                <w:sz w:val="22"/>
              </w:rPr>
            </w:pPr>
          </w:p>
        </w:tc>
      </w:tr>
      <w:tr w:rsidR="00E2792A" w:rsidRPr="00B204A6" w14:paraId="49712B3C"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30261D" w14:textId="77777777" w:rsidR="00E2792A" w:rsidRPr="00B204A6" w:rsidRDefault="00E2792A" w:rsidP="00B73FC4">
            <w:pPr>
              <w:pStyle w:val="ByLine"/>
              <w:spacing w:before="0" w:after="0"/>
              <w:jc w:val="left"/>
            </w:pPr>
            <w:r w:rsidRPr="00B204A6">
              <w:t>Supervisor Sign. &amp; Date</w:t>
            </w:r>
          </w:p>
        </w:tc>
        <w:tc>
          <w:tcPr>
            <w:tcW w:w="6744" w:type="dxa"/>
            <w:tcBorders>
              <w:top w:val="single" w:sz="4" w:space="0" w:color="BFBFBF"/>
              <w:left w:val="single" w:sz="4" w:space="0" w:color="BFBFBF"/>
              <w:bottom w:val="single" w:sz="4" w:space="0" w:color="BFBFBF"/>
              <w:right w:val="single" w:sz="4" w:space="0" w:color="BFBFBF"/>
            </w:tcBorders>
            <w:shd w:val="clear" w:color="auto" w:fill="auto"/>
          </w:tcPr>
          <w:p w14:paraId="1D3305C5" w14:textId="77777777" w:rsidR="00E2792A" w:rsidRPr="00B204A6" w:rsidRDefault="00E2792A" w:rsidP="00B73FC4">
            <w:pPr>
              <w:pStyle w:val="ByLine"/>
              <w:snapToGrid w:val="0"/>
              <w:spacing w:before="120" w:after="0"/>
              <w:jc w:val="left"/>
              <w:rPr>
                <w:sz w:val="22"/>
              </w:rPr>
            </w:pPr>
          </w:p>
        </w:tc>
      </w:tr>
    </w:tbl>
    <w:p w14:paraId="327D0FCE" w14:textId="77777777" w:rsidR="008A2831" w:rsidRPr="008A2831" w:rsidRDefault="008A2831" w:rsidP="008A2831">
      <w:pPr>
        <w:spacing w:line="240" w:lineRule="auto"/>
        <w:jc w:val="center"/>
        <w:rPr>
          <w:rFonts w:ascii="Arial Black" w:hAnsi="Arial Black"/>
          <w:b/>
          <w:bCs/>
          <w:color w:val="0070C0"/>
          <w:sz w:val="20"/>
          <w:szCs w:val="20"/>
        </w:rPr>
      </w:pPr>
    </w:p>
    <w:p w14:paraId="4B2BD4B3" w14:textId="31555A7C" w:rsidR="00EE640A" w:rsidRPr="00E2792A" w:rsidRDefault="00B71BB3" w:rsidP="008A2831">
      <w:pPr>
        <w:spacing w:line="240" w:lineRule="auto"/>
        <w:jc w:val="center"/>
        <w:rPr>
          <w:rFonts w:ascii="Arial Black" w:hAnsi="Arial Black"/>
          <w:b/>
          <w:bCs/>
          <w:color w:val="0070C0"/>
          <w:sz w:val="36"/>
          <w:szCs w:val="36"/>
        </w:rPr>
      </w:pPr>
      <w:r w:rsidRPr="00F9547B">
        <w:rPr>
          <w:rFonts w:ascii="Arial Black" w:hAnsi="Arial Black"/>
          <w:b/>
          <w:bCs/>
          <w:color w:val="0070C0"/>
          <w:sz w:val="36"/>
          <w:szCs w:val="36"/>
        </w:rPr>
        <w:t>Department of Computational Intelligence</w:t>
      </w:r>
    </w:p>
    <w:p w14:paraId="39E3A75F" w14:textId="56E02552" w:rsidR="00087C81" w:rsidRDefault="00B71BB3" w:rsidP="008A2831">
      <w:pPr>
        <w:spacing w:line="240" w:lineRule="auto"/>
        <w:jc w:val="center"/>
      </w:pPr>
      <w:r>
        <w:rPr>
          <w:noProof/>
          <w:lang w:eastAsia="en-IN"/>
        </w:rPr>
        <w:drawing>
          <wp:inline distT="0" distB="0" distL="0" distR="0" wp14:anchorId="78168C4F" wp14:editId="62AA3096">
            <wp:extent cx="871204" cy="893135"/>
            <wp:effectExtent l="0" t="0" r="5715" b="2540"/>
            <wp:docPr id="602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1228" cy="903411"/>
                    </a:xfrm>
                    <a:prstGeom prst="rect">
                      <a:avLst/>
                    </a:prstGeom>
                    <a:noFill/>
                    <a:ln>
                      <a:noFill/>
                    </a:ln>
                  </pic:spPr>
                </pic:pic>
              </a:graphicData>
            </a:graphic>
          </wp:inline>
        </w:drawing>
      </w:r>
    </w:p>
    <w:p w14:paraId="35BAB99F" w14:textId="5148A554" w:rsidR="008A2831" w:rsidRDefault="00B71BB3" w:rsidP="008A2831">
      <w:pPr>
        <w:spacing w:after="40" w:line="240" w:lineRule="auto"/>
        <w:ind w:firstLine="284"/>
        <w:jc w:val="center"/>
        <w:rPr>
          <w:rFonts w:ascii="Arial" w:hAnsi="Arial" w:cs="Arial"/>
          <w:b/>
          <w:bCs/>
          <w:sz w:val="24"/>
          <w:szCs w:val="24"/>
        </w:rPr>
      </w:pPr>
      <w:r w:rsidRPr="005D1648">
        <w:rPr>
          <w:rFonts w:ascii="Arial" w:hAnsi="Arial" w:cs="Arial"/>
          <w:b/>
          <w:bCs/>
          <w:sz w:val="24"/>
          <w:szCs w:val="24"/>
        </w:rPr>
        <w:t>Title of the Project: Automated Video Generation using Generative A</w:t>
      </w:r>
    </w:p>
    <w:p w14:paraId="6AFB6087" w14:textId="77777777" w:rsidR="008A2831" w:rsidRDefault="008A2831">
      <w:pPr>
        <w:rPr>
          <w:rFonts w:ascii="Arial" w:hAnsi="Arial" w:cs="Arial"/>
          <w:b/>
          <w:bCs/>
          <w:sz w:val="24"/>
          <w:szCs w:val="24"/>
        </w:rPr>
      </w:pPr>
      <w:r>
        <w:rPr>
          <w:rFonts w:ascii="Arial" w:hAnsi="Arial" w:cs="Arial"/>
          <w:b/>
          <w:bCs/>
          <w:sz w:val="24"/>
          <w:szCs w:val="24"/>
        </w:rPr>
        <w:br w:type="page"/>
      </w:r>
    </w:p>
    <w:p w14:paraId="5BCFE31D" w14:textId="77777777" w:rsidR="008A2831" w:rsidRPr="005D1648" w:rsidRDefault="008A2831" w:rsidP="008A2831">
      <w:pPr>
        <w:spacing w:after="40" w:line="240" w:lineRule="auto"/>
        <w:ind w:firstLine="284"/>
        <w:jc w:val="center"/>
        <w:rPr>
          <w:rFonts w:ascii="Arial" w:hAnsi="Arial" w:cs="Arial"/>
          <w:b/>
          <w:bCs/>
          <w:sz w:val="24"/>
          <w:szCs w:val="24"/>
        </w:rPr>
        <w:sectPr w:rsidR="008A2831" w:rsidRPr="005D1648" w:rsidSect="008A2831">
          <w:headerReference w:type="default" r:id="rId10"/>
          <w:pgSz w:w="11906" w:h="16838"/>
          <w:pgMar w:top="709" w:right="1416" w:bottom="426" w:left="1440" w:header="708" w:footer="708" w:gutter="0"/>
          <w:cols w:space="708"/>
          <w:titlePg/>
          <w:docGrid w:linePitch="360"/>
        </w:sectPr>
      </w:pPr>
    </w:p>
    <w:p w14:paraId="7DAF7EF4" w14:textId="5A75CCBA" w:rsidR="00087C81"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lastRenderedPageBreak/>
        <w:t>Content</w:t>
      </w:r>
    </w:p>
    <w:p w14:paraId="7DFCFDEB" w14:textId="77777777" w:rsidR="00F903C1" w:rsidRDefault="00F903C1" w:rsidP="00F903C1">
      <w:pPr>
        <w:pStyle w:val="TOC1"/>
        <w:tabs>
          <w:tab w:val="right" w:leader="dot" w:pos="9350"/>
        </w:tabs>
        <w:rPr>
          <w:rFonts w:ascii="Arial" w:hAnsi="Arial" w:cs="Arial"/>
          <w:lang w:val="en-IN" w:eastAsia="en-IN"/>
        </w:rPr>
      </w:pPr>
    </w:p>
    <w:p w14:paraId="07003507" w14:textId="6B1E21A1" w:rsidR="00214ABB" w:rsidRPr="00F9547B" w:rsidRDefault="00F903C1" w:rsidP="00F903C1">
      <w:pPr>
        <w:pStyle w:val="TOC1"/>
        <w:tabs>
          <w:tab w:val="right" w:leader="dot" w:pos="9350"/>
        </w:tabs>
        <w:rPr>
          <w:lang w:val="en-IN" w:eastAsia="en-IN"/>
        </w:rPr>
      </w:pPr>
      <w:r w:rsidRPr="00F9547B">
        <w:rPr>
          <w:lang w:val="en-IN" w:eastAsia="en-IN"/>
        </w:rPr>
        <w:t>Contents</w:t>
      </w:r>
      <w:r w:rsidRPr="00F9547B">
        <w:rPr>
          <w:lang w:val="en-IN" w:eastAsia="en-IN"/>
        </w:rPr>
        <w:tab/>
        <w:t>I</w:t>
      </w:r>
      <w:hyperlink w:anchor="__RefHeading___Toc397335649" w:history="1">
        <w:r w:rsidRPr="00F9547B">
          <w:rPr>
            <w:rStyle w:val="IndexLink"/>
            <w:lang w:val="en-IN" w:eastAsia="en-IN"/>
          </w:rPr>
          <w:t>i</w:t>
        </w:r>
      </w:hyperlink>
    </w:p>
    <w:p w14:paraId="36FBCF1A" w14:textId="77777777" w:rsidR="00F903C1" w:rsidRPr="00F9547B" w:rsidRDefault="00F903C1" w:rsidP="00F903C1">
      <w:pPr>
        <w:pStyle w:val="TOC1"/>
        <w:tabs>
          <w:tab w:val="right" w:leader="dot" w:pos="9350"/>
        </w:tabs>
        <w:rPr>
          <w:lang w:val="en-IN" w:eastAsia="en-IN"/>
        </w:rPr>
      </w:pPr>
      <w:r w:rsidRPr="00F9547B">
        <w:rPr>
          <w:lang w:val="en-IN" w:eastAsia="en-IN"/>
        </w:rPr>
        <w:t>Revisions</w:t>
      </w:r>
      <w:r w:rsidRPr="00F9547B">
        <w:rPr>
          <w:lang w:val="en-IN" w:eastAsia="en-IN"/>
        </w:rPr>
        <w:tab/>
        <w:t>I</w:t>
      </w:r>
      <w:hyperlink w:anchor="__RefHeading___Toc397335649" w:history="1">
        <w:r w:rsidRPr="00F9547B">
          <w:rPr>
            <w:rStyle w:val="IndexLink"/>
            <w:lang w:val="en-IN" w:eastAsia="en-IN"/>
          </w:rPr>
          <w:t>ii</w:t>
        </w:r>
      </w:hyperlink>
    </w:p>
    <w:p w14:paraId="7544F19B"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1</w:t>
      </w:r>
      <w:r w:rsidRPr="00F9547B">
        <w:rPr>
          <w:rFonts w:eastAsia="MS Mincho"/>
          <w:b w:val="0"/>
          <w:bCs w:val="0"/>
          <w:caps w:val="0"/>
          <w:sz w:val="24"/>
          <w:szCs w:val="24"/>
          <w:lang w:val="en-US" w:eastAsia="en-IN" w:bidi="ar-SA"/>
        </w:rPr>
        <w:tab/>
      </w:r>
      <w:r w:rsidRPr="00F9547B">
        <w:rPr>
          <w:lang w:val="en-IN" w:eastAsia="en-IN"/>
        </w:rPr>
        <w:t>Introduction</w:t>
      </w:r>
      <w:r w:rsidRPr="00F9547B">
        <w:rPr>
          <w:lang w:val="en-IN" w:eastAsia="en-IN"/>
        </w:rPr>
        <w:tab/>
      </w:r>
      <w:hyperlink w:anchor="__RefHeading___Toc397335650" w:history="1">
        <w:r w:rsidRPr="00F9547B">
          <w:rPr>
            <w:rStyle w:val="IndexLink"/>
            <w:lang w:val="en-IN" w:eastAsia="en-IN"/>
          </w:rPr>
          <w:t>1</w:t>
        </w:r>
      </w:hyperlink>
    </w:p>
    <w:p w14:paraId="70F5CD5A"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1.1</w:t>
      </w:r>
      <w:r w:rsidRPr="00F9547B">
        <w:rPr>
          <w:rFonts w:eastAsia="MS Mincho"/>
          <w:smallCaps w:val="0"/>
          <w:sz w:val="24"/>
          <w:szCs w:val="24"/>
          <w:lang w:val="en-US" w:eastAsia="en-IN" w:bidi="ar-SA"/>
        </w:rPr>
        <w:tab/>
      </w:r>
      <w:r w:rsidRPr="00F9547B">
        <w:rPr>
          <w:lang w:val="en-IN" w:eastAsia="en-IN"/>
        </w:rPr>
        <w:t>Document Purpose</w:t>
      </w:r>
      <w:r w:rsidRPr="00F9547B">
        <w:rPr>
          <w:lang w:val="en-IN" w:eastAsia="en-IN"/>
        </w:rPr>
        <w:tab/>
      </w:r>
      <w:hyperlink w:anchor="__RefHeading___Toc397335651" w:history="1">
        <w:r w:rsidRPr="00F9547B">
          <w:rPr>
            <w:rStyle w:val="IndexLink"/>
            <w:lang w:val="en-IN" w:eastAsia="en-IN"/>
          </w:rPr>
          <w:t>1</w:t>
        </w:r>
      </w:hyperlink>
    </w:p>
    <w:p w14:paraId="20D3F440"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1.2</w:t>
      </w:r>
      <w:r w:rsidRPr="00F9547B">
        <w:rPr>
          <w:rFonts w:eastAsia="MS Mincho"/>
          <w:smallCaps w:val="0"/>
          <w:sz w:val="24"/>
          <w:szCs w:val="24"/>
          <w:lang w:val="en-US" w:eastAsia="en-IN" w:bidi="ar-SA"/>
        </w:rPr>
        <w:tab/>
      </w:r>
      <w:r w:rsidRPr="00F9547B">
        <w:rPr>
          <w:lang w:val="en-IN" w:eastAsia="en-IN"/>
        </w:rPr>
        <w:t>Pro</w:t>
      </w:r>
      <w:r w:rsidRPr="00F9547B">
        <w:rPr>
          <w:sz w:val="16"/>
          <w:lang w:val="en-IN" w:eastAsia="en-IN"/>
        </w:rPr>
        <w:t>JEC</w:t>
      </w:r>
      <w:r w:rsidRPr="00F9547B">
        <w:rPr>
          <w:lang w:val="en-IN" w:eastAsia="en-IN"/>
        </w:rPr>
        <w:t>t Scope</w:t>
      </w:r>
      <w:r w:rsidRPr="00F9547B">
        <w:rPr>
          <w:lang w:val="en-IN" w:eastAsia="en-IN"/>
        </w:rPr>
        <w:tab/>
      </w:r>
      <w:hyperlink w:anchor="__RefHeading___Toc397335652" w:history="1">
        <w:r w:rsidRPr="00F9547B">
          <w:rPr>
            <w:rStyle w:val="IndexLink"/>
            <w:lang w:val="en-IN" w:eastAsia="en-IN"/>
          </w:rPr>
          <w:t>1</w:t>
        </w:r>
      </w:hyperlink>
    </w:p>
    <w:p w14:paraId="7E4E0D2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1.3</w:t>
      </w:r>
      <w:r w:rsidRPr="00F9547B">
        <w:rPr>
          <w:rFonts w:eastAsia="MS Mincho"/>
          <w:smallCaps w:val="0"/>
          <w:sz w:val="24"/>
          <w:szCs w:val="24"/>
          <w:lang w:val="en-US" w:eastAsia="en-IN" w:bidi="ar-SA"/>
        </w:rPr>
        <w:tab/>
      </w:r>
      <w:r w:rsidRPr="00F9547B">
        <w:rPr>
          <w:lang w:val="en-IN" w:eastAsia="en-IN"/>
        </w:rPr>
        <w:t>Existing Systems</w:t>
      </w:r>
      <w:r w:rsidRPr="00F9547B">
        <w:rPr>
          <w:lang w:val="en-IN" w:eastAsia="en-IN"/>
        </w:rPr>
        <w:tab/>
        <w:t>2</w:t>
      </w:r>
    </w:p>
    <w:p w14:paraId="135B32BD"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1.4</w:t>
      </w:r>
      <w:r w:rsidRPr="00F9547B">
        <w:rPr>
          <w:rFonts w:eastAsia="MS Mincho"/>
          <w:smallCaps w:val="0"/>
          <w:sz w:val="24"/>
          <w:szCs w:val="24"/>
          <w:lang w:val="en-US" w:eastAsia="en-IN" w:bidi="ar-SA"/>
        </w:rPr>
        <w:tab/>
      </w:r>
      <w:r w:rsidRPr="00F9547B">
        <w:rPr>
          <w:lang w:val="en-IN" w:eastAsia="en-IN"/>
        </w:rPr>
        <w:t>Problems with Existing Systems</w:t>
      </w:r>
      <w:r w:rsidRPr="00F9547B">
        <w:rPr>
          <w:lang w:val="en-IN" w:eastAsia="en-IN"/>
        </w:rPr>
        <w:tab/>
        <w:t>2</w:t>
      </w:r>
    </w:p>
    <w:p w14:paraId="2CB63E8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1.5</w:t>
      </w:r>
      <w:r w:rsidRPr="00F9547B">
        <w:rPr>
          <w:rFonts w:eastAsia="MS Mincho"/>
          <w:smallCaps w:val="0"/>
          <w:sz w:val="24"/>
          <w:szCs w:val="24"/>
          <w:lang w:val="en-US" w:eastAsia="en-IN" w:bidi="ar-SA"/>
        </w:rPr>
        <w:tab/>
      </w:r>
      <w:r w:rsidRPr="00F9547B">
        <w:rPr>
          <w:lang w:val="en-IN" w:eastAsia="en-IN"/>
        </w:rPr>
        <w:t>Proposed Systems</w:t>
      </w:r>
      <w:r w:rsidRPr="00F9547B">
        <w:rPr>
          <w:lang w:val="en-IN" w:eastAsia="en-IN"/>
        </w:rPr>
        <w:tab/>
        <w:t>3</w:t>
      </w:r>
    </w:p>
    <w:p w14:paraId="6689678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1.6</w:t>
      </w:r>
      <w:r w:rsidRPr="00F9547B">
        <w:rPr>
          <w:rFonts w:eastAsia="MS Mincho"/>
          <w:smallCaps w:val="0"/>
          <w:sz w:val="24"/>
          <w:szCs w:val="24"/>
          <w:lang w:val="en-US" w:eastAsia="en-IN" w:bidi="ar-SA"/>
        </w:rPr>
        <w:tab/>
      </w:r>
      <w:r w:rsidRPr="00F9547B">
        <w:rPr>
          <w:lang w:val="en-IN" w:eastAsia="en-IN"/>
        </w:rPr>
        <w:t>Advantages of Proposed Systems</w:t>
      </w:r>
      <w:r w:rsidRPr="00F9547B">
        <w:rPr>
          <w:lang w:val="en-IN" w:eastAsia="en-IN"/>
        </w:rPr>
        <w:tab/>
        <w:t>5</w:t>
      </w:r>
    </w:p>
    <w:p w14:paraId="40569A5D"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2</w:t>
      </w:r>
      <w:r w:rsidRPr="00F9547B">
        <w:rPr>
          <w:rFonts w:eastAsia="MS Mincho"/>
          <w:b w:val="0"/>
          <w:bCs w:val="0"/>
          <w:caps w:val="0"/>
          <w:sz w:val="24"/>
          <w:szCs w:val="24"/>
          <w:lang w:val="en-US" w:eastAsia="en-IN" w:bidi="ar-SA"/>
        </w:rPr>
        <w:tab/>
      </w:r>
      <w:r w:rsidRPr="00F9547B">
        <w:rPr>
          <w:lang w:val="en-IN" w:eastAsia="en-IN"/>
        </w:rPr>
        <w:t>Overall Description</w:t>
      </w:r>
      <w:r w:rsidRPr="00F9547B">
        <w:rPr>
          <w:lang w:val="en-IN" w:eastAsia="en-IN"/>
        </w:rPr>
        <w:tab/>
      </w:r>
      <w:r w:rsidRPr="00F9547B">
        <w:rPr>
          <w:rStyle w:val="IndexLink"/>
          <w:lang w:val="en-IN" w:eastAsia="en-IN"/>
        </w:rPr>
        <w:t>6</w:t>
      </w:r>
    </w:p>
    <w:p w14:paraId="556CAB37"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2.1</w:t>
      </w:r>
      <w:r w:rsidRPr="00F9547B">
        <w:rPr>
          <w:rFonts w:eastAsia="MS Mincho"/>
          <w:smallCaps w:val="0"/>
          <w:sz w:val="24"/>
          <w:szCs w:val="24"/>
          <w:lang w:val="en-US" w:eastAsia="en-IN" w:bidi="ar-SA"/>
        </w:rPr>
        <w:tab/>
      </w:r>
      <w:r w:rsidRPr="00F9547B">
        <w:rPr>
          <w:lang w:val="en-IN" w:eastAsia="en-IN"/>
        </w:rPr>
        <w:t>Feasibility Study</w:t>
      </w:r>
      <w:r w:rsidRPr="00F9547B">
        <w:rPr>
          <w:lang w:val="en-IN" w:eastAsia="en-IN"/>
        </w:rPr>
        <w:tab/>
        <w:t>6</w:t>
      </w:r>
    </w:p>
    <w:p w14:paraId="44F1371F"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2.2</w:t>
      </w:r>
      <w:r w:rsidRPr="00F9547B">
        <w:rPr>
          <w:rFonts w:eastAsia="MS Mincho"/>
          <w:smallCaps w:val="0"/>
          <w:sz w:val="24"/>
          <w:szCs w:val="24"/>
          <w:lang w:val="en-US" w:eastAsia="en-IN" w:bidi="ar-SA"/>
        </w:rPr>
        <w:tab/>
      </w:r>
      <w:r w:rsidRPr="00F9547B">
        <w:rPr>
          <w:lang w:val="en-IN" w:eastAsia="en-IN"/>
        </w:rPr>
        <w:t>Product Functionality</w:t>
      </w:r>
      <w:r w:rsidRPr="00F9547B">
        <w:rPr>
          <w:lang w:val="en-IN" w:eastAsia="en-IN"/>
        </w:rPr>
        <w:tab/>
        <w:t>7</w:t>
      </w:r>
    </w:p>
    <w:p w14:paraId="74DC6771"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2.3</w:t>
      </w:r>
      <w:r w:rsidRPr="00F9547B">
        <w:rPr>
          <w:rFonts w:eastAsia="MS Mincho"/>
          <w:smallCaps w:val="0"/>
          <w:sz w:val="24"/>
          <w:szCs w:val="24"/>
          <w:lang w:val="en-US" w:eastAsia="en-IN" w:bidi="ar-SA"/>
        </w:rPr>
        <w:tab/>
      </w:r>
      <w:r w:rsidRPr="00F9547B">
        <w:rPr>
          <w:lang w:val="en-IN" w:eastAsia="en-IN"/>
        </w:rPr>
        <w:t>Design and Implementation Constraints</w:t>
      </w:r>
      <w:r w:rsidRPr="00F9547B">
        <w:rPr>
          <w:lang w:val="en-IN" w:eastAsia="en-IN"/>
        </w:rPr>
        <w:tab/>
      </w:r>
      <w:r w:rsidRPr="00F9547B">
        <w:rPr>
          <w:rStyle w:val="IndexLink"/>
          <w:lang w:val="en-IN" w:eastAsia="en-IN"/>
        </w:rPr>
        <w:t>8</w:t>
      </w:r>
    </w:p>
    <w:p w14:paraId="46794952"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2.4</w:t>
      </w:r>
      <w:r w:rsidRPr="00F9547B">
        <w:rPr>
          <w:rFonts w:eastAsia="MS Mincho"/>
          <w:smallCaps w:val="0"/>
          <w:sz w:val="24"/>
          <w:szCs w:val="24"/>
          <w:lang w:val="en-US" w:eastAsia="en-IN" w:bidi="ar-SA"/>
        </w:rPr>
        <w:tab/>
      </w:r>
      <w:r w:rsidRPr="00F9547B">
        <w:rPr>
          <w:lang w:val="en-IN" w:eastAsia="en-IN"/>
        </w:rPr>
        <w:t>Assumptions and Dependencies</w:t>
      </w:r>
      <w:r w:rsidRPr="00F9547B">
        <w:rPr>
          <w:lang w:val="en-IN" w:eastAsia="en-IN"/>
        </w:rPr>
        <w:tab/>
      </w:r>
      <w:r w:rsidRPr="00F9547B">
        <w:rPr>
          <w:rStyle w:val="IndexLink"/>
          <w:lang w:val="en-IN" w:eastAsia="en-IN"/>
        </w:rPr>
        <w:t>9</w:t>
      </w:r>
    </w:p>
    <w:p w14:paraId="35FE9E97"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3</w:t>
      </w:r>
      <w:r w:rsidRPr="00F9547B">
        <w:rPr>
          <w:rFonts w:eastAsia="MS Mincho"/>
          <w:b w:val="0"/>
          <w:bCs w:val="0"/>
          <w:caps w:val="0"/>
          <w:sz w:val="24"/>
          <w:szCs w:val="24"/>
          <w:lang w:val="en-US" w:eastAsia="en-IN" w:bidi="ar-SA"/>
        </w:rPr>
        <w:tab/>
      </w:r>
      <w:r w:rsidRPr="00F9547B">
        <w:rPr>
          <w:lang w:val="en-IN" w:eastAsia="en-IN"/>
        </w:rPr>
        <w:t>Functional Requirements</w:t>
      </w:r>
      <w:r w:rsidRPr="00F9547B">
        <w:rPr>
          <w:lang w:val="en-IN" w:eastAsia="en-IN"/>
        </w:rPr>
        <w:tab/>
      </w:r>
      <w:r w:rsidRPr="00F9547B">
        <w:rPr>
          <w:rStyle w:val="IndexLink"/>
          <w:lang w:val="en-IN" w:eastAsia="en-IN"/>
        </w:rPr>
        <w:t>10</w:t>
      </w:r>
    </w:p>
    <w:p w14:paraId="0416CB7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3.1</w:t>
      </w:r>
      <w:r w:rsidRPr="00F9547B">
        <w:rPr>
          <w:rFonts w:eastAsia="MS Mincho"/>
          <w:smallCaps w:val="0"/>
          <w:sz w:val="24"/>
          <w:szCs w:val="24"/>
          <w:lang w:val="en-US" w:eastAsia="en-IN" w:bidi="ar-SA"/>
        </w:rPr>
        <w:tab/>
      </w:r>
      <w:r w:rsidRPr="00F9547B">
        <w:rPr>
          <w:lang w:val="en-IN" w:eastAsia="en-IN"/>
        </w:rPr>
        <w:t>Software Requirement Specifications</w:t>
      </w:r>
      <w:r w:rsidRPr="00F9547B">
        <w:rPr>
          <w:lang w:val="en-IN" w:eastAsia="en-IN"/>
        </w:rPr>
        <w:tab/>
      </w:r>
      <w:r w:rsidRPr="00F9547B">
        <w:rPr>
          <w:rStyle w:val="IndexLink"/>
          <w:lang w:val="en-IN" w:eastAsia="en-IN"/>
        </w:rPr>
        <w:t>10</w:t>
      </w:r>
    </w:p>
    <w:p w14:paraId="798962EF"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3.2</w:t>
      </w:r>
      <w:r w:rsidRPr="00F9547B">
        <w:rPr>
          <w:rFonts w:eastAsia="MS Mincho"/>
          <w:smallCaps w:val="0"/>
          <w:sz w:val="24"/>
          <w:szCs w:val="24"/>
          <w:lang w:val="en-US" w:eastAsia="en-IN" w:bidi="ar-SA"/>
        </w:rPr>
        <w:tab/>
      </w:r>
      <w:r w:rsidRPr="00F9547B">
        <w:rPr>
          <w:lang w:val="en-IN" w:eastAsia="en-IN"/>
        </w:rPr>
        <w:t>Hardware Requirements Specifications</w:t>
      </w:r>
      <w:r w:rsidRPr="00F9547B">
        <w:rPr>
          <w:lang w:val="en-IN" w:eastAsia="en-IN"/>
        </w:rPr>
        <w:tab/>
      </w:r>
      <w:r w:rsidRPr="00F9547B">
        <w:rPr>
          <w:rStyle w:val="IndexLink"/>
          <w:lang w:val="en-IN" w:eastAsia="en-IN"/>
        </w:rPr>
        <w:t>10</w:t>
      </w:r>
    </w:p>
    <w:p w14:paraId="26A55393"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3.3</w:t>
      </w:r>
      <w:r w:rsidRPr="00F9547B">
        <w:rPr>
          <w:rFonts w:eastAsia="MS Mincho"/>
          <w:smallCaps w:val="0"/>
          <w:sz w:val="24"/>
          <w:szCs w:val="24"/>
          <w:lang w:val="en-US" w:eastAsia="en-IN" w:bidi="ar-SA"/>
        </w:rPr>
        <w:tab/>
      </w:r>
      <w:r w:rsidRPr="00F9547B">
        <w:rPr>
          <w:lang w:val="en-IN" w:eastAsia="en-IN"/>
        </w:rPr>
        <w:t>Use Case Model</w:t>
      </w:r>
      <w:r w:rsidRPr="00F9547B">
        <w:rPr>
          <w:lang w:val="en-IN" w:eastAsia="en-IN"/>
        </w:rPr>
        <w:tab/>
      </w:r>
      <w:r w:rsidRPr="00F9547B">
        <w:rPr>
          <w:rStyle w:val="IndexLink"/>
          <w:lang w:val="en-IN" w:eastAsia="en-IN"/>
        </w:rPr>
        <w:t>10</w:t>
      </w:r>
    </w:p>
    <w:p w14:paraId="2F8405D8"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4</w:t>
      </w:r>
      <w:r w:rsidRPr="00F9547B">
        <w:rPr>
          <w:rFonts w:eastAsia="MS Mincho"/>
          <w:b w:val="0"/>
          <w:bCs w:val="0"/>
          <w:caps w:val="0"/>
          <w:sz w:val="24"/>
          <w:szCs w:val="24"/>
          <w:lang w:val="en-US" w:eastAsia="en-IN" w:bidi="ar-SA"/>
        </w:rPr>
        <w:tab/>
      </w:r>
      <w:r w:rsidRPr="00F9547B">
        <w:rPr>
          <w:lang w:val="en-IN" w:eastAsia="en-IN"/>
        </w:rPr>
        <w:t>Other Non-functional Requirements</w:t>
      </w:r>
      <w:r w:rsidRPr="00F9547B">
        <w:rPr>
          <w:lang w:val="en-IN" w:eastAsia="en-IN"/>
        </w:rPr>
        <w:tab/>
      </w:r>
      <w:r w:rsidRPr="00F9547B">
        <w:rPr>
          <w:rStyle w:val="IndexLink"/>
          <w:lang w:val="en-IN" w:eastAsia="en-IN"/>
        </w:rPr>
        <w:t>13</w:t>
      </w:r>
    </w:p>
    <w:p w14:paraId="76E1085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4.1</w:t>
      </w:r>
      <w:r w:rsidRPr="00F9547B">
        <w:rPr>
          <w:rFonts w:eastAsia="MS Mincho"/>
          <w:smallCaps w:val="0"/>
          <w:sz w:val="24"/>
          <w:szCs w:val="24"/>
          <w:lang w:val="en-US" w:eastAsia="en-IN" w:bidi="ar-SA"/>
        </w:rPr>
        <w:tab/>
      </w:r>
      <w:r w:rsidRPr="00F9547B">
        <w:rPr>
          <w:lang w:val="en-IN" w:eastAsia="en-IN"/>
        </w:rPr>
        <w:t>Performance Requirements</w:t>
      </w:r>
      <w:r w:rsidRPr="00F9547B">
        <w:rPr>
          <w:lang w:val="en-IN" w:eastAsia="en-IN"/>
        </w:rPr>
        <w:tab/>
      </w:r>
      <w:r w:rsidRPr="00F9547B">
        <w:rPr>
          <w:rStyle w:val="IndexLink"/>
          <w:lang w:val="en-IN" w:eastAsia="en-IN"/>
        </w:rPr>
        <w:t>13</w:t>
      </w:r>
    </w:p>
    <w:p w14:paraId="32098F0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4.2</w:t>
      </w:r>
      <w:r w:rsidRPr="00F9547B">
        <w:rPr>
          <w:rFonts w:eastAsia="MS Mincho"/>
          <w:smallCaps w:val="0"/>
          <w:sz w:val="24"/>
          <w:szCs w:val="24"/>
          <w:lang w:val="en-US" w:eastAsia="en-IN" w:bidi="ar-SA"/>
        </w:rPr>
        <w:tab/>
      </w:r>
      <w:r w:rsidRPr="00F9547B">
        <w:rPr>
          <w:lang w:val="en-IN" w:eastAsia="en-IN"/>
        </w:rPr>
        <w:t>Safety and Security Requirements</w:t>
      </w:r>
      <w:r w:rsidRPr="00F9547B">
        <w:rPr>
          <w:lang w:val="en-IN" w:eastAsia="en-IN"/>
        </w:rPr>
        <w:tab/>
      </w:r>
      <w:r w:rsidRPr="00F9547B">
        <w:rPr>
          <w:rStyle w:val="IndexLink"/>
          <w:lang w:val="en-IN" w:eastAsia="en-IN"/>
        </w:rPr>
        <w:t>13</w:t>
      </w:r>
    </w:p>
    <w:p w14:paraId="33C1CE6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4.3</w:t>
      </w:r>
      <w:r w:rsidRPr="00F9547B">
        <w:rPr>
          <w:rFonts w:eastAsia="MS Mincho"/>
          <w:smallCaps w:val="0"/>
          <w:sz w:val="24"/>
          <w:szCs w:val="24"/>
          <w:lang w:val="en-US" w:eastAsia="en-IN" w:bidi="ar-SA"/>
        </w:rPr>
        <w:tab/>
      </w:r>
      <w:r w:rsidRPr="00F9547B">
        <w:rPr>
          <w:lang w:val="en-IN" w:eastAsia="en-IN"/>
        </w:rPr>
        <w:t>Software Quality Attributes</w:t>
      </w:r>
      <w:r w:rsidRPr="00F9547B">
        <w:rPr>
          <w:lang w:val="en-IN" w:eastAsia="en-IN"/>
        </w:rPr>
        <w:tab/>
      </w:r>
      <w:r w:rsidRPr="00F9547B">
        <w:rPr>
          <w:rStyle w:val="IndexLink"/>
          <w:lang w:val="en-IN" w:eastAsia="en-IN"/>
        </w:rPr>
        <w:t>14</w:t>
      </w:r>
    </w:p>
    <w:p w14:paraId="2D17EF61" w14:textId="77777777" w:rsidR="00F903C1" w:rsidRPr="00F9547B" w:rsidRDefault="00F903C1" w:rsidP="00F903C1">
      <w:pPr>
        <w:pStyle w:val="TOC1"/>
        <w:tabs>
          <w:tab w:val="left" w:pos="480"/>
          <w:tab w:val="right" w:leader="dot" w:pos="9350"/>
        </w:tabs>
        <w:rPr>
          <w:rStyle w:val="IndexLink"/>
        </w:rPr>
      </w:pPr>
      <w:r w:rsidRPr="00F9547B">
        <w:rPr>
          <w:lang w:val="en-IN" w:eastAsia="en-IN"/>
        </w:rPr>
        <w:t>5</w:t>
      </w:r>
      <w:r w:rsidRPr="00F9547B">
        <w:rPr>
          <w:rFonts w:eastAsia="MS Mincho"/>
          <w:b w:val="0"/>
          <w:bCs w:val="0"/>
          <w:caps w:val="0"/>
          <w:sz w:val="24"/>
          <w:szCs w:val="24"/>
          <w:lang w:val="en-US" w:eastAsia="en-IN" w:bidi="ar-SA"/>
        </w:rPr>
        <w:tab/>
      </w:r>
      <w:r w:rsidRPr="00F9547B">
        <w:rPr>
          <w:lang w:val="en-IN" w:eastAsia="en-IN"/>
        </w:rPr>
        <w:t>Other Requirements</w:t>
      </w:r>
      <w:r w:rsidRPr="00F9547B">
        <w:rPr>
          <w:lang w:val="en-IN" w:eastAsia="en-IN"/>
        </w:rPr>
        <w:tab/>
      </w:r>
      <w:r w:rsidRPr="00F9547B">
        <w:rPr>
          <w:rStyle w:val="IndexLink"/>
          <w:lang w:val="en-IN" w:eastAsia="en-IN"/>
        </w:rPr>
        <w:t>16</w:t>
      </w:r>
    </w:p>
    <w:p w14:paraId="0A472B4B" w14:textId="4D6F4DA4" w:rsidR="00F903C1" w:rsidRDefault="00F903C1" w:rsidP="00BF142C">
      <w:pPr>
        <w:pStyle w:val="TOC2"/>
        <w:ind w:right="-514"/>
        <w:jc w:val="both"/>
        <w:rPr>
          <w:rStyle w:val="IndexLink"/>
        </w:rPr>
      </w:pPr>
      <w:r w:rsidRPr="00F9547B">
        <w:rPr>
          <w:rStyle w:val="IndexLink"/>
        </w:rPr>
        <w:t xml:space="preserve">5.1        </w:t>
      </w:r>
      <w:r w:rsidR="003A1A29">
        <w:rPr>
          <w:rStyle w:val="IndexLink"/>
        </w:rPr>
        <w:t xml:space="preserve"> </w:t>
      </w:r>
      <w:r w:rsidR="00D92CF8">
        <w:rPr>
          <w:rStyle w:val="IndexLink"/>
        </w:rPr>
        <w:t xml:space="preserve">  </w:t>
      </w:r>
      <w:r w:rsidRPr="00F9547B">
        <w:rPr>
          <w:rStyle w:val="IndexLink"/>
        </w:rPr>
        <w:t xml:space="preserve">Database </w:t>
      </w:r>
      <w:r w:rsidR="002D1E2D">
        <w:rPr>
          <w:rStyle w:val="IndexLink"/>
        </w:rPr>
        <w:t>R</w:t>
      </w:r>
      <w:r w:rsidRPr="00F9547B">
        <w:rPr>
          <w:rStyle w:val="IndexLink"/>
        </w:rPr>
        <w:t>equirements...................</w:t>
      </w:r>
      <w:r w:rsidR="00BF142C">
        <w:rPr>
          <w:rStyle w:val="IndexLink"/>
        </w:rPr>
        <w:t>...............</w:t>
      </w:r>
      <w:r w:rsidR="0079754A">
        <w:rPr>
          <w:rStyle w:val="IndexLink"/>
        </w:rPr>
        <w:t>...................................</w:t>
      </w:r>
      <w:r w:rsidR="0079754A" w:rsidRPr="00F9547B">
        <w:rPr>
          <w:rStyle w:val="IndexLink"/>
        </w:rPr>
        <w:t>.........</w:t>
      </w:r>
      <w:r w:rsidR="00BF142C">
        <w:rPr>
          <w:rStyle w:val="IndexLink"/>
        </w:rPr>
        <w:t>..............................</w:t>
      </w:r>
      <w:r w:rsidR="003A1A29" w:rsidRPr="00F9547B">
        <w:rPr>
          <w:rStyle w:val="IndexLink"/>
        </w:rPr>
        <w:t>......</w:t>
      </w:r>
      <w:r w:rsidRPr="00F9547B">
        <w:rPr>
          <w:rStyle w:val="IndexLink"/>
        </w:rPr>
        <w:t>16</w:t>
      </w:r>
    </w:p>
    <w:p w14:paraId="3BBC7932" w14:textId="18E9A0B4" w:rsidR="00BF142C" w:rsidRPr="00F9547B" w:rsidRDefault="00BF142C" w:rsidP="00BF142C">
      <w:pPr>
        <w:pStyle w:val="TOC2"/>
        <w:ind w:right="-514"/>
        <w:jc w:val="both"/>
        <w:rPr>
          <w:rStyle w:val="IndexLink"/>
        </w:rPr>
      </w:pPr>
      <w:r w:rsidRPr="00F9547B">
        <w:rPr>
          <w:rStyle w:val="IndexLink"/>
        </w:rPr>
        <w:t>5.</w:t>
      </w:r>
      <w:r w:rsidR="0061339E">
        <w:rPr>
          <w:rStyle w:val="IndexLink"/>
        </w:rPr>
        <w:t>2</w:t>
      </w:r>
      <w:r w:rsidRPr="00F9547B">
        <w:rPr>
          <w:rStyle w:val="IndexLink"/>
        </w:rPr>
        <w:t xml:space="preserve">        </w:t>
      </w:r>
      <w:r>
        <w:rPr>
          <w:rStyle w:val="IndexLink"/>
        </w:rPr>
        <w:t xml:space="preserve"> </w:t>
      </w:r>
      <w:r w:rsidR="00D92CF8">
        <w:rPr>
          <w:rStyle w:val="IndexLink"/>
        </w:rPr>
        <w:t xml:space="preserve">  </w:t>
      </w:r>
      <w:r w:rsidR="00D92CF8" w:rsidRPr="00D92CF8">
        <w:rPr>
          <w:rStyle w:val="IndexLink"/>
        </w:rPr>
        <w:t>Internationalization Requirements</w:t>
      </w:r>
      <w:r w:rsidRPr="00F9547B">
        <w:rPr>
          <w:rStyle w:val="IndexLink"/>
        </w:rPr>
        <w:t>...............</w:t>
      </w:r>
      <w:r>
        <w:rPr>
          <w:rStyle w:val="IndexLink"/>
        </w:rPr>
        <w:t>.....................</w:t>
      </w:r>
      <w:r w:rsidR="00EF271C">
        <w:rPr>
          <w:rStyle w:val="IndexLink"/>
        </w:rPr>
        <w:t>...........</w:t>
      </w:r>
      <w:r>
        <w:rPr>
          <w:rStyle w:val="IndexLink"/>
        </w:rPr>
        <w:t>.</w:t>
      </w:r>
      <w:r w:rsidR="00221A22">
        <w:rPr>
          <w:rStyle w:val="IndexLink"/>
        </w:rPr>
        <w:t>.</w:t>
      </w:r>
      <w:r>
        <w:rPr>
          <w:rStyle w:val="IndexLink"/>
        </w:rPr>
        <w:t>........................</w:t>
      </w:r>
      <w:r w:rsidR="00B54C69">
        <w:rPr>
          <w:rStyle w:val="IndexLink"/>
        </w:rPr>
        <w:t>.</w:t>
      </w:r>
      <w:r w:rsidR="00EF271C">
        <w:rPr>
          <w:rStyle w:val="IndexLink"/>
        </w:rPr>
        <w:t>..</w:t>
      </w:r>
      <w:r w:rsidR="0079754A">
        <w:rPr>
          <w:rStyle w:val="IndexLink"/>
        </w:rPr>
        <w:t>.......</w:t>
      </w:r>
      <w:r>
        <w:rPr>
          <w:rStyle w:val="IndexLink"/>
        </w:rPr>
        <w:t>...</w:t>
      </w:r>
      <w:r w:rsidRPr="00F9547B">
        <w:rPr>
          <w:rStyle w:val="IndexLink"/>
        </w:rPr>
        <w:t>......16</w:t>
      </w:r>
    </w:p>
    <w:p w14:paraId="4882564B" w14:textId="541817CD" w:rsidR="00BF142C" w:rsidRPr="00F9547B" w:rsidRDefault="00BF142C" w:rsidP="00BF142C">
      <w:pPr>
        <w:pStyle w:val="TOC2"/>
        <w:ind w:right="-514"/>
        <w:jc w:val="both"/>
        <w:rPr>
          <w:rStyle w:val="IndexLink"/>
        </w:rPr>
      </w:pPr>
      <w:r w:rsidRPr="00F9547B">
        <w:rPr>
          <w:rStyle w:val="IndexLink"/>
        </w:rPr>
        <w:t>5.</w:t>
      </w:r>
      <w:r w:rsidR="0061339E">
        <w:rPr>
          <w:rStyle w:val="IndexLink"/>
        </w:rPr>
        <w:t>3</w:t>
      </w:r>
      <w:r w:rsidRPr="00F9547B">
        <w:rPr>
          <w:rStyle w:val="IndexLink"/>
        </w:rPr>
        <w:t xml:space="preserve">        </w:t>
      </w:r>
      <w:r>
        <w:rPr>
          <w:rStyle w:val="IndexLink"/>
        </w:rPr>
        <w:t xml:space="preserve"> </w:t>
      </w:r>
      <w:r w:rsidR="00D92CF8">
        <w:rPr>
          <w:rStyle w:val="IndexLink"/>
        </w:rPr>
        <w:t xml:space="preserve">  </w:t>
      </w:r>
      <w:r w:rsidR="00DF0034">
        <w:rPr>
          <w:rStyle w:val="IndexLink"/>
        </w:rPr>
        <w:t xml:space="preserve">Legal </w:t>
      </w:r>
      <w:r w:rsidRPr="00F9547B">
        <w:rPr>
          <w:rStyle w:val="IndexLink"/>
        </w:rPr>
        <w:t xml:space="preserve"> </w:t>
      </w:r>
      <w:r w:rsidR="00DF0034">
        <w:rPr>
          <w:rStyle w:val="IndexLink"/>
        </w:rPr>
        <w:t>R</w:t>
      </w:r>
      <w:r w:rsidRPr="00F9547B">
        <w:rPr>
          <w:rStyle w:val="IndexLink"/>
        </w:rPr>
        <w:t>equirements...................</w:t>
      </w:r>
      <w:r>
        <w:rPr>
          <w:rStyle w:val="IndexLink"/>
        </w:rPr>
        <w:t>................................................................</w:t>
      </w:r>
      <w:r w:rsidR="00221A22">
        <w:rPr>
          <w:rStyle w:val="IndexLink"/>
        </w:rPr>
        <w:t>.</w:t>
      </w:r>
      <w:r>
        <w:rPr>
          <w:rStyle w:val="IndexLink"/>
        </w:rPr>
        <w:t>.....</w:t>
      </w:r>
      <w:r w:rsidR="00221A22">
        <w:rPr>
          <w:rStyle w:val="IndexLink"/>
        </w:rPr>
        <w:t>.</w:t>
      </w:r>
      <w:r>
        <w:rPr>
          <w:rStyle w:val="IndexLink"/>
        </w:rPr>
        <w:t>.............</w:t>
      </w:r>
      <w:r w:rsidR="0079754A">
        <w:rPr>
          <w:rStyle w:val="IndexLink"/>
        </w:rPr>
        <w:t>.....</w:t>
      </w:r>
      <w:r>
        <w:rPr>
          <w:rStyle w:val="IndexLink"/>
        </w:rPr>
        <w:t>......</w:t>
      </w:r>
      <w:r w:rsidRPr="00F9547B">
        <w:rPr>
          <w:rStyle w:val="IndexLink"/>
        </w:rPr>
        <w:t>......16</w:t>
      </w:r>
    </w:p>
    <w:p w14:paraId="4B356100" w14:textId="3B5608A9" w:rsidR="00BF142C" w:rsidRPr="00F9547B" w:rsidRDefault="00BF142C" w:rsidP="00BF142C">
      <w:pPr>
        <w:pStyle w:val="TOC2"/>
        <w:ind w:right="-514"/>
        <w:jc w:val="both"/>
        <w:rPr>
          <w:rStyle w:val="IndexLink"/>
        </w:rPr>
      </w:pPr>
      <w:r w:rsidRPr="00F9547B">
        <w:rPr>
          <w:rStyle w:val="IndexLink"/>
        </w:rPr>
        <w:t>5</w:t>
      </w:r>
      <w:r w:rsidR="0061339E">
        <w:rPr>
          <w:rStyle w:val="IndexLink"/>
        </w:rPr>
        <w:t>.4</w:t>
      </w:r>
      <w:r w:rsidRPr="00F9547B">
        <w:rPr>
          <w:rStyle w:val="IndexLink"/>
        </w:rPr>
        <w:t xml:space="preserve">        </w:t>
      </w:r>
      <w:r w:rsidR="00D92CF8">
        <w:rPr>
          <w:rStyle w:val="IndexLink"/>
        </w:rPr>
        <w:t xml:space="preserve">  </w:t>
      </w:r>
      <w:r>
        <w:rPr>
          <w:rStyle w:val="IndexLink"/>
        </w:rPr>
        <w:t xml:space="preserve"> </w:t>
      </w:r>
      <w:r w:rsidR="00D92CF8">
        <w:rPr>
          <w:rStyle w:val="IndexLink"/>
        </w:rPr>
        <w:t>Reuse Objectives</w:t>
      </w:r>
      <w:r w:rsidRPr="00F9547B">
        <w:rPr>
          <w:rStyle w:val="IndexLink"/>
        </w:rPr>
        <w:t>...................</w:t>
      </w:r>
      <w:r>
        <w:rPr>
          <w:rStyle w:val="IndexLink"/>
        </w:rPr>
        <w:t>.......................</w:t>
      </w:r>
      <w:r w:rsidR="00D92CF8">
        <w:rPr>
          <w:rStyle w:val="IndexLink"/>
        </w:rPr>
        <w:t>............</w:t>
      </w:r>
      <w:r>
        <w:rPr>
          <w:rStyle w:val="IndexLink"/>
        </w:rPr>
        <w:t>.....................................</w:t>
      </w:r>
      <w:r w:rsidR="00221A22">
        <w:rPr>
          <w:rStyle w:val="IndexLink"/>
        </w:rPr>
        <w:t>.</w:t>
      </w:r>
      <w:r>
        <w:rPr>
          <w:rStyle w:val="IndexLink"/>
        </w:rPr>
        <w:t>.............................</w:t>
      </w:r>
      <w:r w:rsidRPr="00F9547B">
        <w:rPr>
          <w:rStyle w:val="IndexLink"/>
        </w:rPr>
        <w:t>......1</w:t>
      </w:r>
      <w:r w:rsidR="00D92CF8">
        <w:rPr>
          <w:rStyle w:val="IndexLink"/>
        </w:rPr>
        <w:t>7</w:t>
      </w:r>
    </w:p>
    <w:p w14:paraId="59D70A1A" w14:textId="6E971887" w:rsidR="00BF142C" w:rsidRPr="00F9547B" w:rsidRDefault="00BF142C" w:rsidP="00BF142C">
      <w:pPr>
        <w:pStyle w:val="TOC2"/>
        <w:ind w:right="-514"/>
        <w:jc w:val="both"/>
        <w:rPr>
          <w:rStyle w:val="IndexLink"/>
        </w:rPr>
      </w:pPr>
      <w:r w:rsidRPr="00F9547B">
        <w:rPr>
          <w:rStyle w:val="IndexLink"/>
        </w:rPr>
        <w:t>5.</w:t>
      </w:r>
      <w:r w:rsidR="0061339E">
        <w:rPr>
          <w:rStyle w:val="IndexLink"/>
        </w:rPr>
        <w:t>5</w:t>
      </w:r>
      <w:r w:rsidRPr="00F9547B">
        <w:rPr>
          <w:rStyle w:val="IndexLink"/>
        </w:rPr>
        <w:t xml:space="preserve">        </w:t>
      </w:r>
      <w:r>
        <w:rPr>
          <w:rStyle w:val="IndexLink"/>
        </w:rPr>
        <w:t xml:space="preserve"> </w:t>
      </w:r>
      <w:r w:rsidR="00D92CF8">
        <w:rPr>
          <w:rStyle w:val="IndexLink"/>
        </w:rPr>
        <w:t xml:space="preserve">  Development Environment</w:t>
      </w:r>
      <w:r w:rsidRPr="00F9547B">
        <w:rPr>
          <w:rStyle w:val="IndexLink"/>
        </w:rPr>
        <w:t xml:space="preserve"> </w:t>
      </w:r>
      <w:r w:rsidR="008B16A0">
        <w:rPr>
          <w:rStyle w:val="IndexLink"/>
        </w:rPr>
        <w:t>R</w:t>
      </w:r>
      <w:r w:rsidRPr="00F9547B">
        <w:rPr>
          <w:rStyle w:val="IndexLink"/>
        </w:rPr>
        <w:t>equirements...................</w:t>
      </w:r>
      <w:r>
        <w:rPr>
          <w:rStyle w:val="IndexLink"/>
        </w:rPr>
        <w:t>..........................................................</w:t>
      </w:r>
      <w:r w:rsidRPr="00F9547B">
        <w:rPr>
          <w:rStyle w:val="IndexLink"/>
        </w:rPr>
        <w:t>......1</w:t>
      </w:r>
      <w:r w:rsidR="00D92CF8">
        <w:rPr>
          <w:rStyle w:val="IndexLink"/>
        </w:rPr>
        <w:t>7</w:t>
      </w:r>
    </w:p>
    <w:p w14:paraId="29AB5DC4" w14:textId="3594EAC8" w:rsidR="00BF142C" w:rsidRPr="00F9547B" w:rsidRDefault="00BF142C" w:rsidP="00BF142C">
      <w:pPr>
        <w:pStyle w:val="TOC2"/>
        <w:ind w:right="-514"/>
        <w:jc w:val="both"/>
        <w:rPr>
          <w:rStyle w:val="IndexLink"/>
        </w:rPr>
      </w:pPr>
      <w:r w:rsidRPr="00F9547B">
        <w:rPr>
          <w:rStyle w:val="IndexLink"/>
        </w:rPr>
        <w:t>5.</w:t>
      </w:r>
      <w:r w:rsidR="0061339E">
        <w:rPr>
          <w:rStyle w:val="IndexLink"/>
        </w:rPr>
        <w:t>6</w:t>
      </w:r>
      <w:r w:rsidRPr="00F9547B">
        <w:rPr>
          <w:rStyle w:val="IndexLink"/>
        </w:rPr>
        <w:t xml:space="preserve">        </w:t>
      </w:r>
      <w:r>
        <w:rPr>
          <w:rStyle w:val="IndexLink"/>
        </w:rPr>
        <w:t xml:space="preserve"> </w:t>
      </w:r>
      <w:r w:rsidR="00D92CF8">
        <w:rPr>
          <w:rStyle w:val="IndexLink"/>
        </w:rPr>
        <w:t xml:space="preserve">  </w:t>
      </w:r>
      <w:r w:rsidRPr="00F9547B">
        <w:rPr>
          <w:rStyle w:val="IndexLink"/>
        </w:rPr>
        <w:t>D</w:t>
      </w:r>
      <w:r w:rsidR="00D92CF8">
        <w:rPr>
          <w:rStyle w:val="IndexLink"/>
        </w:rPr>
        <w:t>ocumentation</w:t>
      </w:r>
      <w:r w:rsidRPr="00F9547B">
        <w:rPr>
          <w:rStyle w:val="IndexLink"/>
        </w:rPr>
        <w:t xml:space="preserve"> </w:t>
      </w:r>
      <w:r w:rsidR="00D92CF8">
        <w:rPr>
          <w:rStyle w:val="IndexLink"/>
        </w:rPr>
        <w:t>R</w:t>
      </w:r>
      <w:r w:rsidRPr="00F9547B">
        <w:rPr>
          <w:rStyle w:val="IndexLink"/>
        </w:rPr>
        <w:t>equirements...................</w:t>
      </w:r>
      <w:r>
        <w:rPr>
          <w:rStyle w:val="IndexLink"/>
        </w:rPr>
        <w:t>..............................................................................</w:t>
      </w:r>
      <w:r w:rsidRPr="00F9547B">
        <w:rPr>
          <w:rStyle w:val="IndexLink"/>
        </w:rPr>
        <w:t>......1</w:t>
      </w:r>
      <w:r w:rsidR="00D92CF8">
        <w:rPr>
          <w:rStyle w:val="IndexLink"/>
        </w:rPr>
        <w:t>7</w:t>
      </w:r>
    </w:p>
    <w:p w14:paraId="75CC5A98" w14:textId="77777777" w:rsidR="00BF142C" w:rsidRPr="00BF142C" w:rsidRDefault="00BF142C" w:rsidP="00BF142C">
      <w:pPr>
        <w:rPr>
          <w:lang w:val="en-CA" w:eastAsia="zh-CN" w:bidi="he-IL"/>
        </w:rPr>
      </w:pPr>
    </w:p>
    <w:p w14:paraId="556F79F5"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6</w:t>
      </w:r>
      <w:r w:rsidRPr="00F9547B">
        <w:rPr>
          <w:rFonts w:eastAsia="MS Mincho"/>
          <w:b w:val="0"/>
          <w:bCs w:val="0"/>
          <w:caps w:val="0"/>
          <w:sz w:val="24"/>
          <w:szCs w:val="24"/>
          <w:lang w:val="en-US" w:eastAsia="en-IN" w:bidi="ar-SA"/>
        </w:rPr>
        <w:tab/>
      </w:r>
      <w:r w:rsidRPr="00F9547B">
        <w:rPr>
          <w:lang w:val="en-IN" w:eastAsia="en-IN"/>
        </w:rPr>
        <w:t>REFERENCES</w:t>
      </w:r>
      <w:r w:rsidRPr="00F9547B">
        <w:rPr>
          <w:lang w:val="en-IN" w:eastAsia="en-IN"/>
        </w:rPr>
        <w:tab/>
        <w:t>18</w:t>
      </w:r>
    </w:p>
    <w:p w14:paraId="503C5A9B" w14:textId="77777777" w:rsidR="00F903C1" w:rsidRDefault="00F903C1" w:rsidP="00F903C1">
      <w:pPr>
        <w:rPr>
          <w:rFonts w:ascii="Times New Roman" w:hAnsi="Times New Roman" w:cs="Times New Roman"/>
          <w:lang w:eastAsia="en-IN" w:bidi="he-IL"/>
        </w:rPr>
      </w:pPr>
    </w:p>
    <w:p w14:paraId="7EE8C64F" w14:textId="77777777" w:rsidR="006637F9" w:rsidRDefault="006637F9" w:rsidP="00F903C1">
      <w:pPr>
        <w:rPr>
          <w:rFonts w:ascii="Times New Roman" w:hAnsi="Times New Roman" w:cs="Times New Roman"/>
          <w:lang w:eastAsia="en-IN" w:bidi="he-IL"/>
        </w:rPr>
      </w:pPr>
    </w:p>
    <w:p w14:paraId="0F28B897" w14:textId="77777777" w:rsidR="006637F9" w:rsidRPr="00F9547B" w:rsidRDefault="006637F9" w:rsidP="00F903C1">
      <w:pPr>
        <w:rPr>
          <w:rFonts w:ascii="Times New Roman" w:hAnsi="Times New Roman" w:cs="Times New Roman"/>
          <w:lang w:eastAsia="en-IN" w:bidi="he-IL"/>
        </w:rPr>
      </w:pPr>
    </w:p>
    <w:p w14:paraId="515D11D2" w14:textId="637DF514" w:rsidR="003B3DD5"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t>Revisions</w:t>
      </w:r>
    </w:p>
    <w:p w14:paraId="08983359" w14:textId="77777777" w:rsidR="00F903C1" w:rsidRPr="00F903C1" w:rsidRDefault="00F903C1" w:rsidP="00F903C1">
      <w:pPr>
        <w:rPr>
          <w:lang w:val="en-CA" w:eastAsia="zh-CN" w:bidi="he-IL"/>
        </w:rPr>
      </w:pPr>
    </w:p>
    <w:tbl>
      <w:tblPr>
        <w:tblW w:w="9356" w:type="dxa"/>
        <w:tblInd w:w="-15" w:type="dxa"/>
        <w:tblLayout w:type="fixed"/>
        <w:tblLook w:val="04A0" w:firstRow="1" w:lastRow="0" w:firstColumn="1" w:lastColumn="0" w:noHBand="0" w:noVBand="1"/>
      </w:tblPr>
      <w:tblGrid>
        <w:gridCol w:w="1170"/>
        <w:gridCol w:w="1949"/>
        <w:gridCol w:w="4252"/>
        <w:gridCol w:w="1985"/>
      </w:tblGrid>
      <w:tr w:rsidR="00F903C1" w14:paraId="2F92292F" w14:textId="77777777" w:rsidTr="00200791">
        <w:trPr>
          <w:tblHeader/>
        </w:trPr>
        <w:tc>
          <w:tcPr>
            <w:tcW w:w="1170" w:type="dxa"/>
            <w:tcBorders>
              <w:top w:val="single" w:sz="12" w:space="0" w:color="000000"/>
              <w:left w:val="single" w:sz="12" w:space="0" w:color="000000"/>
              <w:bottom w:val="single" w:sz="6" w:space="0" w:color="000000"/>
              <w:right w:val="single" w:sz="6" w:space="0" w:color="000000"/>
            </w:tcBorders>
            <w:shd w:val="clear" w:color="auto" w:fill="E5E5E5"/>
          </w:tcPr>
          <w:p w14:paraId="5040A2B7" w14:textId="77777777" w:rsidR="00F903C1" w:rsidRDefault="00F903C1" w:rsidP="001378B1">
            <w:pPr>
              <w:pStyle w:val="Table-ColHead"/>
            </w:pPr>
            <w:r>
              <w:rPr>
                <w:rFonts w:cs="Arial"/>
              </w:rPr>
              <w:t>Version</w:t>
            </w:r>
          </w:p>
        </w:tc>
        <w:tc>
          <w:tcPr>
            <w:tcW w:w="1949" w:type="dxa"/>
            <w:tcBorders>
              <w:top w:val="single" w:sz="12" w:space="0" w:color="000000"/>
              <w:left w:val="single" w:sz="6" w:space="0" w:color="000000"/>
              <w:bottom w:val="single" w:sz="6" w:space="0" w:color="000000"/>
              <w:right w:val="single" w:sz="6" w:space="0" w:color="000000"/>
            </w:tcBorders>
            <w:shd w:val="clear" w:color="auto" w:fill="E5E5E5"/>
          </w:tcPr>
          <w:p w14:paraId="5AAF2AA9" w14:textId="77777777" w:rsidR="00F903C1" w:rsidRDefault="00F903C1" w:rsidP="001378B1">
            <w:pPr>
              <w:pStyle w:val="Table-ColHead"/>
            </w:pPr>
            <w:r>
              <w:rPr>
                <w:rFonts w:cs="Arial"/>
              </w:rPr>
              <w:t>Primary Author(s)</w:t>
            </w:r>
          </w:p>
        </w:tc>
        <w:tc>
          <w:tcPr>
            <w:tcW w:w="4252" w:type="dxa"/>
            <w:tcBorders>
              <w:top w:val="single" w:sz="12" w:space="0" w:color="000000"/>
              <w:left w:val="single" w:sz="6" w:space="0" w:color="000000"/>
              <w:bottom w:val="single" w:sz="6" w:space="0" w:color="000000"/>
              <w:right w:val="single" w:sz="6" w:space="0" w:color="000000"/>
            </w:tcBorders>
            <w:shd w:val="clear" w:color="auto" w:fill="E5E5E5"/>
          </w:tcPr>
          <w:p w14:paraId="0D04699E" w14:textId="77777777" w:rsidR="00F903C1" w:rsidRDefault="00F903C1" w:rsidP="001378B1">
            <w:pPr>
              <w:pStyle w:val="Table-ColHead"/>
            </w:pPr>
            <w:r>
              <w:rPr>
                <w:rFonts w:cs="Arial"/>
              </w:rPr>
              <w:t>Description of Version</w:t>
            </w:r>
          </w:p>
        </w:tc>
        <w:tc>
          <w:tcPr>
            <w:tcW w:w="1985" w:type="dxa"/>
            <w:tcBorders>
              <w:top w:val="single" w:sz="12" w:space="0" w:color="000000"/>
              <w:left w:val="single" w:sz="6" w:space="0" w:color="000000"/>
              <w:bottom w:val="single" w:sz="6" w:space="0" w:color="000000"/>
              <w:right w:val="single" w:sz="12" w:space="0" w:color="000000"/>
            </w:tcBorders>
            <w:shd w:val="clear" w:color="auto" w:fill="E5E5E5"/>
          </w:tcPr>
          <w:p w14:paraId="7D548C2A" w14:textId="77777777" w:rsidR="00F903C1" w:rsidRDefault="00F903C1" w:rsidP="001378B1">
            <w:pPr>
              <w:pStyle w:val="Table-ColHead"/>
              <w:jc w:val="center"/>
            </w:pPr>
            <w:r>
              <w:rPr>
                <w:rFonts w:cs="Arial"/>
              </w:rPr>
              <w:t>Date Completed</w:t>
            </w:r>
          </w:p>
        </w:tc>
      </w:tr>
      <w:tr w:rsidR="00F903C1" w14:paraId="134AD6D6" w14:textId="77777777" w:rsidTr="00200791">
        <w:tc>
          <w:tcPr>
            <w:tcW w:w="1170" w:type="dxa"/>
            <w:tcBorders>
              <w:top w:val="single" w:sz="6" w:space="0" w:color="000000"/>
              <w:left w:val="single" w:sz="12" w:space="0" w:color="000000"/>
              <w:bottom w:val="single" w:sz="6" w:space="0" w:color="000000"/>
              <w:right w:val="single" w:sz="6" w:space="0" w:color="000000"/>
            </w:tcBorders>
          </w:tcPr>
          <w:p w14:paraId="1542C8B8" w14:textId="77777777" w:rsidR="00F903C1" w:rsidRDefault="00F903C1" w:rsidP="001378B1">
            <w:pPr>
              <w:pStyle w:val="Table-Text"/>
            </w:pPr>
            <w:r>
              <w:rPr>
                <w:rFonts w:ascii="Arial" w:hAnsi="Arial" w:cs="Arial"/>
              </w:rPr>
              <w:t>1.0</w:t>
            </w:r>
          </w:p>
        </w:tc>
        <w:tc>
          <w:tcPr>
            <w:tcW w:w="1949" w:type="dxa"/>
            <w:tcBorders>
              <w:top w:val="single" w:sz="6" w:space="0" w:color="000000"/>
              <w:left w:val="single" w:sz="6" w:space="0" w:color="000000"/>
              <w:bottom w:val="single" w:sz="6" w:space="0" w:color="000000"/>
              <w:right w:val="single" w:sz="6" w:space="0" w:color="000000"/>
            </w:tcBorders>
          </w:tcPr>
          <w:p w14:paraId="3E1AE9C0" w14:textId="502F8FAA" w:rsidR="00F903C1" w:rsidRDefault="004D45F1" w:rsidP="001378B1">
            <w:pPr>
              <w:pStyle w:val="Table-Text"/>
            </w:pPr>
            <w:r w:rsidRPr="004D45F1">
              <w:rPr>
                <w:lang w:val="en-IN"/>
              </w:rPr>
              <w:t>George Orwell</w:t>
            </w:r>
          </w:p>
        </w:tc>
        <w:tc>
          <w:tcPr>
            <w:tcW w:w="4252" w:type="dxa"/>
            <w:tcBorders>
              <w:top w:val="single" w:sz="6" w:space="0" w:color="000000"/>
              <w:left w:val="single" w:sz="6" w:space="0" w:color="000000"/>
              <w:bottom w:val="single" w:sz="6" w:space="0" w:color="000000"/>
              <w:right w:val="single" w:sz="6" w:space="0" w:color="000000"/>
            </w:tcBorders>
          </w:tcPr>
          <w:p w14:paraId="2986395A" w14:textId="77777777" w:rsidR="00F903C1" w:rsidRDefault="00F903C1" w:rsidP="001378B1">
            <w:pPr>
              <w:pStyle w:val="Table-Text"/>
            </w:pPr>
            <w:r>
              <w:rPr>
                <w:rFonts w:ascii="Arial" w:hAnsi="Arial" w:cs="Arial"/>
              </w:rPr>
              <w:t>Primary Revision giving an overall view of the project and document.</w:t>
            </w:r>
          </w:p>
        </w:tc>
        <w:tc>
          <w:tcPr>
            <w:tcW w:w="1985" w:type="dxa"/>
            <w:tcBorders>
              <w:top w:val="single" w:sz="6" w:space="0" w:color="000000"/>
              <w:left w:val="single" w:sz="6" w:space="0" w:color="000000"/>
              <w:bottom w:val="single" w:sz="6" w:space="0" w:color="000000"/>
              <w:right w:val="single" w:sz="12" w:space="0" w:color="000000"/>
            </w:tcBorders>
          </w:tcPr>
          <w:p w14:paraId="1D52F9EE" w14:textId="77777777" w:rsidR="00F903C1" w:rsidRDefault="00F903C1" w:rsidP="001378B1">
            <w:pPr>
              <w:pStyle w:val="Table-Text"/>
              <w:jc w:val="center"/>
            </w:pPr>
            <w:r>
              <w:rPr>
                <w:rFonts w:ascii="Arial" w:hAnsi="Arial" w:cs="Arial"/>
              </w:rPr>
              <w:t>24/02/25</w:t>
            </w:r>
          </w:p>
        </w:tc>
      </w:tr>
    </w:tbl>
    <w:p w14:paraId="39208C23" w14:textId="77777777" w:rsidR="00F903C1" w:rsidRDefault="00F903C1" w:rsidP="00F903C1">
      <w:pPr>
        <w:rPr>
          <w:b/>
          <w:bCs/>
        </w:rPr>
      </w:pPr>
    </w:p>
    <w:p w14:paraId="4C88C549" w14:textId="0826641B" w:rsidR="00F903C1" w:rsidRDefault="00F903C1">
      <w:pPr>
        <w:rPr>
          <w:rFonts w:ascii="Arial" w:hAnsi="Arial" w:cs="Arial"/>
          <w:b/>
          <w:bCs/>
          <w:color w:val="1F3864" w:themeColor="accent1" w:themeShade="80"/>
          <w:sz w:val="40"/>
          <w:szCs w:val="40"/>
          <w:lang w:val="en-US"/>
        </w:rPr>
      </w:pPr>
      <w:r>
        <w:rPr>
          <w:rFonts w:ascii="Arial" w:hAnsi="Arial" w:cs="Arial"/>
          <w:b/>
          <w:bCs/>
          <w:color w:val="1F3864" w:themeColor="accent1" w:themeShade="80"/>
          <w:sz w:val="40"/>
          <w:szCs w:val="40"/>
          <w:lang w:val="en-US"/>
        </w:rPr>
        <w:br w:type="page"/>
      </w:r>
    </w:p>
    <w:p w14:paraId="7EB587AA" w14:textId="77777777" w:rsidR="00087C81" w:rsidRPr="000B0734" w:rsidRDefault="00087C81" w:rsidP="00087C81">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0" w:name="_Hlk192150683"/>
      <w:bookmarkStart w:id="1" w:name="_Hlk192067940"/>
      <w:r w:rsidRPr="000B0734">
        <w:rPr>
          <w:rFonts w:asciiTheme="minorHAnsi" w:hAnsiTheme="minorHAnsi" w:cstheme="minorHAnsi"/>
          <w:color w:val="FFFFFF"/>
        </w:rPr>
        <w:lastRenderedPageBreak/>
        <w:t>Introduction</w:t>
      </w:r>
    </w:p>
    <w:bookmarkEnd w:id="0"/>
    <w:p w14:paraId="191C3DF7" w14:textId="77777777" w:rsidR="00F903C1" w:rsidRPr="000B0734" w:rsidRDefault="00F903C1" w:rsidP="00F903C1">
      <w:pPr>
        <w:rPr>
          <w:rFonts w:cstheme="minorHAnsi"/>
          <w:lang w:val="en-CA" w:eastAsia="zh-CN" w:bidi="he-IL"/>
        </w:rPr>
      </w:pPr>
    </w:p>
    <w:p w14:paraId="055FF4B4" w14:textId="77777777" w:rsidR="00E966CB" w:rsidRPr="001A0F3F" w:rsidRDefault="00E966CB" w:rsidP="003E48F4">
      <w:pPr>
        <w:pStyle w:val="Heading2"/>
        <w:numPr>
          <w:ilvl w:val="0"/>
          <w:numId w:val="0"/>
        </w:numPr>
        <w:spacing w:before="0" w:after="0" w:line="276" w:lineRule="auto"/>
        <w:jc w:val="both"/>
        <w:rPr>
          <w:rFonts w:asciiTheme="minorHAnsi" w:hAnsiTheme="minorHAnsi" w:cstheme="minorHAnsi"/>
          <w:sz w:val="24"/>
        </w:rPr>
      </w:pPr>
      <w:bookmarkStart w:id="2" w:name="_Hlk192150725"/>
      <w:bookmarkStart w:id="3" w:name="__RefHeading___Toc397335651"/>
      <w:bookmarkStart w:id="4" w:name="_Hlk192150693"/>
      <w:bookmarkEnd w:id="1"/>
      <w:r w:rsidRPr="001A0F3F">
        <w:rPr>
          <w:rFonts w:asciiTheme="minorHAnsi" w:hAnsiTheme="minorHAnsi" w:cstheme="minorHAnsi"/>
          <w:b w:val="0"/>
          <w:bCs w:val="0"/>
          <w:sz w:val="24"/>
        </w:rPr>
        <w:t>This section details the proposed system, "AI-Driven Video Generation Platform," an innovative content creation system designed to address the shortcomings of existing multimedia production methods. By leveraging the power of Generative AI, this system aims to provide a more efficient, scalable, and accessible approach to transforming text into high-quality video content. This section will outline the core features, functionalities, and design principles of the proposed system, providing a comprehensive overview of how this AI-driven platform will achieve its objectives.</w:t>
      </w:r>
    </w:p>
    <w:p w14:paraId="4D3B60AD" w14:textId="77777777" w:rsidR="00E966CB" w:rsidRPr="000B0734" w:rsidRDefault="00E966CB" w:rsidP="003E48F4">
      <w:pPr>
        <w:spacing w:line="276" w:lineRule="auto"/>
        <w:rPr>
          <w:rFonts w:cstheme="minorHAnsi"/>
          <w:b/>
          <w:bCs/>
        </w:rPr>
      </w:pPr>
      <w:bookmarkStart w:id="5" w:name="_Hlk192150741"/>
      <w:bookmarkEnd w:id="2"/>
    </w:p>
    <w:p w14:paraId="702A39B7" w14:textId="3B6D7718" w:rsidR="00250975" w:rsidRPr="001A0F3F" w:rsidRDefault="00E966CB" w:rsidP="003E48F4">
      <w:pPr>
        <w:pStyle w:val="Heading2"/>
        <w:spacing w:before="0" w:after="0" w:line="276" w:lineRule="auto"/>
        <w:ind w:left="0" w:firstLine="0"/>
        <w:jc w:val="both"/>
        <w:rPr>
          <w:rFonts w:asciiTheme="minorHAnsi" w:hAnsiTheme="minorHAnsi" w:cstheme="minorHAnsi"/>
        </w:rPr>
      </w:pPr>
      <w:r w:rsidRPr="001A0F3F">
        <w:rPr>
          <w:rFonts w:asciiTheme="minorHAnsi" w:hAnsiTheme="minorHAnsi" w:cstheme="minorHAnsi"/>
        </w:rPr>
        <w:t>Document Purpose</w:t>
      </w:r>
      <w:bookmarkEnd w:id="3"/>
      <w:r w:rsidRPr="001A0F3F">
        <w:rPr>
          <w:rFonts w:asciiTheme="minorHAnsi" w:hAnsiTheme="minorHAnsi" w:cstheme="minorHAnsi"/>
        </w:rPr>
        <w:t xml:space="preserve"> </w:t>
      </w:r>
    </w:p>
    <w:p w14:paraId="6DD5FFEF" w14:textId="54FD9E96" w:rsidR="00E966CB" w:rsidRDefault="007E4B3F" w:rsidP="007E4B3F">
      <w:pPr>
        <w:rPr>
          <w:sz w:val="24"/>
          <w:szCs w:val="24"/>
          <w:lang w:eastAsia="zh-CN" w:bidi="he-IL"/>
        </w:rPr>
      </w:pPr>
      <w:r w:rsidRPr="007E4B3F">
        <w:rPr>
          <w:sz w:val="24"/>
          <w:szCs w:val="24"/>
          <w:lang w:eastAsia="zh-CN" w:bidi="he-IL"/>
        </w:rPr>
        <w:t xml:space="preserve">This Software Requirements Specification (SRS) document defines the functional and non-functional requirements for the </w:t>
      </w:r>
      <w:r w:rsidRPr="007E4B3F">
        <w:rPr>
          <w:b/>
          <w:bCs/>
          <w:sz w:val="24"/>
          <w:szCs w:val="24"/>
          <w:lang w:eastAsia="zh-CN" w:bidi="he-IL"/>
        </w:rPr>
        <w:t>AI-Driven Automated Video Generator for Content Creation</w:t>
      </w:r>
      <w:r w:rsidRPr="007E4B3F">
        <w:rPr>
          <w:sz w:val="24"/>
          <w:szCs w:val="24"/>
          <w:lang w:eastAsia="zh-CN" w:bidi="he-IL"/>
        </w:rPr>
        <w:t>. The system aims to automate the entire video production process by leveraging artificial intelligence to generate scripts, synthesize voiceovers, create captions, and compile videos seamlessly. The document serves as a comprehensive guide detailing the system’s objectives, functionalities, constraints, and implementation specifics, ensuring clarity for all stakeholders involved in the project.</w:t>
      </w:r>
      <w:bookmarkEnd w:id="5"/>
    </w:p>
    <w:p w14:paraId="59A75AE6" w14:textId="77777777" w:rsidR="00E32F84" w:rsidRPr="007E4B3F" w:rsidRDefault="00E32F84" w:rsidP="007E4B3F">
      <w:pPr>
        <w:rPr>
          <w:sz w:val="24"/>
          <w:szCs w:val="24"/>
          <w:lang w:eastAsia="zh-CN" w:bidi="he-IL"/>
        </w:rPr>
      </w:pPr>
    </w:p>
    <w:p w14:paraId="39862A86" w14:textId="75991D5A" w:rsidR="00250975" w:rsidRPr="00167E14" w:rsidRDefault="00E966CB" w:rsidP="00167E14">
      <w:pPr>
        <w:pStyle w:val="Heading2"/>
        <w:tabs>
          <w:tab w:val="clear" w:pos="432"/>
        </w:tabs>
        <w:spacing w:before="0" w:after="0" w:line="276" w:lineRule="auto"/>
        <w:ind w:left="0" w:firstLine="0"/>
        <w:jc w:val="both"/>
        <w:rPr>
          <w:rFonts w:asciiTheme="minorHAnsi" w:hAnsiTheme="minorHAnsi" w:cstheme="minorHAnsi"/>
        </w:rPr>
      </w:pPr>
      <w:bookmarkStart w:id="6" w:name="_Hlk192150843"/>
      <w:r w:rsidRPr="00167E14">
        <w:rPr>
          <w:rFonts w:asciiTheme="minorHAnsi" w:hAnsiTheme="minorHAnsi" w:cstheme="minorHAnsi"/>
        </w:rPr>
        <w:t>Project/Product Scope</w:t>
      </w:r>
    </w:p>
    <w:p w14:paraId="3BE3964A" w14:textId="77777777" w:rsidR="00250975" w:rsidRPr="00250975" w:rsidRDefault="00250975" w:rsidP="003E48F4">
      <w:pPr>
        <w:spacing w:after="0" w:line="276" w:lineRule="auto"/>
        <w:rPr>
          <w:sz w:val="2"/>
          <w:szCs w:val="2"/>
          <w:lang w:val="en-CA" w:eastAsia="zh-CN" w:bidi="he-IL"/>
        </w:rPr>
      </w:pPr>
    </w:p>
    <w:p w14:paraId="48C6F115" w14:textId="394EAEF7" w:rsidR="007E4B3F" w:rsidRPr="007E4B3F" w:rsidRDefault="007E4B3F" w:rsidP="007E4B3F">
      <w:pPr>
        <w:pStyle w:val="BodyText"/>
        <w:spacing w:after="0" w:line="276" w:lineRule="auto"/>
        <w:jc w:val="both"/>
        <w:rPr>
          <w:rFonts w:cstheme="minorHAnsi"/>
          <w:sz w:val="24"/>
          <w:szCs w:val="24"/>
        </w:rPr>
      </w:pPr>
      <w:bookmarkStart w:id="7" w:name="_Hlk192150885"/>
      <w:bookmarkEnd w:id="4"/>
      <w:bookmarkEnd w:id="6"/>
      <w:r w:rsidRPr="007E4B3F">
        <w:rPr>
          <w:rFonts w:cstheme="minorHAnsi"/>
          <w:sz w:val="24"/>
          <w:szCs w:val="24"/>
        </w:rPr>
        <w:t>The AI-Driven Automated Video Generator is designed to cater to content creators, educators, marketers, and businesses seeking an efficient and scalable solution for video production. By integrating AI-powered tools, the system streamlines the process from text-based input to final video output. The core functionalities include:</w:t>
      </w:r>
    </w:p>
    <w:p w14:paraId="131B8F18" w14:textId="77777777" w:rsidR="007E4B3F" w:rsidRPr="007E4B3F" w:rsidRDefault="007E4B3F" w:rsidP="007E4B3F">
      <w:pPr>
        <w:pStyle w:val="BodyText"/>
        <w:numPr>
          <w:ilvl w:val="0"/>
          <w:numId w:val="50"/>
        </w:numPr>
        <w:spacing w:after="0" w:line="276" w:lineRule="auto"/>
        <w:jc w:val="both"/>
        <w:rPr>
          <w:rFonts w:cstheme="minorHAnsi"/>
          <w:sz w:val="24"/>
          <w:szCs w:val="24"/>
        </w:rPr>
      </w:pPr>
      <w:r w:rsidRPr="007E4B3F">
        <w:rPr>
          <w:rFonts w:cstheme="minorHAnsi"/>
          <w:b/>
          <w:bCs/>
          <w:sz w:val="24"/>
          <w:szCs w:val="24"/>
        </w:rPr>
        <w:t>Automated Script Generation:</w:t>
      </w:r>
      <w:r w:rsidRPr="007E4B3F">
        <w:rPr>
          <w:rFonts w:cstheme="minorHAnsi"/>
          <w:sz w:val="24"/>
          <w:szCs w:val="24"/>
        </w:rPr>
        <w:t xml:space="preserve"> Uses </w:t>
      </w:r>
      <w:r w:rsidRPr="007E4B3F">
        <w:rPr>
          <w:rFonts w:cstheme="minorHAnsi"/>
          <w:b/>
          <w:bCs/>
          <w:sz w:val="24"/>
          <w:szCs w:val="24"/>
        </w:rPr>
        <w:t>ChatGPT</w:t>
      </w:r>
      <w:r w:rsidRPr="007E4B3F">
        <w:rPr>
          <w:rFonts w:cstheme="minorHAnsi"/>
          <w:sz w:val="24"/>
          <w:szCs w:val="24"/>
        </w:rPr>
        <w:t xml:space="preserve"> to create structured and engaging scripts from user-specified topics or keywords.</w:t>
      </w:r>
    </w:p>
    <w:p w14:paraId="234D44BE" w14:textId="77777777" w:rsidR="007E4B3F" w:rsidRPr="007E4B3F" w:rsidRDefault="007E4B3F" w:rsidP="007E4B3F">
      <w:pPr>
        <w:pStyle w:val="BodyText"/>
        <w:numPr>
          <w:ilvl w:val="0"/>
          <w:numId w:val="50"/>
        </w:numPr>
        <w:spacing w:after="0" w:line="276" w:lineRule="auto"/>
        <w:jc w:val="both"/>
        <w:rPr>
          <w:rFonts w:cstheme="minorHAnsi"/>
          <w:sz w:val="24"/>
          <w:szCs w:val="24"/>
        </w:rPr>
      </w:pPr>
      <w:r w:rsidRPr="007E4B3F">
        <w:rPr>
          <w:rFonts w:cstheme="minorHAnsi"/>
          <w:b/>
          <w:bCs/>
          <w:sz w:val="24"/>
          <w:szCs w:val="24"/>
        </w:rPr>
        <w:t>Voiceover Synthesis:</w:t>
      </w:r>
      <w:r w:rsidRPr="007E4B3F">
        <w:rPr>
          <w:rFonts w:cstheme="minorHAnsi"/>
          <w:sz w:val="24"/>
          <w:szCs w:val="24"/>
        </w:rPr>
        <w:t xml:space="preserve"> Converts scripts into natural-sounding speech using </w:t>
      </w:r>
      <w:r w:rsidRPr="007E4B3F">
        <w:rPr>
          <w:rFonts w:cstheme="minorHAnsi"/>
          <w:b/>
          <w:bCs/>
          <w:sz w:val="24"/>
          <w:szCs w:val="24"/>
        </w:rPr>
        <w:t>EdgeTTS</w:t>
      </w:r>
      <w:r w:rsidRPr="007E4B3F">
        <w:rPr>
          <w:rFonts w:cstheme="minorHAnsi"/>
          <w:sz w:val="24"/>
          <w:szCs w:val="24"/>
        </w:rPr>
        <w:t xml:space="preserve"> with customizable voice options.</w:t>
      </w:r>
    </w:p>
    <w:p w14:paraId="6652E944" w14:textId="77777777" w:rsidR="007E4B3F" w:rsidRPr="007E4B3F" w:rsidRDefault="007E4B3F" w:rsidP="007E4B3F">
      <w:pPr>
        <w:pStyle w:val="BodyText"/>
        <w:numPr>
          <w:ilvl w:val="0"/>
          <w:numId w:val="50"/>
        </w:numPr>
        <w:spacing w:after="0" w:line="276" w:lineRule="auto"/>
        <w:jc w:val="both"/>
        <w:rPr>
          <w:rFonts w:cstheme="minorHAnsi"/>
          <w:sz w:val="24"/>
          <w:szCs w:val="24"/>
        </w:rPr>
      </w:pPr>
      <w:r w:rsidRPr="007E4B3F">
        <w:rPr>
          <w:rFonts w:cstheme="minorHAnsi"/>
          <w:b/>
          <w:bCs/>
          <w:sz w:val="24"/>
          <w:szCs w:val="24"/>
        </w:rPr>
        <w:t>Caption Generation:</w:t>
      </w:r>
      <w:r w:rsidRPr="007E4B3F">
        <w:rPr>
          <w:rFonts w:cstheme="minorHAnsi"/>
          <w:sz w:val="24"/>
          <w:szCs w:val="24"/>
        </w:rPr>
        <w:t xml:space="preserve"> Automatically generates and synchronizes captions using </w:t>
      </w:r>
      <w:r w:rsidRPr="007E4B3F">
        <w:rPr>
          <w:rFonts w:cstheme="minorHAnsi"/>
          <w:b/>
          <w:bCs/>
          <w:sz w:val="24"/>
          <w:szCs w:val="24"/>
        </w:rPr>
        <w:t>Whisper</w:t>
      </w:r>
      <w:r w:rsidRPr="007E4B3F">
        <w:rPr>
          <w:rFonts w:cstheme="minorHAnsi"/>
          <w:sz w:val="24"/>
          <w:szCs w:val="24"/>
        </w:rPr>
        <w:t>, improving accessibility.</w:t>
      </w:r>
    </w:p>
    <w:p w14:paraId="15CBB10B" w14:textId="77777777" w:rsidR="007E4B3F" w:rsidRPr="007E4B3F" w:rsidRDefault="007E4B3F" w:rsidP="007E4B3F">
      <w:pPr>
        <w:pStyle w:val="BodyText"/>
        <w:numPr>
          <w:ilvl w:val="0"/>
          <w:numId w:val="50"/>
        </w:numPr>
        <w:spacing w:after="0" w:line="276" w:lineRule="auto"/>
        <w:jc w:val="both"/>
        <w:rPr>
          <w:rFonts w:cstheme="minorHAnsi"/>
          <w:sz w:val="24"/>
          <w:szCs w:val="24"/>
        </w:rPr>
      </w:pPr>
      <w:r w:rsidRPr="007E4B3F">
        <w:rPr>
          <w:rFonts w:cstheme="minorHAnsi"/>
          <w:b/>
          <w:bCs/>
          <w:sz w:val="24"/>
          <w:szCs w:val="24"/>
        </w:rPr>
        <w:t>Video Compilation:</w:t>
      </w:r>
      <w:r w:rsidRPr="007E4B3F">
        <w:rPr>
          <w:rFonts w:cstheme="minorHAnsi"/>
          <w:sz w:val="24"/>
          <w:szCs w:val="24"/>
        </w:rPr>
        <w:t xml:space="preserve"> Retrieves relevant stock footage from </w:t>
      </w:r>
      <w:r w:rsidRPr="007E4B3F">
        <w:rPr>
          <w:rFonts w:cstheme="minorHAnsi"/>
          <w:b/>
          <w:bCs/>
          <w:sz w:val="24"/>
          <w:szCs w:val="24"/>
        </w:rPr>
        <w:t>Pexels API</w:t>
      </w:r>
      <w:r w:rsidRPr="007E4B3F">
        <w:rPr>
          <w:rFonts w:cstheme="minorHAnsi"/>
          <w:sz w:val="24"/>
          <w:szCs w:val="24"/>
        </w:rPr>
        <w:t xml:space="preserve"> or allows custom uploads, merging all components into a final video.</w:t>
      </w:r>
    </w:p>
    <w:p w14:paraId="4253B695" w14:textId="77777777" w:rsidR="007E4B3F" w:rsidRPr="007E4B3F" w:rsidRDefault="007E4B3F" w:rsidP="007E4B3F">
      <w:pPr>
        <w:pStyle w:val="BodyText"/>
        <w:numPr>
          <w:ilvl w:val="0"/>
          <w:numId w:val="50"/>
        </w:numPr>
        <w:spacing w:after="0" w:line="276" w:lineRule="auto"/>
        <w:jc w:val="both"/>
        <w:rPr>
          <w:rFonts w:cstheme="minorHAnsi"/>
          <w:sz w:val="24"/>
          <w:szCs w:val="24"/>
        </w:rPr>
      </w:pPr>
      <w:r w:rsidRPr="007E4B3F">
        <w:rPr>
          <w:rFonts w:cstheme="minorHAnsi"/>
          <w:b/>
          <w:bCs/>
          <w:sz w:val="24"/>
          <w:szCs w:val="24"/>
        </w:rPr>
        <w:t>User-Friendly Interface:</w:t>
      </w:r>
      <w:r w:rsidRPr="007E4B3F">
        <w:rPr>
          <w:rFonts w:cstheme="minorHAnsi"/>
          <w:sz w:val="24"/>
          <w:szCs w:val="24"/>
        </w:rPr>
        <w:t xml:space="preserve"> Developed using </w:t>
      </w:r>
      <w:r w:rsidRPr="007E4B3F">
        <w:rPr>
          <w:rFonts w:cstheme="minorHAnsi"/>
          <w:b/>
          <w:bCs/>
          <w:sz w:val="24"/>
          <w:szCs w:val="24"/>
        </w:rPr>
        <w:t>Streamlit</w:t>
      </w:r>
      <w:r w:rsidRPr="007E4B3F">
        <w:rPr>
          <w:rFonts w:cstheme="minorHAnsi"/>
          <w:sz w:val="24"/>
          <w:szCs w:val="24"/>
        </w:rPr>
        <w:t>, ensuring an intuitive and customizable experience for non-technical users.</w:t>
      </w:r>
    </w:p>
    <w:p w14:paraId="209045D3" w14:textId="77777777" w:rsidR="007E4B3F" w:rsidRPr="007E4B3F" w:rsidRDefault="007E4B3F" w:rsidP="007E4B3F">
      <w:pPr>
        <w:pStyle w:val="BodyText"/>
        <w:numPr>
          <w:ilvl w:val="0"/>
          <w:numId w:val="50"/>
        </w:numPr>
        <w:spacing w:after="0" w:line="276" w:lineRule="auto"/>
        <w:jc w:val="both"/>
        <w:rPr>
          <w:rFonts w:cstheme="minorHAnsi"/>
          <w:sz w:val="24"/>
          <w:szCs w:val="24"/>
        </w:rPr>
      </w:pPr>
      <w:r w:rsidRPr="007E4B3F">
        <w:rPr>
          <w:rFonts w:cstheme="minorHAnsi"/>
          <w:b/>
          <w:bCs/>
          <w:sz w:val="24"/>
          <w:szCs w:val="24"/>
        </w:rPr>
        <w:t>Scalability and Automation:</w:t>
      </w:r>
      <w:r w:rsidRPr="007E4B3F">
        <w:rPr>
          <w:rFonts w:cstheme="minorHAnsi"/>
          <w:sz w:val="24"/>
          <w:szCs w:val="24"/>
        </w:rPr>
        <w:t xml:space="preserve"> Enables batch processing for mass video production, optimizing efficiency for high-content demand industries.</w:t>
      </w:r>
    </w:p>
    <w:p w14:paraId="59D3855E" w14:textId="77777777" w:rsidR="007E4B3F" w:rsidRPr="007E4B3F" w:rsidRDefault="007E4B3F" w:rsidP="007E4B3F">
      <w:pPr>
        <w:pStyle w:val="BodyText"/>
        <w:spacing w:after="0" w:line="276" w:lineRule="auto"/>
        <w:jc w:val="both"/>
        <w:rPr>
          <w:rFonts w:cstheme="minorHAnsi"/>
          <w:sz w:val="24"/>
          <w:szCs w:val="24"/>
        </w:rPr>
      </w:pPr>
      <w:r w:rsidRPr="007E4B3F">
        <w:rPr>
          <w:rFonts w:cstheme="minorHAnsi"/>
          <w:sz w:val="24"/>
          <w:szCs w:val="24"/>
        </w:rPr>
        <w:t>This system eliminates the need for multiple software applications by offering an integrated, AI-powered, one-click solution for professional video creation.</w:t>
      </w:r>
    </w:p>
    <w:p w14:paraId="73833A9E" w14:textId="22B05F8F" w:rsidR="007E4B3F" w:rsidRDefault="007E4B3F" w:rsidP="007E4B3F">
      <w:pPr>
        <w:pStyle w:val="BodyText"/>
        <w:spacing w:after="0" w:line="276" w:lineRule="auto"/>
        <w:jc w:val="both"/>
        <w:rPr>
          <w:rFonts w:cstheme="minorHAnsi"/>
        </w:rPr>
      </w:pPr>
    </w:p>
    <w:p w14:paraId="7C1C56BD" w14:textId="4C910BEC" w:rsidR="00E966CB" w:rsidRPr="001A0F3F" w:rsidRDefault="00882937" w:rsidP="003E48F4">
      <w:pPr>
        <w:pStyle w:val="Heading2"/>
        <w:pageBreakBefore/>
        <w:numPr>
          <w:ilvl w:val="1"/>
          <w:numId w:val="3"/>
        </w:numPr>
        <w:tabs>
          <w:tab w:val="clear" w:pos="0"/>
          <w:tab w:val="num" w:pos="360"/>
        </w:tabs>
        <w:spacing w:before="0" w:after="0" w:line="276" w:lineRule="auto"/>
        <w:ind w:left="576" w:hanging="576"/>
        <w:jc w:val="both"/>
        <w:rPr>
          <w:rFonts w:asciiTheme="minorHAnsi" w:hAnsiTheme="minorHAnsi" w:cstheme="minorHAnsi"/>
        </w:rPr>
      </w:pPr>
      <w:r w:rsidRPr="001A0F3F">
        <w:rPr>
          <w:rFonts w:asciiTheme="minorHAnsi" w:hAnsiTheme="minorHAnsi" w:cstheme="minorHAnsi"/>
        </w:rPr>
        <w:lastRenderedPageBreak/>
        <w:t xml:space="preserve">  </w:t>
      </w:r>
      <w:bookmarkStart w:id="8" w:name="_Hlk192150921"/>
      <w:r w:rsidR="00E966CB" w:rsidRPr="001A0F3F">
        <w:rPr>
          <w:rFonts w:asciiTheme="minorHAnsi" w:hAnsiTheme="minorHAnsi" w:cstheme="minorHAnsi"/>
        </w:rPr>
        <w:t>Existing System</w:t>
      </w:r>
    </w:p>
    <w:bookmarkEnd w:id="8"/>
    <w:p w14:paraId="09BCBBF8" w14:textId="68370C31" w:rsidR="007E4B3F" w:rsidRPr="007E4B3F" w:rsidRDefault="007E4B3F" w:rsidP="007E4B3F">
      <w:pPr>
        <w:pStyle w:val="BodyText"/>
        <w:tabs>
          <w:tab w:val="left" w:pos="0"/>
        </w:tabs>
        <w:spacing w:after="0" w:line="276" w:lineRule="auto"/>
        <w:jc w:val="both"/>
        <w:rPr>
          <w:rFonts w:cstheme="minorHAnsi"/>
          <w:sz w:val="24"/>
          <w:szCs w:val="24"/>
        </w:rPr>
      </w:pPr>
      <w:r w:rsidRPr="007E4B3F">
        <w:rPr>
          <w:rFonts w:cstheme="minorHAnsi"/>
          <w:sz w:val="24"/>
          <w:szCs w:val="24"/>
        </w:rPr>
        <w:t>Currently, video content creation is heavily dependent on manual intervention, with most creators using a combination of tools for scriptwriting, voiceover recording, video editing, and caption synchronization. Some existing systems include:</w:t>
      </w:r>
    </w:p>
    <w:p w14:paraId="2883DE41" w14:textId="77777777" w:rsidR="007E4B3F" w:rsidRPr="007E4B3F" w:rsidRDefault="007E4B3F" w:rsidP="007E4B3F">
      <w:pPr>
        <w:pStyle w:val="BodyText"/>
        <w:numPr>
          <w:ilvl w:val="0"/>
          <w:numId w:val="51"/>
        </w:numPr>
        <w:tabs>
          <w:tab w:val="left" w:pos="0"/>
        </w:tabs>
        <w:spacing w:after="0" w:line="276" w:lineRule="auto"/>
        <w:jc w:val="both"/>
        <w:rPr>
          <w:rFonts w:cstheme="minorHAnsi"/>
          <w:sz w:val="24"/>
          <w:szCs w:val="24"/>
        </w:rPr>
      </w:pPr>
      <w:r w:rsidRPr="007E4B3F">
        <w:rPr>
          <w:rFonts w:cstheme="minorHAnsi"/>
          <w:b/>
          <w:bCs/>
          <w:sz w:val="24"/>
          <w:szCs w:val="24"/>
        </w:rPr>
        <w:t>Traditional Methods:</w:t>
      </w:r>
    </w:p>
    <w:p w14:paraId="65F23030"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Manual scriptwriting and research.</w:t>
      </w:r>
    </w:p>
    <w:p w14:paraId="172F93B5"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Hiring voice artists for narration.</w:t>
      </w:r>
    </w:p>
    <w:p w14:paraId="17423A4F"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Using software like Adobe Premiere Pro or Final Cut Pro for video editing.</w:t>
      </w:r>
    </w:p>
    <w:p w14:paraId="62C39AF9"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Manually adding captions using video editing tools.</w:t>
      </w:r>
    </w:p>
    <w:p w14:paraId="051D3E18" w14:textId="77777777" w:rsidR="007E4B3F" w:rsidRPr="007E4B3F" w:rsidRDefault="007E4B3F" w:rsidP="007E4B3F">
      <w:pPr>
        <w:pStyle w:val="BodyText"/>
        <w:numPr>
          <w:ilvl w:val="0"/>
          <w:numId w:val="51"/>
        </w:numPr>
        <w:tabs>
          <w:tab w:val="left" w:pos="0"/>
        </w:tabs>
        <w:spacing w:after="0" w:line="276" w:lineRule="auto"/>
        <w:jc w:val="both"/>
        <w:rPr>
          <w:rFonts w:cstheme="minorHAnsi"/>
          <w:sz w:val="24"/>
          <w:szCs w:val="24"/>
        </w:rPr>
      </w:pPr>
      <w:r w:rsidRPr="007E4B3F">
        <w:rPr>
          <w:rFonts w:cstheme="minorHAnsi"/>
          <w:b/>
          <w:bCs/>
          <w:sz w:val="24"/>
          <w:szCs w:val="24"/>
        </w:rPr>
        <w:t>AI-Assisted Solutions:</w:t>
      </w:r>
    </w:p>
    <w:p w14:paraId="4DE3C6F4"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Some platforms offer text-to-speech conversions but lack video integration.</w:t>
      </w:r>
    </w:p>
    <w:p w14:paraId="36546D3C"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Certain AI-driven tools generate captions but do not sync them with videos effectively.</w:t>
      </w:r>
    </w:p>
    <w:p w14:paraId="5FEF7488" w14:textId="77777777" w:rsidR="007E4B3F" w:rsidRPr="007E4B3F" w:rsidRDefault="007E4B3F" w:rsidP="007E4B3F">
      <w:pPr>
        <w:pStyle w:val="BodyText"/>
        <w:numPr>
          <w:ilvl w:val="1"/>
          <w:numId w:val="51"/>
        </w:numPr>
        <w:tabs>
          <w:tab w:val="left" w:pos="0"/>
        </w:tabs>
        <w:spacing w:after="0" w:line="276" w:lineRule="auto"/>
        <w:jc w:val="both"/>
        <w:rPr>
          <w:rFonts w:cstheme="minorHAnsi"/>
          <w:sz w:val="24"/>
          <w:szCs w:val="24"/>
        </w:rPr>
      </w:pPr>
      <w:r w:rsidRPr="007E4B3F">
        <w:rPr>
          <w:rFonts w:cstheme="minorHAnsi"/>
          <w:sz w:val="24"/>
          <w:szCs w:val="24"/>
        </w:rPr>
        <w:t>Existing solutions do not provide full automation from script generation to video rendering.</w:t>
      </w:r>
    </w:p>
    <w:p w14:paraId="2FFEE3E7" w14:textId="0056682A" w:rsidR="00E966CB" w:rsidRPr="000B0734" w:rsidRDefault="00E966CB" w:rsidP="007E4B3F">
      <w:pPr>
        <w:pStyle w:val="BodyText"/>
        <w:tabs>
          <w:tab w:val="left" w:pos="0"/>
        </w:tabs>
        <w:spacing w:after="0" w:line="276" w:lineRule="auto"/>
        <w:jc w:val="both"/>
        <w:rPr>
          <w:rFonts w:cstheme="minorHAnsi"/>
        </w:rPr>
      </w:pPr>
    </w:p>
    <w:p w14:paraId="2E985809" w14:textId="2C239693" w:rsidR="00250975" w:rsidRPr="00E32F84" w:rsidRDefault="00250975" w:rsidP="00E32F84">
      <w:pPr>
        <w:pStyle w:val="Heading2"/>
        <w:numPr>
          <w:ilvl w:val="1"/>
          <w:numId w:val="3"/>
        </w:numPr>
        <w:tabs>
          <w:tab w:val="clear" w:pos="0"/>
          <w:tab w:val="num" w:pos="360"/>
        </w:tabs>
        <w:spacing w:before="0" w:after="0" w:line="276" w:lineRule="auto"/>
        <w:ind w:left="0" w:firstLine="0"/>
        <w:jc w:val="both"/>
        <w:rPr>
          <w:rFonts w:asciiTheme="minorHAnsi" w:hAnsiTheme="minorHAnsi" w:cstheme="minorHAnsi"/>
        </w:rPr>
      </w:pPr>
      <w:r w:rsidRPr="001A0F3F">
        <w:rPr>
          <w:rFonts w:asciiTheme="minorHAnsi" w:hAnsiTheme="minorHAnsi" w:cstheme="minorHAnsi"/>
        </w:rPr>
        <w:t xml:space="preserve">  </w:t>
      </w:r>
      <w:r w:rsidR="00E966CB" w:rsidRPr="001A0F3F">
        <w:rPr>
          <w:rFonts w:asciiTheme="minorHAnsi" w:hAnsiTheme="minorHAnsi" w:cstheme="minorHAnsi"/>
        </w:rPr>
        <w:t>Problems with Existing System</w:t>
      </w:r>
    </w:p>
    <w:bookmarkEnd w:id="7"/>
    <w:p w14:paraId="56A2EAE4" w14:textId="77777777" w:rsidR="007E4B3F" w:rsidRPr="007E4B3F" w:rsidRDefault="007E4B3F" w:rsidP="007E4B3F">
      <w:pPr>
        <w:spacing w:line="276" w:lineRule="auto"/>
        <w:rPr>
          <w:rFonts w:cstheme="minorHAnsi"/>
          <w:sz w:val="24"/>
          <w:szCs w:val="24"/>
        </w:rPr>
      </w:pPr>
      <w:r w:rsidRPr="007E4B3F">
        <w:rPr>
          <w:rFonts w:cstheme="minorHAnsi"/>
          <w:sz w:val="24"/>
          <w:szCs w:val="24"/>
        </w:rPr>
        <w:t>The existing approaches to video production come with several challenges:</w:t>
      </w:r>
    </w:p>
    <w:p w14:paraId="431A1E0B" w14:textId="77777777" w:rsidR="007E4B3F" w:rsidRPr="007E4B3F" w:rsidRDefault="007E4B3F" w:rsidP="007E4B3F">
      <w:pPr>
        <w:numPr>
          <w:ilvl w:val="0"/>
          <w:numId w:val="52"/>
        </w:numPr>
        <w:spacing w:line="276" w:lineRule="auto"/>
        <w:rPr>
          <w:rFonts w:cstheme="minorHAnsi"/>
          <w:sz w:val="24"/>
          <w:szCs w:val="24"/>
        </w:rPr>
      </w:pPr>
      <w:r w:rsidRPr="007E4B3F">
        <w:rPr>
          <w:rFonts w:cstheme="minorHAnsi"/>
          <w:b/>
          <w:bCs/>
          <w:sz w:val="24"/>
          <w:szCs w:val="24"/>
        </w:rPr>
        <w:t>Time-Consuming Workflow:</w:t>
      </w:r>
      <w:r w:rsidRPr="007E4B3F">
        <w:rPr>
          <w:rFonts w:cstheme="minorHAnsi"/>
          <w:sz w:val="24"/>
          <w:szCs w:val="24"/>
        </w:rPr>
        <w:t xml:space="preserve"> Creating a single professional-quality video can take hours or even days due to manual effort at multiple stages.</w:t>
      </w:r>
    </w:p>
    <w:p w14:paraId="5BFF7771" w14:textId="77777777" w:rsidR="007E4B3F" w:rsidRPr="007E4B3F" w:rsidRDefault="007E4B3F" w:rsidP="007E4B3F">
      <w:pPr>
        <w:numPr>
          <w:ilvl w:val="0"/>
          <w:numId w:val="52"/>
        </w:numPr>
        <w:spacing w:line="276" w:lineRule="auto"/>
        <w:rPr>
          <w:rFonts w:cstheme="minorHAnsi"/>
          <w:sz w:val="24"/>
          <w:szCs w:val="24"/>
        </w:rPr>
      </w:pPr>
      <w:r w:rsidRPr="007E4B3F">
        <w:rPr>
          <w:rFonts w:cstheme="minorHAnsi"/>
          <w:b/>
          <w:bCs/>
          <w:sz w:val="24"/>
          <w:szCs w:val="24"/>
        </w:rPr>
        <w:t>Fragmented Toolsets:</w:t>
      </w:r>
      <w:r w:rsidRPr="007E4B3F">
        <w:rPr>
          <w:rFonts w:cstheme="minorHAnsi"/>
          <w:sz w:val="24"/>
          <w:szCs w:val="24"/>
        </w:rPr>
        <w:t xml:space="preserve"> Users rely on multiple applications for scriptwriting, voiceovers, video editing, and captioning, leading to inefficiencies.</w:t>
      </w:r>
    </w:p>
    <w:p w14:paraId="72961605" w14:textId="77777777" w:rsidR="007E4B3F" w:rsidRPr="007E4B3F" w:rsidRDefault="007E4B3F" w:rsidP="007E4B3F">
      <w:pPr>
        <w:numPr>
          <w:ilvl w:val="0"/>
          <w:numId w:val="52"/>
        </w:numPr>
        <w:spacing w:line="276" w:lineRule="auto"/>
        <w:rPr>
          <w:rFonts w:cstheme="minorHAnsi"/>
          <w:sz w:val="24"/>
          <w:szCs w:val="24"/>
        </w:rPr>
      </w:pPr>
      <w:r w:rsidRPr="007E4B3F">
        <w:rPr>
          <w:rFonts w:cstheme="minorHAnsi"/>
          <w:b/>
          <w:bCs/>
          <w:sz w:val="24"/>
          <w:szCs w:val="24"/>
        </w:rPr>
        <w:t>High Costs:</w:t>
      </w:r>
      <w:r w:rsidRPr="007E4B3F">
        <w:rPr>
          <w:rFonts w:cstheme="minorHAnsi"/>
          <w:sz w:val="24"/>
          <w:szCs w:val="24"/>
        </w:rPr>
        <w:t xml:space="preserve"> Professional content creation tools and hiring voice artists add significant expenses to the production process.</w:t>
      </w:r>
    </w:p>
    <w:p w14:paraId="02D7B435" w14:textId="77777777" w:rsidR="007E4B3F" w:rsidRPr="007E4B3F" w:rsidRDefault="007E4B3F" w:rsidP="007E4B3F">
      <w:pPr>
        <w:numPr>
          <w:ilvl w:val="0"/>
          <w:numId w:val="52"/>
        </w:numPr>
        <w:spacing w:line="276" w:lineRule="auto"/>
        <w:rPr>
          <w:rFonts w:cstheme="minorHAnsi"/>
          <w:sz w:val="24"/>
          <w:szCs w:val="24"/>
        </w:rPr>
      </w:pPr>
      <w:r w:rsidRPr="007E4B3F">
        <w:rPr>
          <w:rFonts w:cstheme="minorHAnsi"/>
          <w:b/>
          <w:bCs/>
          <w:sz w:val="24"/>
          <w:szCs w:val="24"/>
        </w:rPr>
        <w:t>Inconsistent Quality:</w:t>
      </w:r>
      <w:r w:rsidRPr="007E4B3F">
        <w:rPr>
          <w:rFonts w:cstheme="minorHAnsi"/>
          <w:sz w:val="24"/>
          <w:szCs w:val="24"/>
        </w:rPr>
        <w:t xml:space="preserve"> Manually created content often lacks uniformity, affecting branding and engagement consistency.</w:t>
      </w:r>
    </w:p>
    <w:p w14:paraId="0D8DD569" w14:textId="77777777" w:rsidR="00BD3CCA" w:rsidRDefault="007E4B3F" w:rsidP="00BD3CCA">
      <w:pPr>
        <w:numPr>
          <w:ilvl w:val="0"/>
          <w:numId w:val="52"/>
        </w:numPr>
        <w:spacing w:line="276" w:lineRule="auto"/>
        <w:rPr>
          <w:rFonts w:cstheme="minorHAnsi"/>
          <w:sz w:val="24"/>
          <w:szCs w:val="24"/>
        </w:rPr>
      </w:pPr>
      <w:r w:rsidRPr="007E4B3F">
        <w:rPr>
          <w:rFonts w:cstheme="minorHAnsi"/>
          <w:b/>
          <w:bCs/>
          <w:sz w:val="24"/>
          <w:szCs w:val="24"/>
        </w:rPr>
        <w:t>Scalability Issues:</w:t>
      </w:r>
      <w:r w:rsidRPr="007E4B3F">
        <w:rPr>
          <w:rFonts w:cstheme="minorHAnsi"/>
          <w:sz w:val="24"/>
          <w:szCs w:val="24"/>
        </w:rPr>
        <w:t xml:space="preserve"> Manual workflows do not allow for high-volume content production, making it difficult to scale video creation.</w:t>
      </w:r>
    </w:p>
    <w:p w14:paraId="424901EF" w14:textId="7E8CB610" w:rsidR="00E32F84" w:rsidRDefault="00E32F84" w:rsidP="00E32F84">
      <w:pPr>
        <w:pStyle w:val="Heading2"/>
        <w:numPr>
          <w:ilvl w:val="0"/>
          <w:numId w:val="0"/>
        </w:numPr>
        <w:spacing w:before="0" w:after="0" w:line="276" w:lineRule="auto"/>
        <w:jc w:val="both"/>
        <w:rPr>
          <w:rFonts w:asciiTheme="minorHAnsi" w:hAnsiTheme="minorHAnsi" w:cstheme="minorHAnsi"/>
        </w:rPr>
      </w:pPr>
    </w:p>
    <w:p w14:paraId="43A7C7EC" w14:textId="77777777" w:rsidR="00E32F84" w:rsidRDefault="00E32F84" w:rsidP="00E32F84">
      <w:pPr>
        <w:rPr>
          <w:lang w:val="en-CA" w:eastAsia="zh-CN" w:bidi="he-IL"/>
        </w:rPr>
      </w:pPr>
    </w:p>
    <w:p w14:paraId="18859DF1" w14:textId="77777777" w:rsidR="00E32F84" w:rsidRDefault="00E32F84" w:rsidP="00E32F84">
      <w:pPr>
        <w:rPr>
          <w:lang w:val="en-CA" w:eastAsia="zh-CN" w:bidi="he-IL"/>
        </w:rPr>
      </w:pPr>
    </w:p>
    <w:p w14:paraId="43B24F70" w14:textId="77777777" w:rsidR="00E32F84" w:rsidRDefault="00E32F84" w:rsidP="00E32F84">
      <w:pPr>
        <w:rPr>
          <w:lang w:val="en-CA" w:eastAsia="zh-CN" w:bidi="he-IL"/>
        </w:rPr>
      </w:pPr>
    </w:p>
    <w:p w14:paraId="193DD6F5" w14:textId="77777777" w:rsidR="00E32F84" w:rsidRDefault="00E32F84" w:rsidP="00E32F84">
      <w:pPr>
        <w:rPr>
          <w:lang w:val="en-CA" w:eastAsia="zh-CN" w:bidi="he-IL"/>
        </w:rPr>
      </w:pPr>
    </w:p>
    <w:p w14:paraId="74D282EC" w14:textId="77777777" w:rsidR="00E32F84" w:rsidRDefault="00E32F84" w:rsidP="00E32F84">
      <w:pPr>
        <w:rPr>
          <w:lang w:val="en-CA" w:eastAsia="zh-CN" w:bidi="he-IL"/>
        </w:rPr>
      </w:pPr>
    </w:p>
    <w:p w14:paraId="47D04698" w14:textId="77777777" w:rsidR="00E32F84" w:rsidRPr="00E32F84" w:rsidRDefault="00E32F84" w:rsidP="00E32F84">
      <w:pPr>
        <w:rPr>
          <w:lang w:val="en-CA" w:eastAsia="zh-CN" w:bidi="he-IL"/>
        </w:rPr>
      </w:pPr>
    </w:p>
    <w:p w14:paraId="7CF83949" w14:textId="77F66336" w:rsidR="00BD3CCA" w:rsidRPr="001A0F3F" w:rsidRDefault="00BD3CCA" w:rsidP="00BD3CCA">
      <w:pPr>
        <w:pStyle w:val="Heading2"/>
        <w:numPr>
          <w:ilvl w:val="1"/>
          <w:numId w:val="3"/>
        </w:numPr>
        <w:tabs>
          <w:tab w:val="clear" w:pos="0"/>
          <w:tab w:val="num" w:pos="360"/>
        </w:tabs>
        <w:spacing w:before="0" w:after="0" w:line="276" w:lineRule="auto"/>
        <w:ind w:left="0" w:firstLine="0"/>
        <w:jc w:val="both"/>
        <w:rPr>
          <w:rFonts w:asciiTheme="minorHAnsi" w:hAnsiTheme="minorHAnsi" w:cstheme="minorHAnsi"/>
        </w:rPr>
      </w:pPr>
      <w:r w:rsidRPr="001A0F3F">
        <w:rPr>
          <w:rFonts w:asciiTheme="minorHAnsi" w:hAnsiTheme="minorHAnsi" w:cstheme="minorHAnsi"/>
        </w:rPr>
        <w:lastRenderedPageBreak/>
        <w:t xml:space="preserve">  Proposed System</w:t>
      </w:r>
    </w:p>
    <w:p w14:paraId="4C1426C1"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sz w:val="24"/>
          <w:szCs w:val="24"/>
        </w:rPr>
        <w:t xml:space="preserve">To address these limitations, the AI-Driven Automated Video Generator offers a </w:t>
      </w:r>
      <w:r w:rsidRPr="007E4B3F">
        <w:rPr>
          <w:rFonts w:cstheme="minorHAnsi"/>
          <w:b/>
          <w:bCs/>
          <w:sz w:val="24"/>
          <w:szCs w:val="24"/>
        </w:rPr>
        <w:t>fully integrated and automated solution</w:t>
      </w:r>
      <w:r w:rsidRPr="007E4B3F">
        <w:rPr>
          <w:rFonts w:cstheme="minorHAnsi"/>
          <w:sz w:val="24"/>
          <w:szCs w:val="24"/>
        </w:rPr>
        <w:t>:</w:t>
      </w:r>
    </w:p>
    <w:p w14:paraId="3C1FAAF5"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b/>
          <w:bCs/>
          <w:sz w:val="24"/>
          <w:szCs w:val="24"/>
        </w:rPr>
        <w:t>AI-Powered Scriptwriting:</w:t>
      </w:r>
      <w:r w:rsidRPr="007E4B3F">
        <w:rPr>
          <w:rFonts w:cstheme="minorHAnsi"/>
          <w:sz w:val="24"/>
          <w:szCs w:val="24"/>
        </w:rPr>
        <w:t xml:space="preserve"> Generates topic-based scripts using </w:t>
      </w:r>
      <w:r w:rsidRPr="007E4B3F">
        <w:rPr>
          <w:rFonts w:cstheme="minorHAnsi"/>
          <w:b/>
          <w:bCs/>
          <w:sz w:val="24"/>
          <w:szCs w:val="24"/>
        </w:rPr>
        <w:t>ChatGPT</w:t>
      </w:r>
      <w:r w:rsidRPr="007E4B3F">
        <w:rPr>
          <w:rFonts w:cstheme="minorHAnsi"/>
          <w:sz w:val="24"/>
          <w:szCs w:val="24"/>
        </w:rPr>
        <w:t>, ensuring engaging and well-structured content.</w:t>
      </w:r>
    </w:p>
    <w:p w14:paraId="25EE419D"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b/>
          <w:bCs/>
          <w:sz w:val="24"/>
          <w:szCs w:val="24"/>
        </w:rPr>
        <w:t>Realistic Voiceover Synthesis:</w:t>
      </w:r>
      <w:r w:rsidRPr="007E4B3F">
        <w:rPr>
          <w:rFonts w:cstheme="minorHAnsi"/>
          <w:sz w:val="24"/>
          <w:szCs w:val="24"/>
        </w:rPr>
        <w:t xml:space="preserve"> Uses </w:t>
      </w:r>
      <w:r w:rsidRPr="007E4B3F">
        <w:rPr>
          <w:rFonts w:cstheme="minorHAnsi"/>
          <w:b/>
          <w:bCs/>
          <w:sz w:val="24"/>
          <w:szCs w:val="24"/>
        </w:rPr>
        <w:t>EdgeTTS</w:t>
      </w:r>
      <w:r w:rsidRPr="007E4B3F">
        <w:rPr>
          <w:rFonts w:cstheme="minorHAnsi"/>
          <w:sz w:val="24"/>
          <w:szCs w:val="24"/>
        </w:rPr>
        <w:t xml:space="preserve"> to produce human-like narration with multiple voice and language options.</w:t>
      </w:r>
    </w:p>
    <w:p w14:paraId="4057D7E3"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b/>
          <w:bCs/>
          <w:sz w:val="24"/>
          <w:szCs w:val="24"/>
        </w:rPr>
        <w:t>Accurate Captioning:</w:t>
      </w:r>
      <w:r w:rsidRPr="007E4B3F">
        <w:rPr>
          <w:rFonts w:cstheme="minorHAnsi"/>
          <w:sz w:val="24"/>
          <w:szCs w:val="24"/>
        </w:rPr>
        <w:t xml:space="preserve"> Implements </w:t>
      </w:r>
      <w:r w:rsidRPr="007E4B3F">
        <w:rPr>
          <w:rFonts w:cstheme="minorHAnsi"/>
          <w:b/>
          <w:bCs/>
          <w:sz w:val="24"/>
          <w:szCs w:val="24"/>
        </w:rPr>
        <w:t>Whisper</w:t>
      </w:r>
      <w:r w:rsidRPr="007E4B3F">
        <w:rPr>
          <w:rFonts w:cstheme="minorHAnsi"/>
          <w:sz w:val="24"/>
          <w:szCs w:val="24"/>
        </w:rPr>
        <w:t xml:space="preserve"> to create perfectly synchronized captions for accessibility and engagement.</w:t>
      </w:r>
    </w:p>
    <w:p w14:paraId="0501ED9E"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b/>
          <w:bCs/>
          <w:sz w:val="24"/>
          <w:szCs w:val="24"/>
        </w:rPr>
        <w:t>Automated Video Retrieval:</w:t>
      </w:r>
      <w:r w:rsidRPr="007E4B3F">
        <w:rPr>
          <w:rFonts w:cstheme="minorHAnsi"/>
          <w:sz w:val="24"/>
          <w:szCs w:val="24"/>
        </w:rPr>
        <w:t xml:space="preserve"> Searches and selects suitable background footage from </w:t>
      </w:r>
      <w:r w:rsidRPr="007E4B3F">
        <w:rPr>
          <w:rFonts w:cstheme="minorHAnsi"/>
          <w:b/>
          <w:bCs/>
          <w:sz w:val="24"/>
          <w:szCs w:val="24"/>
        </w:rPr>
        <w:t>Pexels API</w:t>
      </w:r>
      <w:r w:rsidRPr="007E4B3F">
        <w:rPr>
          <w:rFonts w:cstheme="minorHAnsi"/>
          <w:sz w:val="24"/>
          <w:szCs w:val="24"/>
        </w:rPr>
        <w:t xml:space="preserve"> based on AI-analyzed keywords.</w:t>
      </w:r>
    </w:p>
    <w:p w14:paraId="36058B2F"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b/>
          <w:bCs/>
          <w:sz w:val="24"/>
          <w:szCs w:val="24"/>
        </w:rPr>
        <w:t>One-Click Video Rendering:</w:t>
      </w:r>
      <w:r w:rsidRPr="007E4B3F">
        <w:rPr>
          <w:rFonts w:cstheme="minorHAnsi"/>
          <w:sz w:val="24"/>
          <w:szCs w:val="24"/>
        </w:rPr>
        <w:t xml:space="preserve"> Combines all elements using </w:t>
      </w:r>
      <w:r w:rsidRPr="007E4B3F">
        <w:rPr>
          <w:rFonts w:cstheme="minorHAnsi"/>
          <w:b/>
          <w:bCs/>
          <w:sz w:val="24"/>
          <w:szCs w:val="24"/>
        </w:rPr>
        <w:t>MoviePy and FFmpeg</w:t>
      </w:r>
      <w:r w:rsidRPr="007E4B3F">
        <w:rPr>
          <w:rFonts w:cstheme="minorHAnsi"/>
          <w:sz w:val="24"/>
          <w:szCs w:val="24"/>
        </w:rPr>
        <w:t>, producing high-quality MP4 videos ready for sharing.</w:t>
      </w:r>
    </w:p>
    <w:p w14:paraId="0DB95A2D" w14:textId="77777777" w:rsidR="00BD3CCA" w:rsidRPr="007E4B3F"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b/>
          <w:bCs/>
          <w:sz w:val="24"/>
          <w:szCs w:val="24"/>
        </w:rPr>
        <w:t>Customizability:</w:t>
      </w:r>
      <w:r w:rsidRPr="007E4B3F">
        <w:rPr>
          <w:rFonts w:cstheme="minorHAnsi"/>
          <w:sz w:val="24"/>
          <w:szCs w:val="24"/>
        </w:rPr>
        <w:t xml:space="preserve"> Allows users to edit generated scripts, select different voiceovers, adjust captions, and preview the video before finalization.</w:t>
      </w:r>
    </w:p>
    <w:p w14:paraId="5D472462" w14:textId="27436AE6" w:rsidR="00BD3CCA" w:rsidRDefault="00BD3CCA" w:rsidP="00BD3CCA">
      <w:pPr>
        <w:pStyle w:val="BodyText"/>
        <w:numPr>
          <w:ilvl w:val="0"/>
          <w:numId w:val="3"/>
        </w:numPr>
        <w:suppressAutoHyphens/>
        <w:spacing w:after="140" w:line="276" w:lineRule="auto"/>
        <w:jc w:val="both"/>
        <w:rPr>
          <w:rFonts w:cstheme="minorHAnsi"/>
          <w:sz w:val="24"/>
          <w:szCs w:val="24"/>
        </w:rPr>
      </w:pPr>
      <w:r w:rsidRPr="007E4B3F">
        <w:rPr>
          <w:rFonts w:cstheme="minorHAnsi"/>
          <w:sz w:val="24"/>
          <w:szCs w:val="24"/>
        </w:rPr>
        <w:t>By combining AI-based automation with a user-friendly interface, the system significantly reduces video production time while ensuring high-quality output at minimal cost.</w:t>
      </w:r>
    </w:p>
    <w:p w14:paraId="2D9CFCBB" w14:textId="77777777" w:rsidR="00BD3CCA" w:rsidRDefault="00BD3CCA" w:rsidP="00BD3CCA">
      <w:pPr>
        <w:pStyle w:val="BodyText"/>
        <w:suppressAutoHyphens/>
        <w:spacing w:after="140" w:line="276" w:lineRule="auto"/>
        <w:jc w:val="both"/>
        <w:rPr>
          <w:rFonts w:cstheme="minorHAnsi"/>
          <w:sz w:val="24"/>
          <w:szCs w:val="24"/>
        </w:rPr>
      </w:pPr>
    </w:p>
    <w:p w14:paraId="6642738B" w14:textId="73407B55" w:rsidR="00BD3CCA" w:rsidRDefault="00BD3CCA" w:rsidP="00BD3CCA">
      <w:pPr>
        <w:pStyle w:val="Heading2"/>
        <w:numPr>
          <w:ilvl w:val="0"/>
          <w:numId w:val="0"/>
        </w:numPr>
        <w:spacing w:before="0" w:after="0" w:line="276" w:lineRule="auto"/>
        <w:jc w:val="both"/>
        <w:rPr>
          <w:rFonts w:asciiTheme="minorHAnsi" w:hAnsiTheme="minorHAnsi" w:cstheme="minorHAnsi"/>
        </w:rPr>
      </w:pPr>
      <w:r>
        <w:rPr>
          <w:rFonts w:asciiTheme="minorHAnsi" w:hAnsiTheme="minorHAnsi" w:cstheme="minorHAnsi"/>
        </w:rPr>
        <w:t>1.6</w:t>
      </w:r>
      <w:r w:rsidRPr="001A0F3F">
        <w:rPr>
          <w:rFonts w:asciiTheme="minorHAnsi" w:hAnsiTheme="minorHAnsi" w:cstheme="minorHAnsi"/>
        </w:rPr>
        <w:t xml:space="preserve">   Proposed System</w:t>
      </w:r>
      <w:r w:rsidR="00725C59">
        <w:rPr>
          <w:rFonts w:asciiTheme="minorHAnsi" w:hAnsiTheme="minorHAnsi" w:cstheme="minorHAnsi"/>
        </w:rPr>
        <w:t xml:space="preserve"> Advantages</w:t>
      </w:r>
    </w:p>
    <w:p w14:paraId="42037D8B" w14:textId="77777777" w:rsidR="00CC38E8" w:rsidRDefault="00BD3CCA" w:rsidP="00CC38E8">
      <w:pPr>
        <w:pStyle w:val="ListParagraph"/>
        <w:numPr>
          <w:ilvl w:val="0"/>
          <w:numId w:val="55"/>
        </w:numPr>
        <w:rPr>
          <w:sz w:val="24"/>
          <w:szCs w:val="24"/>
          <w:lang w:eastAsia="zh-CN" w:bidi="he-IL"/>
        </w:rPr>
      </w:pPr>
      <w:r w:rsidRPr="00CC38E8">
        <w:rPr>
          <w:b/>
          <w:bCs/>
          <w:sz w:val="24"/>
          <w:szCs w:val="24"/>
          <w:lang w:eastAsia="zh-CN" w:bidi="he-IL"/>
        </w:rPr>
        <w:t>Time-Saving:</w:t>
      </w:r>
      <w:r w:rsidRPr="00CC38E8">
        <w:rPr>
          <w:sz w:val="24"/>
          <w:szCs w:val="24"/>
          <w:lang w:eastAsia="zh-CN" w:bidi="he-IL"/>
        </w:rPr>
        <w:t xml:space="preserve"> Automates the entire video production workflow, reducing content creation time from hours to minutes.</w:t>
      </w:r>
    </w:p>
    <w:p w14:paraId="111D0BFD" w14:textId="77777777" w:rsidR="00CC38E8" w:rsidRDefault="00BD3CCA" w:rsidP="00CC38E8">
      <w:pPr>
        <w:pStyle w:val="ListParagraph"/>
        <w:numPr>
          <w:ilvl w:val="0"/>
          <w:numId w:val="55"/>
        </w:numPr>
        <w:rPr>
          <w:sz w:val="24"/>
          <w:szCs w:val="24"/>
          <w:lang w:eastAsia="zh-CN" w:bidi="he-IL"/>
        </w:rPr>
      </w:pPr>
      <w:r w:rsidRPr="00CC38E8">
        <w:rPr>
          <w:b/>
          <w:bCs/>
          <w:sz w:val="24"/>
          <w:szCs w:val="24"/>
          <w:lang w:eastAsia="zh-CN" w:bidi="he-IL"/>
        </w:rPr>
        <w:t>Cost-Effective:</w:t>
      </w:r>
      <w:r w:rsidRPr="00CC38E8">
        <w:rPr>
          <w:sz w:val="24"/>
          <w:szCs w:val="24"/>
          <w:lang w:eastAsia="zh-CN" w:bidi="he-IL"/>
        </w:rPr>
        <w:t xml:space="preserve"> Eliminates the need for expensive software tools, voice actors, and manual editing.</w:t>
      </w:r>
    </w:p>
    <w:p w14:paraId="31044987" w14:textId="77777777" w:rsidR="00CC38E8" w:rsidRDefault="00BD3CCA" w:rsidP="00CC38E8">
      <w:pPr>
        <w:pStyle w:val="ListParagraph"/>
        <w:numPr>
          <w:ilvl w:val="0"/>
          <w:numId w:val="55"/>
        </w:numPr>
        <w:rPr>
          <w:sz w:val="24"/>
          <w:szCs w:val="24"/>
          <w:lang w:eastAsia="zh-CN" w:bidi="he-IL"/>
        </w:rPr>
      </w:pPr>
      <w:r w:rsidRPr="00CC38E8">
        <w:rPr>
          <w:b/>
          <w:bCs/>
          <w:sz w:val="24"/>
          <w:szCs w:val="24"/>
          <w:lang w:eastAsia="zh-CN" w:bidi="he-IL"/>
        </w:rPr>
        <w:t>Seamless Integration:</w:t>
      </w:r>
      <w:r w:rsidRPr="00CC38E8">
        <w:rPr>
          <w:sz w:val="24"/>
          <w:szCs w:val="24"/>
          <w:lang w:eastAsia="zh-CN" w:bidi="he-IL"/>
        </w:rPr>
        <w:t xml:space="preserve"> Provides a one-click solution for script generation, voice synthesis, captioning, and video assembly.</w:t>
      </w:r>
    </w:p>
    <w:p w14:paraId="2E7367E1" w14:textId="77777777" w:rsidR="00CC38E8" w:rsidRDefault="00BD3CCA" w:rsidP="00CC38E8">
      <w:pPr>
        <w:pStyle w:val="ListParagraph"/>
        <w:numPr>
          <w:ilvl w:val="0"/>
          <w:numId w:val="55"/>
        </w:numPr>
        <w:rPr>
          <w:sz w:val="24"/>
          <w:szCs w:val="24"/>
          <w:lang w:eastAsia="zh-CN" w:bidi="he-IL"/>
        </w:rPr>
      </w:pPr>
      <w:r w:rsidRPr="00CC38E8">
        <w:rPr>
          <w:b/>
          <w:bCs/>
          <w:sz w:val="24"/>
          <w:szCs w:val="24"/>
          <w:lang w:eastAsia="zh-CN" w:bidi="he-IL"/>
        </w:rPr>
        <w:t>Scalability:</w:t>
      </w:r>
      <w:r w:rsidRPr="00CC38E8">
        <w:rPr>
          <w:sz w:val="24"/>
          <w:szCs w:val="24"/>
          <w:lang w:eastAsia="zh-CN" w:bidi="he-IL"/>
        </w:rPr>
        <w:t xml:space="preserve"> Enables high-volume content production, making it suitable for businesses and educators.</w:t>
      </w:r>
    </w:p>
    <w:p w14:paraId="145A68EC" w14:textId="7BC0CC88" w:rsidR="00BD3CCA" w:rsidRPr="00CC38E8" w:rsidRDefault="00BD3CCA" w:rsidP="00CC38E8">
      <w:pPr>
        <w:pStyle w:val="ListParagraph"/>
        <w:numPr>
          <w:ilvl w:val="0"/>
          <w:numId w:val="55"/>
        </w:numPr>
        <w:rPr>
          <w:sz w:val="24"/>
          <w:szCs w:val="24"/>
          <w:lang w:eastAsia="zh-CN" w:bidi="he-IL"/>
        </w:rPr>
      </w:pPr>
      <w:r w:rsidRPr="00CC38E8">
        <w:rPr>
          <w:b/>
          <w:bCs/>
          <w:sz w:val="24"/>
          <w:szCs w:val="24"/>
          <w:lang w:eastAsia="zh-CN" w:bidi="he-IL"/>
        </w:rPr>
        <w:t>User-Friendly:</w:t>
      </w:r>
      <w:r w:rsidRPr="00CC38E8">
        <w:rPr>
          <w:sz w:val="24"/>
          <w:szCs w:val="24"/>
          <w:lang w:eastAsia="zh-CN" w:bidi="he-IL"/>
        </w:rPr>
        <w:t xml:space="preserve"> Designed for non-technical users with an intuitive web-based interface.</w:t>
      </w:r>
    </w:p>
    <w:p w14:paraId="4967A458" w14:textId="77777777" w:rsidR="00BD3CCA" w:rsidRPr="00BD3CCA" w:rsidRDefault="00BD3CCA" w:rsidP="00BD3CCA">
      <w:pPr>
        <w:rPr>
          <w:lang w:val="en-CA" w:eastAsia="zh-CN" w:bidi="he-IL"/>
        </w:rPr>
      </w:pPr>
    </w:p>
    <w:p w14:paraId="5D29FDFB" w14:textId="7F70122F" w:rsidR="001A0F3F" w:rsidRDefault="001A0F3F">
      <w:pPr>
        <w:rPr>
          <w:rFonts w:cstheme="minorHAnsi"/>
          <w:b/>
          <w:bCs/>
          <w:color w:val="1F3864" w:themeColor="accent1" w:themeShade="80"/>
          <w:sz w:val="44"/>
          <w:szCs w:val="44"/>
          <w:lang w:val="en-US"/>
        </w:rPr>
      </w:pPr>
      <w:r>
        <w:rPr>
          <w:rFonts w:cstheme="minorHAnsi"/>
          <w:b/>
          <w:bCs/>
          <w:color w:val="1F3864" w:themeColor="accent1" w:themeShade="80"/>
          <w:sz w:val="44"/>
          <w:szCs w:val="44"/>
          <w:lang w:val="en-US"/>
        </w:rPr>
        <w:br w:type="page"/>
      </w:r>
    </w:p>
    <w:p w14:paraId="7C44ED41" w14:textId="1AAD3CFE" w:rsidR="00E966CB" w:rsidRPr="000B0734" w:rsidRDefault="00E966CB" w:rsidP="00E966CB">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Overall Description</w:t>
      </w:r>
    </w:p>
    <w:p w14:paraId="64DC18A8" w14:textId="77777777" w:rsidR="00E966CB" w:rsidRPr="000B0734" w:rsidRDefault="00E966CB" w:rsidP="003E48F4">
      <w:pPr>
        <w:spacing w:line="276" w:lineRule="auto"/>
        <w:rPr>
          <w:rFonts w:cstheme="minorHAnsi"/>
          <w:lang w:val="en-CA" w:eastAsia="zh-CN" w:bidi="he-IL"/>
        </w:rPr>
      </w:pPr>
    </w:p>
    <w:p w14:paraId="6FF30D1A" w14:textId="268E5267" w:rsidR="00250975" w:rsidRPr="001A0F3F" w:rsidRDefault="00E966CB" w:rsidP="00E67F60">
      <w:pPr>
        <w:pStyle w:val="Heading2"/>
        <w:numPr>
          <w:ilvl w:val="1"/>
          <w:numId w:val="20"/>
        </w:numPr>
        <w:tabs>
          <w:tab w:val="clear" w:pos="0"/>
          <w:tab w:val="clear" w:pos="576"/>
        </w:tabs>
        <w:spacing w:before="0" w:after="0" w:line="276" w:lineRule="auto"/>
        <w:ind w:left="567" w:hanging="567"/>
        <w:jc w:val="both"/>
        <w:rPr>
          <w:rFonts w:asciiTheme="minorHAnsi" w:hAnsiTheme="minorHAnsi" w:cstheme="minorHAnsi"/>
        </w:rPr>
      </w:pPr>
      <w:r w:rsidRPr="001A0F3F">
        <w:rPr>
          <w:rFonts w:asciiTheme="minorHAnsi" w:hAnsiTheme="minorHAnsi" w:cstheme="minorHAnsi"/>
        </w:rPr>
        <w:t>Feasibility Study</w:t>
      </w:r>
    </w:p>
    <w:p w14:paraId="0C9B8F85" w14:textId="4355BFFC" w:rsidR="00E966CB" w:rsidRDefault="00E966CB" w:rsidP="007613F6">
      <w:pPr>
        <w:pStyle w:val="BodyText"/>
        <w:spacing w:line="276" w:lineRule="auto"/>
        <w:jc w:val="both"/>
        <w:rPr>
          <w:rFonts w:cstheme="minorHAnsi"/>
          <w:iCs/>
          <w:sz w:val="24"/>
          <w:szCs w:val="24"/>
        </w:rPr>
      </w:pPr>
      <w:r w:rsidRPr="001A0F3F">
        <w:rPr>
          <w:rFonts w:cstheme="minorHAnsi"/>
          <w:iCs/>
          <w:sz w:val="24"/>
          <w:szCs w:val="24"/>
        </w:rPr>
        <w:t xml:space="preserve">A comprehensive feasibility study was conducted to assess the viability of the </w:t>
      </w:r>
      <w:r w:rsidRPr="001A0F3F">
        <w:rPr>
          <w:rFonts w:cstheme="minorHAnsi"/>
          <w:b/>
          <w:bCs/>
          <w:iCs/>
          <w:sz w:val="24"/>
          <w:szCs w:val="24"/>
        </w:rPr>
        <w:t>AI-Driven Video</w:t>
      </w:r>
    </w:p>
    <w:p w14:paraId="0D2D323D" w14:textId="77777777" w:rsidR="007613F6" w:rsidRPr="007613F6" w:rsidRDefault="007613F6" w:rsidP="007613F6">
      <w:pPr>
        <w:pStyle w:val="BodyText"/>
        <w:spacing w:line="276" w:lineRule="auto"/>
        <w:jc w:val="both"/>
        <w:rPr>
          <w:rFonts w:cstheme="minorHAnsi"/>
          <w:iCs/>
          <w:sz w:val="24"/>
          <w:szCs w:val="24"/>
        </w:rPr>
      </w:pPr>
      <w:r w:rsidRPr="007613F6">
        <w:rPr>
          <w:rFonts w:cstheme="minorHAnsi"/>
          <w:iCs/>
          <w:sz w:val="24"/>
          <w:szCs w:val="24"/>
        </w:rPr>
        <w:t xml:space="preserve">A feasibility study was conducted to evaluate the viability of implementing this AI-driven system across </w:t>
      </w:r>
      <w:r w:rsidRPr="007613F6">
        <w:rPr>
          <w:rFonts w:cstheme="minorHAnsi"/>
          <w:b/>
          <w:bCs/>
          <w:iCs/>
          <w:sz w:val="24"/>
          <w:szCs w:val="24"/>
        </w:rPr>
        <w:t>technical, economic, and operational dimensions</w:t>
      </w:r>
      <w:r w:rsidRPr="007613F6">
        <w:rPr>
          <w:rFonts w:cstheme="minorHAnsi"/>
          <w:iCs/>
          <w:sz w:val="24"/>
          <w:szCs w:val="24"/>
        </w:rPr>
        <w:t>:</w:t>
      </w:r>
    </w:p>
    <w:p w14:paraId="19ED0AC8" w14:textId="77777777" w:rsidR="007613F6" w:rsidRPr="007613F6" w:rsidRDefault="007613F6" w:rsidP="007613F6">
      <w:pPr>
        <w:pStyle w:val="BodyText"/>
        <w:numPr>
          <w:ilvl w:val="0"/>
          <w:numId w:val="56"/>
        </w:numPr>
        <w:spacing w:line="276" w:lineRule="auto"/>
        <w:jc w:val="both"/>
        <w:rPr>
          <w:rFonts w:cstheme="minorHAnsi"/>
          <w:iCs/>
          <w:sz w:val="24"/>
          <w:szCs w:val="24"/>
        </w:rPr>
      </w:pPr>
      <w:r w:rsidRPr="007613F6">
        <w:rPr>
          <w:rFonts w:cstheme="minorHAnsi"/>
          <w:b/>
          <w:bCs/>
          <w:iCs/>
          <w:sz w:val="24"/>
          <w:szCs w:val="24"/>
        </w:rPr>
        <w:t>Technical Feasibility:</w:t>
      </w:r>
      <w:r w:rsidRPr="007613F6">
        <w:rPr>
          <w:rFonts w:cstheme="minorHAnsi"/>
          <w:iCs/>
          <w:sz w:val="24"/>
          <w:szCs w:val="24"/>
        </w:rPr>
        <w:t xml:space="preserve"> The system is built using </w:t>
      </w:r>
      <w:r w:rsidRPr="007613F6">
        <w:rPr>
          <w:rFonts w:cstheme="minorHAnsi"/>
          <w:b/>
          <w:bCs/>
          <w:iCs/>
          <w:sz w:val="24"/>
          <w:szCs w:val="24"/>
        </w:rPr>
        <w:t>proven AI technologies</w:t>
      </w:r>
      <w:r w:rsidRPr="007613F6">
        <w:rPr>
          <w:rFonts w:cstheme="minorHAnsi"/>
          <w:iCs/>
          <w:sz w:val="24"/>
          <w:szCs w:val="24"/>
        </w:rPr>
        <w:t xml:space="preserve"> such as OpenAI, EdgeTTS, and Whisper, ensuring high accuracy and reliability. Its implementation using Python and Streamlit ensures ease of development and scalability.</w:t>
      </w:r>
    </w:p>
    <w:p w14:paraId="35C34C1C" w14:textId="77777777" w:rsidR="007613F6" w:rsidRPr="007613F6" w:rsidRDefault="007613F6" w:rsidP="007613F6">
      <w:pPr>
        <w:pStyle w:val="BodyText"/>
        <w:numPr>
          <w:ilvl w:val="0"/>
          <w:numId w:val="56"/>
        </w:numPr>
        <w:spacing w:line="276" w:lineRule="auto"/>
        <w:jc w:val="both"/>
        <w:rPr>
          <w:rFonts w:cstheme="minorHAnsi"/>
          <w:iCs/>
          <w:sz w:val="24"/>
          <w:szCs w:val="24"/>
        </w:rPr>
      </w:pPr>
      <w:r w:rsidRPr="007613F6">
        <w:rPr>
          <w:rFonts w:cstheme="minorHAnsi"/>
          <w:b/>
          <w:bCs/>
          <w:iCs/>
          <w:sz w:val="24"/>
          <w:szCs w:val="24"/>
        </w:rPr>
        <w:t>Economic Feasibility:</w:t>
      </w:r>
      <w:r w:rsidRPr="007613F6">
        <w:rPr>
          <w:rFonts w:cstheme="minorHAnsi"/>
          <w:iCs/>
          <w:sz w:val="24"/>
          <w:szCs w:val="24"/>
        </w:rPr>
        <w:t xml:space="preserve"> By automating multiple content creation steps, the system reduces overall production costs, making it </w:t>
      </w:r>
      <w:r w:rsidRPr="007613F6">
        <w:rPr>
          <w:rFonts w:cstheme="minorHAnsi"/>
          <w:b/>
          <w:bCs/>
          <w:iCs/>
          <w:sz w:val="24"/>
          <w:szCs w:val="24"/>
        </w:rPr>
        <w:t>affordable for small businesses and individual creators</w:t>
      </w:r>
      <w:r w:rsidRPr="007613F6">
        <w:rPr>
          <w:rFonts w:cstheme="minorHAnsi"/>
          <w:iCs/>
          <w:sz w:val="24"/>
          <w:szCs w:val="24"/>
        </w:rPr>
        <w:t>.</w:t>
      </w:r>
    </w:p>
    <w:p w14:paraId="204BA384" w14:textId="77777777" w:rsidR="007613F6" w:rsidRPr="007613F6" w:rsidRDefault="007613F6" w:rsidP="007613F6">
      <w:pPr>
        <w:pStyle w:val="BodyText"/>
        <w:numPr>
          <w:ilvl w:val="0"/>
          <w:numId w:val="56"/>
        </w:numPr>
        <w:spacing w:line="276" w:lineRule="auto"/>
        <w:jc w:val="both"/>
        <w:rPr>
          <w:rFonts w:cstheme="minorHAnsi"/>
          <w:iCs/>
          <w:sz w:val="24"/>
          <w:szCs w:val="24"/>
        </w:rPr>
      </w:pPr>
      <w:r w:rsidRPr="007613F6">
        <w:rPr>
          <w:rFonts w:cstheme="minorHAnsi"/>
          <w:b/>
          <w:bCs/>
          <w:iCs/>
          <w:sz w:val="24"/>
          <w:szCs w:val="24"/>
        </w:rPr>
        <w:t>Operational Feasibility:</w:t>
      </w:r>
      <w:r w:rsidRPr="007613F6">
        <w:rPr>
          <w:rFonts w:cstheme="minorHAnsi"/>
          <w:iCs/>
          <w:sz w:val="24"/>
          <w:szCs w:val="24"/>
        </w:rPr>
        <w:t xml:space="preserve"> The platform’s </w:t>
      </w:r>
      <w:r w:rsidRPr="007613F6">
        <w:rPr>
          <w:rFonts w:cstheme="minorHAnsi"/>
          <w:b/>
          <w:bCs/>
          <w:iCs/>
          <w:sz w:val="24"/>
          <w:szCs w:val="24"/>
        </w:rPr>
        <w:t>simple UI</w:t>
      </w:r>
      <w:r w:rsidRPr="007613F6">
        <w:rPr>
          <w:rFonts w:cstheme="minorHAnsi"/>
          <w:iCs/>
          <w:sz w:val="24"/>
          <w:szCs w:val="24"/>
        </w:rPr>
        <w:t xml:space="preserve"> and </w:t>
      </w:r>
      <w:r w:rsidRPr="007613F6">
        <w:rPr>
          <w:rFonts w:cstheme="minorHAnsi"/>
          <w:b/>
          <w:bCs/>
          <w:iCs/>
          <w:sz w:val="24"/>
          <w:szCs w:val="24"/>
        </w:rPr>
        <w:t>intuitive workflow</w:t>
      </w:r>
      <w:r w:rsidRPr="007613F6">
        <w:rPr>
          <w:rFonts w:cstheme="minorHAnsi"/>
          <w:iCs/>
          <w:sz w:val="24"/>
          <w:szCs w:val="24"/>
        </w:rPr>
        <w:t xml:space="preserve"> ensure that users can operate the system with minimal training.</w:t>
      </w:r>
    </w:p>
    <w:p w14:paraId="12E58730" w14:textId="3214FC8B" w:rsidR="003E48F4" w:rsidRDefault="007613F6" w:rsidP="007613F6">
      <w:pPr>
        <w:pStyle w:val="BodyText"/>
        <w:numPr>
          <w:ilvl w:val="0"/>
          <w:numId w:val="56"/>
        </w:numPr>
        <w:spacing w:line="276" w:lineRule="auto"/>
        <w:jc w:val="both"/>
        <w:rPr>
          <w:rFonts w:cstheme="minorHAnsi"/>
          <w:iCs/>
          <w:sz w:val="24"/>
          <w:szCs w:val="24"/>
        </w:rPr>
      </w:pPr>
      <w:r w:rsidRPr="007613F6">
        <w:rPr>
          <w:rFonts w:cstheme="minorHAnsi"/>
          <w:b/>
          <w:bCs/>
          <w:iCs/>
          <w:sz w:val="24"/>
          <w:szCs w:val="24"/>
        </w:rPr>
        <w:t>Legal Feasibility:</w:t>
      </w:r>
      <w:r w:rsidRPr="007613F6">
        <w:rPr>
          <w:rFonts w:cstheme="minorHAnsi"/>
          <w:iCs/>
          <w:sz w:val="24"/>
          <w:szCs w:val="24"/>
        </w:rPr>
        <w:t xml:space="preserve"> The system complies with </w:t>
      </w:r>
      <w:r w:rsidRPr="007613F6">
        <w:rPr>
          <w:rFonts w:cstheme="minorHAnsi"/>
          <w:b/>
          <w:bCs/>
          <w:iCs/>
          <w:sz w:val="24"/>
          <w:szCs w:val="24"/>
        </w:rPr>
        <w:t>copyright laws</w:t>
      </w:r>
      <w:r w:rsidRPr="007613F6">
        <w:rPr>
          <w:rFonts w:cstheme="minorHAnsi"/>
          <w:iCs/>
          <w:sz w:val="24"/>
          <w:szCs w:val="24"/>
        </w:rPr>
        <w:t xml:space="preserve"> regarding media usage from external sources like Pexels API, ensuring legal adherence in content generation.</w:t>
      </w:r>
    </w:p>
    <w:p w14:paraId="474E8DD7" w14:textId="77777777" w:rsidR="007613F6" w:rsidRPr="007613F6" w:rsidRDefault="007613F6" w:rsidP="007613F6">
      <w:pPr>
        <w:pStyle w:val="BodyText"/>
        <w:spacing w:line="276" w:lineRule="auto"/>
        <w:jc w:val="both"/>
        <w:rPr>
          <w:rFonts w:cstheme="minorHAnsi"/>
          <w:iCs/>
          <w:sz w:val="24"/>
          <w:szCs w:val="24"/>
        </w:rPr>
      </w:pPr>
    </w:p>
    <w:p w14:paraId="104D4B21" w14:textId="151E476D" w:rsidR="00250975" w:rsidRPr="001A0F3F" w:rsidRDefault="00E966CB" w:rsidP="003E48F4">
      <w:pPr>
        <w:pStyle w:val="Heading2"/>
        <w:numPr>
          <w:ilvl w:val="1"/>
          <w:numId w:val="20"/>
        </w:numPr>
        <w:tabs>
          <w:tab w:val="clear" w:pos="0"/>
          <w:tab w:val="num" w:pos="1440"/>
        </w:tabs>
        <w:spacing w:before="0" w:after="0" w:line="276" w:lineRule="auto"/>
        <w:ind w:left="0" w:firstLine="0"/>
        <w:jc w:val="both"/>
        <w:rPr>
          <w:rFonts w:asciiTheme="minorHAnsi" w:hAnsiTheme="minorHAnsi" w:cstheme="minorHAnsi"/>
          <w:iCs/>
          <w:strike/>
        </w:rPr>
      </w:pPr>
      <w:r w:rsidRPr="001A0F3F">
        <w:rPr>
          <w:rFonts w:asciiTheme="minorHAnsi" w:hAnsiTheme="minorHAnsi" w:cstheme="minorHAnsi"/>
          <w:iCs/>
        </w:rPr>
        <w:t>Product Functionality</w:t>
      </w:r>
      <w:r w:rsidRPr="001A0F3F">
        <w:rPr>
          <w:rFonts w:asciiTheme="minorHAnsi" w:hAnsiTheme="minorHAnsi" w:cstheme="minorHAnsi"/>
          <w:iCs/>
          <w:strike/>
        </w:rPr>
        <w:t xml:space="preserve"> </w:t>
      </w:r>
    </w:p>
    <w:p w14:paraId="3BBDE3E2" w14:textId="77777777" w:rsidR="007613F6" w:rsidRPr="007613F6" w:rsidRDefault="007613F6" w:rsidP="007613F6">
      <w:pPr>
        <w:pStyle w:val="BodyText"/>
        <w:spacing w:line="276" w:lineRule="auto"/>
        <w:jc w:val="both"/>
        <w:rPr>
          <w:rFonts w:cstheme="minorHAnsi"/>
          <w:iCs/>
          <w:sz w:val="24"/>
          <w:szCs w:val="24"/>
        </w:rPr>
      </w:pPr>
      <w:r w:rsidRPr="007613F6">
        <w:rPr>
          <w:rFonts w:cstheme="minorHAnsi"/>
          <w:iCs/>
          <w:sz w:val="24"/>
          <w:szCs w:val="24"/>
        </w:rPr>
        <w:t>The AI-Driven Automated Video Generator provides the following core functionalities:</w:t>
      </w:r>
    </w:p>
    <w:p w14:paraId="7EDC395A"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User Input Processing:</w:t>
      </w:r>
      <w:r w:rsidRPr="007613F6">
        <w:rPr>
          <w:rFonts w:cstheme="minorHAnsi"/>
          <w:iCs/>
          <w:sz w:val="24"/>
          <w:szCs w:val="24"/>
        </w:rPr>
        <w:t xml:space="preserve"> Users provide a keyword or short description to initiate the content creation process.</w:t>
      </w:r>
    </w:p>
    <w:p w14:paraId="6191333F"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AI-Based Script Generation:</w:t>
      </w:r>
      <w:r w:rsidRPr="007613F6">
        <w:rPr>
          <w:rFonts w:cstheme="minorHAnsi"/>
          <w:iCs/>
          <w:sz w:val="24"/>
          <w:szCs w:val="24"/>
        </w:rPr>
        <w:t xml:space="preserve"> The system creates a well-structured, engaging script based on the input.</w:t>
      </w:r>
    </w:p>
    <w:p w14:paraId="1A67D3FA"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Voiceover Synthesis:</w:t>
      </w:r>
      <w:r w:rsidRPr="007613F6">
        <w:rPr>
          <w:rFonts w:cstheme="minorHAnsi"/>
          <w:iCs/>
          <w:sz w:val="24"/>
          <w:szCs w:val="24"/>
        </w:rPr>
        <w:t xml:space="preserve"> Converts the script into speech using EdgeTTS, offering multiple voice options.</w:t>
      </w:r>
    </w:p>
    <w:p w14:paraId="1C3BDA5D"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Caption Generation:</w:t>
      </w:r>
      <w:r w:rsidRPr="007613F6">
        <w:rPr>
          <w:rFonts w:cstheme="minorHAnsi"/>
          <w:iCs/>
          <w:sz w:val="24"/>
          <w:szCs w:val="24"/>
        </w:rPr>
        <w:t xml:space="preserve"> Whisper generates </w:t>
      </w:r>
      <w:r w:rsidRPr="007613F6">
        <w:rPr>
          <w:rFonts w:cstheme="minorHAnsi"/>
          <w:b/>
          <w:bCs/>
          <w:iCs/>
          <w:sz w:val="24"/>
          <w:szCs w:val="24"/>
        </w:rPr>
        <w:t>timed captions</w:t>
      </w:r>
      <w:r w:rsidRPr="007613F6">
        <w:rPr>
          <w:rFonts w:cstheme="minorHAnsi"/>
          <w:iCs/>
          <w:sz w:val="24"/>
          <w:szCs w:val="24"/>
        </w:rPr>
        <w:t>, ensuring accessibility.</w:t>
      </w:r>
    </w:p>
    <w:p w14:paraId="3F34F2A2"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Background Video Selection:</w:t>
      </w:r>
      <w:r w:rsidRPr="007613F6">
        <w:rPr>
          <w:rFonts w:cstheme="minorHAnsi"/>
          <w:iCs/>
          <w:sz w:val="24"/>
          <w:szCs w:val="24"/>
        </w:rPr>
        <w:t xml:space="preserve"> Fetches visually relevant video clips from Pexels API.</w:t>
      </w:r>
    </w:p>
    <w:p w14:paraId="6D4D0A50"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Video Assembly and Rendering:</w:t>
      </w:r>
      <w:r w:rsidRPr="007613F6">
        <w:rPr>
          <w:rFonts w:cstheme="minorHAnsi"/>
          <w:iCs/>
          <w:sz w:val="24"/>
          <w:szCs w:val="24"/>
        </w:rPr>
        <w:t xml:space="preserve"> Uses MoviePy and FFmpeg to merge all assets into a final video.</w:t>
      </w:r>
    </w:p>
    <w:p w14:paraId="3F919A9F"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Preview and Download:</w:t>
      </w:r>
      <w:r w:rsidRPr="007613F6">
        <w:rPr>
          <w:rFonts w:cstheme="minorHAnsi"/>
          <w:iCs/>
          <w:sz w:val="24"/>
          <w:szCs w:val="24"/>
        </w:rPr>
        <w:t xml:space="preserve"> Users can preview the generated video and download the final output.</w:t>
      </w:r>
    </w:p>
    <w:p w14:paraId="4FE58D78" w14:textId="77777777" w:rsidR="007613F6" w:rsidRPr="007613F6" w:rsidRDefault="007613F6" w:rsidP="007613F6">
      <w:pPr>
        <w:pStyle w:val="BodyText"/>
        <w:numPr>
          <w:ilvl w:val="0"/>
          <w:numId w:val="57"/>
        </w:numPr>
        <w:spacing w:line="276" w:lineRule="auto"/>
        <w:jc w:val="both"/>
        <w:rPr>
          <w:rFonts w:cstheme="minorHAnsi"/>
          <w:iCs/>
          <w:sz w:val="24"/>
          <w:szCs w:val="24"/>
        </w:rPr>
      </w:pPr>
      <w:r w:rsidRPr="007613F6">
        <w:rPr>
          <w:rFonts w:cstheme="minorHAnsi"/>
          <w:b/>
          <w:bCs/>
          <w:iCs/>
          <w:sz w:val="24"/>
          <w:szCs w:val="24"/>
        </w:rPr>
        <w:t>Customization Options:</w:t>
      </w:r>
      <w:r w:rsidRPr="007613F6">
        <w:rPr>
          <w:rFonts w:cstheme="minorHAnsi"/>
          <w:iCs/>
          <w:sz w:val="24"/>
          <w:szCs w:val="24"/>
        </w:rPr>
        <w:t xml:space="preserve"> Users can manually edit the script, select different voices, adjust captions, or upload their own video assets for enhanced personalization.</w:t>
      </w:r>
    </w:p>
    <w:p w14:paraId="69A9073C" w14:textId="1344DF97" w:rsidR="00E67F60" w:rsidRPr="007613F6" w:rsidRDefault="007613F6" w:rsidP="003E48F4">
      <w:pPr>
        <w:pStyle w:val="BodyText"/>
        <w:numPr>
          <w:ilvl w:val="0"/>
          <w:numId w:val="57"/>
        </w:numPr>
        <w:spacing w:line="276" w:lineRule="auto"/>
        <w:jc w:val="both"/>
        <w:rPr>
          <w:rFonts w:cstheme="minorHAnsi"/>
          <w:iCs/>
          <w:sz w:val="24"/>
          <w:szCs w:val="24"/>
        </w:rPr>
      </w:pPr>
      <w:r w:rsidRPr="007613F6">
        <w:rPr>
          <w:rFonts w:cstheme="minorHAnsi"/>
          <w:b/>
          <w:bCs/>
          <w:iCs/>
          <w:sz w:val="24"/>
          <w:szCs w:val="24"/>
        </w:rPr>
        <w:t>Scalability and Batch Processing:</w:t>
      </w:r>
      <w:r w:rsidRPr="007613F6">
        <w:rPr>
          <w:rFonts w:cstheme="minorHAnsi"/>
          <w:iCs/>
          <w:sz w:val="24"/>
          <w:szCs w:val="24"/>
        </w:rPr>
        <w:t xml:space="preserve"> Enables multiple video generation requests, making it efficient for high-content production needs.</w:t>
      </w:r>
    </w:p>
    <w:p w14:paraId="27F2F194" w14:textId="77777777" w:rsidR="00E966CB" w:rsidRDefault="00E966CB" w:rsidP="003E48F4">
      <w:pPr>
        <w:pStyle w:val="Heading2"/>
        <w:numPr>
          <w:ilvl w:val="1"/>
          <w:numId w:val="20"/>
        </w:numPr>
        <w:tabs>
          <w:tab w:val="clear" w:pos="0"/>
          <w:tab w:val="num" w:pos="1440"/>
        </w:tabs>
        <w:spacing w:before="0" w:after="0" w:line="276" w:lineRule="auto"/>
        <w:ind w:left="1440" w:hanging="1440"/>
        <w:jc w:val="both"/>
        <w:rPr>
          <w:rFonts w:asciiTheme="minorHAnsi" w:hAnsiTheme="minorHAnsi" w:cstheme="minorHAnsi"/>
          <w:iCs/>
        </w:rPr>
      </w:pPr>
      <w:r w:rsidRPr="001A0F3F">
        <w:rPr>
          <w:rFonts w:asciiTheme="minorHAnsi" w:hAnsiTheme="minorHAnsi" w:cstheme="minorHAnsi"/>
          <w:iCs/>
        </w:rPr>
        <w:lastRenderedPageBreak/>
        <w:t>Design and Implementation Constraints</w:t>
      </w:r>
    </w:p>
    <w:p w14:paraId="71692B5B" w14:textId="77777777" w:rsidR="007613F6" w:rsidRPr="007613F6" w:rsidRDefault="007613F6" w:rsidP="007613F6">
      <w:pPr>
        <w:rPr>
          <w:sz w:val="24"/>
          <w:szCs w:val="24"/>
          <w:lang w:eastAsia="zh-CN" w:bidi="he-IL"/>
        </w:rPr>
      </w:pPr>
      <w:r w:rsidRPr="007613F6">
        <w:rPr>
          <w:sz w:val="24"/>
          <w:szCs w:val="24"/>
          <w:lang w:eastAsia="zh-CN" w:bidi="he-IL"/>
        </w:rPr>
        <w:t>The design and implementation of the AI-Driven Automated Video Generator come with various constraints that need to be considered for optimal system performance and usability:</w:t>
      </w:r>
    </w:p>
    <w:p w14:paraId="6AB13FF0" w14:textId="77777777" w:rsidR="007613F6" w:rsidRPr="007613F6" w:rsidRDefault="007613F6" w:rsidP="007613F6">
      <w:pPr>
        <w:numPr>
          <w:ilvl w:val="0"/>
          <w:numId w:val="58"/>
        </w:numPr>
        <w:rPr>
          <w:sz w:val="24"/>
          <w:szCs w:val="24"/>
          <w:lang w:eastAsia="zh-CN" w:bidi="he-IL"/>
        </w:rPr>
      </w:pPr>
      <w:r w:rsidRPr="007613F6">
        <w:rPr>
          <w:b/>
          <w:bCs/>
          <w:sz w:val="24"/>
          <w:szCs w:val="24"/>
          <w:lang w:eastAsia="zh-CN" w:bidi="he-IL"/>
        </w:rPr>
        <w:t>Hardware Limitations:</w:t>
      </w:r>
      <w:r w:rsidRPr="007613F6">
        <w:rPr>
          <w:sz w:val="24"/>
          <w:szCs w:val="24"/>
          <w:lang w:eastAsia="zh-CN" w:bidi="he-IL"/>
        </w:rPr>
        <w:t xml:space="preserve"> The system requires adequate computing resources, including a powerful GPU and high RAM capacity, for smooth video processing.</w:t>
      </w:r>
    </w:p>
    <w:p w14:paraId="2CEEBA06" w14:textId="77777777" w:rsidR="007613F6" w:rsidRPr="007613F6" w:rsidRDefault="007613F6" w:rsidP="007613F6">
      <w:pPr>
        <w:numPr>
          <w:ilvl w:val="0"/>
          <w:numId w:val="58"/>
        </w:numPr>
        <w:rPr>
          <w:sz w:val="24"/>
          <w:szCs w:val="24"/>
          <w:lang w:eastAsia="zh-CN" w:bidi="he-IL"/>
        </w:rPr>
      </w:pPr>
      <w:r w:rsidRPr="007613F6">
        <w:rPr>
          <w:b/>
          <w:bCs/>
          <w:sz w:val="24"/>
          <w:szCs w:val="24"/>
          <w:lang w:eastAsia="zh-CN" w:bidi="he-IL"/>
        </w:rPr>
        <w:t>API Rate Limits:</w:t>
      </w:r>
      <w:r w:rsidRPr="007613F6">
        <w:rPr>
          <w:sz w:val="24"/>
          <w:szCs w:val="24"/>
          <w:lang w:eastAsia="zh-CN" w:bidi="he-IL"/>
        </w:rPr>
        <w:t xml:space="preserve"> The system relies on third-party APIs such as OpenAI, EdgeTTS, and Pexels, which have rate limits that could impact real-time processing.</w:t>
      </w:r>
    </w:p>
    <w:p w14:paraId="5D6337DE" w14:textId="77777777" w:rsidR="007613F6" w:rsidRPr="007613F6" w:rsidRDefault="007613F6" w:rsidP="007613F6">
      <w:pPr>
        <w:numPr>
          <w:ilvl w:val="0"/>
          <w:numId w:val="58"/>
        </w:numPr>
        <w:rPr>
          <w:sz w:val="24"/>
          <w:szCs w:val="24"/>
          <w:lang w:eastAsia="zh-CN" w:bidi="he-IL"/>
        </w:rPr>
      </w:pPr>
      <w:r w:rsidRPr="007613F6">
        <w:rPr>
          <w:b/>
          <w:bCs/>
          <w:sz w:val="24"/>
          <w:szCs w:val="24"/>
          <w:lang w:eastAsia="zh-CN" w:bidi="he-IL"/>
        </w:rPr>
        <w:t>Processing Time Constraints:</w:t>
      </w:r>
      <w:r w:rsidRPr="007613F6">
        <w:rPr>
          <w:sz w:val="24"/>
          <w:szCs w:val="24"/>
          <w:lang w:eastAsia="zh-CN" w:bidi="he-IL"/>
        </w:rPr>
        <w:t xml:space="preserve"> While AI-based automation reduces manual effort, certain processes such as script generation and voice synthesis must complete within predefined timeframes to maintain user experience.</w:t>
      </w:r>
    </w:p>
    <w:p w14:paraId="426328A0" w14:textId="77777777" w:rsidR="007613F6" w:rsidRPr="007613F6" w:rsidRDefault="007613F6" w:rsidP="007613F6">
      <w:pPr>
        <w:numPr>
          <w:ilvl w:val="0"/>
          <w:numId w:val="58"/>
        </w:numPr>
        <w:rPr>
          <w:sz w:val="24"/>
          <w:szCs w:val="24"/>
          <w:lang w:eastAsia="zh-CN" w:bidi="he-IL"/>
        </w:rPr>
      </w:pPr>
      <w:r w:rsidRPr="007613F6">
        <w:rPr>
          <w:b/>
          <w:bCs/>
          <w:sz w:val="24"/>
          <w:szCs w:val="24"/>
          <w:lang w:eastAsia="zh-CN" w:bidi="he-IL"/>
        </w:rPr>
        <w:t>Storage and Bandwidth Constraints:</w:t>
      </w:r>
      <w:r w:rsidRPr="007613F6">
        <w:rPr>
          <w:sz w:val="24"/>
          <w:szCs w:val="24"/>
          <w:lang w:eastAsia="zh-CN" w:bidi="he-IL"/>
        </w:rPr>
        <w:t xml:space="preserve"> Handling high-resolution video assets and audio files demands efficient storage management and high-speed internet connectivity.</w:t>
      </w:r>
    </w:p>
    <w:p w14:paraId="711A47F5" w14:textId="77777777" w:rsidR="007613F6" w:rsidRPr="007613F6" w:rsidRDefault="007613F6" w:rsidP="007613F6">
      <w:pPr>
        <w:numPr>
          <w:ilvl w:val="0"/>
          <w:numId w:val="58"/>
        </w:numPr>
        <w:rPr>
          <w:sz w:val="24"/>
          <w:szCs w:val="24"/>
          <w:lang w:eastAsia="zh-CN" w:bidi="he-IL"/>
        </w:rPr>
      </w:pPr>
      <w:r w:rsidRPr="007613F6">
        <w:rPr>
          <w:b/>
          <w:bCs/>
          <w:sz w:val="24"/>
          <w:szCs w:val="24"/>
          <w:lang w:eastAsia="zh-CN" w:bidi="he-IL"/>
        </w:rPr>
        <w:t>Software Dependencies:</w:t>
      </w:r>
      <w:r w:rsidRPr="007613F6">
        <w:rPr>
          <w:sz w:val="24"/>
          <w:szCs w:val="24"/>
          <w:lang w:eastAsia="zh-CN" w:bidi="he-IL"/>
        </w:rPr>
        <w:t xml:space="preserve"> The platform depends on multiple Python libraries (e.g., MoviePy, FFmpeg, OpenAI API), requiring continuous updates and compatibility maintenance.</w:t>
      </w:r>
    </w:p>
    <w:p w14:paraId="184766EF" w14:textId="77777777" w:rsidR="007613F6" w:rsidRPr="007613F6" w:rsidRDefault="007613F6" w:rsidP="007613F6">
      <w:pPr>
        <w:numPr>
          <w:ilvl w:val="0"/>
          <w:numId w:val="58"/>
        </w:numPr>
        <w:rPr>
          <w:sz w:val="24"/>
          <w:szCs w:val="24"/>
          <w:lang w:eastAsia="zh-CN" w:bidi="he-IL"/>
        </w:rPr>
      </w:pPr>
      <w:r w:rsidRPr="007613F6">
        <w:rPr>
          <w:b/>
          <w:bCs/>
          <w:sz w:val="24"/>
          <w:szCs w:val="24"/>
          <w:lang w:eastAsia="zh-CN" w:bidi="he-IL"/>
        </w:rPr>
        <w:t>User Interface Responsiveness:</w:t>
      </w:r>
      <w:r w:rsidRPr="007613F6">
        <w:rPr>
          <w:sz w:val="24"/>
          <w:szCs w:val="24"/>
          <w:lang w:eastAsia="zh-CN" w:bidi="he-IL"/>
        </w:rPr>
        <w:t xml:space="preserve"> The Streamlit-based GUI should provide a seamless experience, ensuring minimal latency between user input and AI processing output.</w:t>
      </w:r>
    </w:p>
    <w:p w14:paraId="499A45E4" w14:textId="77777777" w:rsidR="007613F6" w:rsidRPr="007613F6" w:rsidRDefault="007613F6" w:rsidP="007613F6">
      <w:pPr>
        <w:numPr>
          <w:ilvl w:val="0"/>
          <w:numId w:val="58"/>
        </w:numPr>
        <w:rPr>
          <w:lang w:eastAsia="zh-CN" w:bidi="he-IL"/>
        </w:rPr>
      </w:pPr>
      <w:r w:rsidRPr="007613F6">
        <w:rPr>
          <w:b/>
          <w:bCs/>
          <w:sz w:val="24"/>
          <w:szCs w:val="24"/>
          <w:lang w:eastAsia="zh-CN" w:bidi="he-IL"/>
        </w:rPr>
        <w:t>Legal and Ethical Considerations:</w:t>
      </w:r>
      <w:r w:rsidRPr="007613F6">
        <w:rPr>
          <w:sz w:val="24"/>
          <w:szCs w:val="24"/>
          <w:lang w:eastAsia="zh-CN" w:bidi="he-IL"/>
        </w:rPr>
        <w:t xml:space="preserve"> The generated content should adhere to copyright regulations and ensure that no offensive, misleading, or inappropriate material is produced.</w:t>
      </w:r>
    </w:p>
    <w:p w14:paraId="40B98035" w14:textId="77777777" w:rsidR="007613F6" w:rsidRPr="007613F6" w:rsidRDefault="007613F6" w:rsidP="007613F6">
      <w:pPr>
        <w:rPr>
          <w:lang w:eastAsia="zh-CN" w:bidi="he-IL"/>
        </w:rPr>
      </w:pPr>
    </w:p>
    <w:p w14:paraId="3E78269A" w14:textId="77777777" w:rsidR="007613F6" w:rsidRPr="00E67F60" w:rsidRDefault="007613F6" w:rsidP="007613F6">
      <w:pPr>
        <w:pStyle w:val="Heading2"/>
        <w:numPr>
          <w:ilvl w:val="1"/>
          <w:numId w:val="20"/>
        </w:numPr>
        <w:tabs>
          <w:tab w:val="clear" w:pos="0"/>
          <w:tab w:val="clear" w:pos="576"/>
        </w:tabs>
        <w:spacing w:before="0" w:after="0" w:line="276" w:lineRule="auto"/>
        <w:ind w:left="284" w:hanging="284"/>
        <w:jc w:val="both"/>
        <w:rPr>
          <w:rFonts w:asciiTheme="minorHAnsi" w:hAnsiTheme="minorHAnsi" w:cstheme="minorHAnsi"/>
          <w:iCs/>
          <w:sz w:val="24"/>
          <w:szCs w:val="24"/>
        </w:rPr>
      </w:pPr>
      <w:r w:rsidRPr="00E67F60">
        <w:rPr>
          <w:rFonts w:asciiTheme="minorHAnsi" w:hAnsiTheme="minorHAnsi" w:cstheme="minorHAnsi"/>
          <w:iCs/>
        </w:rPr>
        <w:t>Assumptions and Dependencies</w:t>
      </w:r>
    </w:p>
    <w:p w14:paraId="6A732C7B" w14:textId="77777777" w:rsidR="007613F6" w:rsidRPr="007613F6" w:rsidRDefault="007613F6" w:rsidP="007613F6">
      <w:pPr>
        <w:rPr>
          <w:lang w:eastAsia="zh-CN" w:bidi="he-IL"/>
        </w:rPr>
      </w:pPr>
      <w:r w:rsidRPr="007613F6">
        <w:rPr>
          <w:lang w:eastAsia="zh-CN" w:bidi="he-IL"/>
        </w:rPr>
        <w:t>For successful implementation, the system is based on several key assumptions and dependencies:</w:t>
      </w:r>
    </w:p>
    <w:p w14:paraId="5F7E55E8" w14:textId="77777777" w:rsidR="007613F6" w:rsidRPr="007613F6" w:rsidRDefault="007613F6" w:rsidP="007613F6">
      <w:pPr>
        <w:numPr>
          <w:ilvl w:val="0"/>
          <w:numId w:val="59"/>
        </w:numPr>
        <w:rPr>
          <w:lang w:eastAsia="zh-CN" w:bidi="he-IL"/>
        </w:rPr>
      </w:pPr>
      <w:r w:rsidRPr="007613F6">
        <w:rPr>
          <w:b/>
          <w:bCs/>
          <w:lang w:eastAsia="zh-CN" w:bidi="he-IL"/>
        </w:rPr>
        <w:t>Availability of AI Services:</w:t>
      </w:r>
      <w:r w:rsidRPr="007613F6">
        <w:rPr>
          <w:lang w:eastAsia="zh-CN" w:bidi="he-IL"/>
        </w:rPr>
        <w:t xml:space="preserve"> The system assumes that OpenAI’s ChatGPT, EdgeTTS, and Whisper will remain available and functional during operation.</w:t>
      </w:r>
    </w:p>
    <w:p w14:paraId="0CB27C5A" w14:textId="77777777" w:rsidR="007613F6" w:rsidRPr="007613F6" w:rsidRDefault="007613F6" w:rsidP="007613F6">
      <w:pPr>
        <w:numPr>
          <w:ilvl w:val="0"/>
          <w:numId w:val="59"/>
        </w:numPr>
        <w:rPr>
          <w:lang w:eastAsia="zh-CN" w:bidi="he-IL"/>
        </w:rPr>
      </w:pPr>
      <w:r w:rsidRPr="007613F6">
        <w:rPr>
          <w:b/>
          <w:bCs/>
          <w:lang w:eastAsia="zh-CN" w:bidi="he-IL"/>
        </w:rPr>
        <w:t>Reliable Internet Connectivity:</w:t>
      </w:r>
      <w:r w:rsidRPr="007613F6">
        <w:rPr>
          <w:lang w:eastAsia="zh-CN" w:bidi="he-IL"/>
        </w:rPr>
        <w:t xml:space="preserve"> Since the platform requires API calls and cloud-based processing, a stable internet connection is necessary for seamless functionality.</w:t>
      </w:r>
    </w:p>
    <w:p w14:paraId="36593EB8" w14:textId="77777777" w:rsidR="007613F6" w:rsidRPr="007613F6" w:rsidRDefault="007613F6" w:rsidP="007613F6">
      <w:pPr>
        <w:numPr>
          <w:ilvl w:val="0"/>
          <w:numId w:val="59"/>
        </w:numPr>
        <w:rPr>
          <w:lang w:eastAsia="zh-CN" w:bidi="he-IL"/>
        </w:rPr>
      </w:pPr>
      <w:r w:rsidRPr="007613F6">
        <w:rPr>
          <w:b/>
          <w:bCs/>
          <w:lang w:eastAsia="zh-CN" w:bidi="he-IL"/>
        </w:rPr>
        <w:t>Pexels Video Database Accessibility:</w:t>
      </w:r>
      <w:r w:rsidRPr="007613F6">
        <w:rPr>
          <w:lang w:eastAsia="zh-CN" w:bidi="he-IL"/>
        </w:rPr>
        <w:t xml:space="preserve"> The background video search feature depends on Pexels API, assuming that sufficient stock video assets exist for diverse keywords.</w:t>
      </w:r>
    </w:p>
    <w:p w14:paraId="18C7F143" w14:textId="77777777" w:rsidR="007613F6" w:rsidRPr="007613F6" w:rsidRDefault="007613F6" w:rsidP="007613F6">
      <w:pPr>
        <w:numPr>
          <w:ilvl w:val="0"/>
          <w:numId w:val="59"/>
        </w:numPr>
        <w:rPr>
          <w:lang w:eastAsia="zh-CN" w:bidi="he-IL"/>
        </w:rPr>
      </w:pPr>
      <w:r w:rsidRPr="007613F6">
        <w:rPr>
          <w:b/>
          <w:bCs/>
          <w:lang w:eastAsia="zh-CN" w:bidi="he-IL"/>
        </w:rPr>
        <w:t>User Familiarity with Basic UI Navigation:</w:t>
      </w:r>
      <w:r w:rsidRPr="007613F6">
        <w:rPr>
          <w:lang w:eastAsia="zh-CN" w:bidi="he-IL"/>
        </w:rPr>
        <w:t xml:space="preserve"> The system presumes that users can interact with simple web interfaces for entering prompts, previewing videos, and making minor edits.</w:t>
      </w:r>
    </w:p>
    <w:p w14:paraId="497F57B4" w14:textId="77777777" w:rsidR="007613F6" w:rsidRPr="007613F6" w:rsidRDefault="007613F6" w:rsidP="007613F6">
      <w:pPr>
        <w:numPr>
          <w:ilvl w:val="0"/>
          <w:numId w:val="59"/>
        </w:numPr>
        <w:rPr>
          <w:lang w:eastAsia="zh-CN" w:bidi="he-IL"/>
        </w:rPr>
      </w:pPr>
      <w:r w:rsidRPr="007613F6">
        <w:rPr>
          <w:b/>
          <w:bCs/>
          <w:lang w:eastAsia="zh-CN" w:bidi="he-IL"/>
        </w:rPr>
        <w:t>Legal and Ethical Compliance:</w:t>
      </w:r>
      <w:r w:rsidRPr="007613F6">
        <w:rPr>
          <w:lang w:eastAsia="zh-CN" w:bidi="he-IL"/>
        </w:rPr>
        <w:t xml:space="preserve"> Users are expected to adhere to copyright and licensing policies while using AI-generated content.</w:t>
      </w:r>
    </w:p>
    <w:p w14:paraId="35546F5B" w14:textId="77777777" w:rsidR="007613F6" w:rsidRPr="007613F6" w:rsidRDefault="007613F6" w:rsidP="007613F6">
      <w:pPr>
        <w:numPr>
          <w:ilvl w:val="0"/>
          <w:numId w:val="59"/>
        </w:numPr>
        <w:rPr>
          <w:lang w:eastAsia="zh-CN" w:bidi="he-IL"/>
        </w:rPr>
      </w:pPr>
      <w:r w:rsidRPr="007613F6">
        <w:rPr>
          <w:b/>
          <w:bCs/>
          <w:lang w:eastAsia="zh-CN" w:bidi="he-IL"/>
        </w:rPr>
        <w:t>System Maintainability:</w:t>
      </w:r>
      <w:r w:rsidRPr="007613F6">
        <w:rPr>
          <w:lang w:eastAsia="zh-CN" w:bidi="he-IL"/>
        </w:rPr>
        <w:t xml:space="preserve"> Regular updates to AI models and software dependencies will be required to maintain the system’s efficiency and relevance over time.</w:t>
      </w:r>
    </w:p>
    <w:p w14:paraId="264A180A" w14:textId="77777777" w:rsidR="007613F6" w:rsidRPr="007613F6" w:rsidRDefault="007613F6" w:rsidP="007613F6">
      <w:pPr>
        <w:rPr>
          <w:lang w:eastAsia="zh-CN" w:bidi="he-IL"/>
        </w:rPr>
      </w:pPr>
    </w:p>
    <w:p w14:paraId="33137CC8" w14:textId="2574AD15" w:rsidR="00E966CB" w:rsidRPr="000B0734" w:rsidRDefault="005D1648" w:rsidP="003E48F4">
      <w:pPr>
        <w:spacing w:line="276" w:lineRule="auto"/>
        <w:rPr>
          <w:rFonts w:cstheme="minorHAnsi"/>
          <w:iCs/>
        </w:rPr>
      </w:pPr>
      <w:r w:rsidRPr="000B0734">
        <w:rPr>
          <w:rFonts w:cstheme="minorHAnsi"/>
          <w:iCs/>
        </w:rPr>
        <w:br w:type="page"/>
      </w:r>
    </w:p>
    <w:p w14:paraId="71CD3659" w14:textId="78B206DE" w:rsidR="00E966CB" w:rsidRPr="000B0734" w:rsidRDefault="00E966CB" w:rsidP="00E966CB">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Functional Requirements</w:t>
      </w:r>
    </w:p>
    <w:p w14:paraId="390FA836" w14:textId="77777777" w:rsidR="00E966CB" w:rsidRPr="000B0734" w:rsidRDefault="00E966CB" w:rsidP="00E966CB">
      <w:pPr>
        <w:pStyle w:val="Heading2"/>
        <w:numPr>
          <w:ilvl w:val="0"/>
          <w:numId w:val="0"/>
        </w:numPr>
        <w:spacing w:before="0" w:after="0" w:line="240" w:lineRule="auto"/>
        <w:ind w:left="578"/>
        <w:rPr>
          <w:rFonts w:asciiTheme="minorHAnsi" w:hAnsiTheme="minorHAnsi" w:cstheme="minorHAnsi"/>
        </w:rPr>
      </w:pPr>
    </w:p>
    <w:p w14:paraId="414BB541" w14:textId="68F95D77" w:rsidR="00E966CB" w:rsidRPr="001A0F3F" w:rsidRDefault="00E966CB" w:rsidP="003E48F4">
      <w:pPr>
        <w:pStyle w:val="Heading2"/>
        <w:tabs>
          <w:tab w:val="clear" w:pos="576"/>
          <w:tab w:val="left" w:pos="142"/>
        </w:tabs>
        <w:spacing w:line="276" w:lineRule="auto"/>
        <w:ind w:left="426" w:hanging="426"/>
        <w:rPr>
          <w:rFonts w:asciiTheme="minorHAnsi" w:hAnsiTheme="minorHAnsi" w:cstheme="minorHAnsi"/>
          <w:sz w:val="32"/>
          <w:szCs w:val="32"/>
          <w:lang w:val="en-IN"/>
        </w:rPr>
      </w:pPr>
      <w:r w:rsidRPr="001A0F3F">
        <w:rPr>
          <w:rFonts w:asciiTheme="minorHAnsi" w:hAnsiTheme="minorHAnsi" w:cstheme="minorHAnsi"/>
          <w:sz w:val="32"/>
          <w:szCs w:val="32"/>
        </w:rPr>
        <w:t xml:space="preserve"> </w:t>
      </w:r>
      <w:r w:rsidRPr="001A0F3F">
        <w:rPr>
          <w:rFonts w:asciiTheme="minorHAnsi" w:hAnsiTheme="minorHAnsi" w:cstheme="minorHAnsi"/>
        </w:rPr>
        <w:t>Software Requirement Specifications</w:t>
      </w:r>
    </w:p>
    <w:p w14:paraId="39A7D0AC" w14:textId="77777777" w:rsidR="007613F6" w:rsidRPr="007613F6" w:rsidRDefault="007613F6" w:rsidP="007613F6">
      <w:pPr>
        <w:spacing w:line="276" w:lineRule="auto"/>
        <w:jc w:val="both"/>
        <w:rPr>
          <w:rFonts w:cstheme="minorHAnsi"/>
          <w:iCs/>
          <w:sz w:val="24"/>
          <w:szCs w:val="24"/>
        </w:rPr>
      </w:pPr>
      <w:r w:rsidRPr="007613F6">
        <w:rPr>
          <w:rFonts w:cstheme="minorHAnsi"/>
          <w:iCs/>
          <w:sz w:val="24"/>
          <w:szCs w:val="24"/>
        </w:rPr>
        <w:t>The software components necessary for the development and deployment of this system include:</w:t>
      </w:r>
    </w:p>
    <w:p w14:paraId="75FD1EA3"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Operating System:</w:t>
      </w:r>
      <w:r w:rsidRPr="007613F6">
        <w:rPr>
          <w:rFonts w:cstheme="minorHAnsi"/>
          <w:iCs/>
          <w:sz w:val="24"/>
          <w:szCs w:val="24"/>
        </w:rPr>
        <w:t xml:space="preserve"> Compatible with Windows 10/11, Linux, and macOS.</w:t>
      </w:r>
    </w:p>
    <w:p w14:paraId="0A8D5059"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Programming Language:</w:t>
      </w:r>
      <w:r w:rsidRPr="007613F6">
        <w:rPr>
          <w:rFonts w:cstheme="minorHAnsi"/>
          <w:iCs/>
          <w:sz w:val="24"/>
          <w:szCs w:val="24"/>
        </w:rPr>
        <w:t xml:space="preserve"> Python 3.11.</w:t>
      </w:r>
    </w:p>
    <w:p w14:paraId="6A5026FE"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Web Framework:</w:t>
      </w:r>
      <w:r w:rsidRPr="007613F6">
        <w:rPr>
          <w:rFonts w:cstheme="minorHAnsi"/>
          <w:iCs/>
          <w:sz w:val="24"/>
          <w:szCs w:val="24"/>
        </w:rPr>
        <w:t xml:space="preserve"> Streamlit for UI and API interactions.</w:t>
      </w:r>
    </w:p>
    <w:p w14:paraId="1FF4D51D"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Libraries and Dependencies:</w:t>
      </w:r>
      <w:r w:rsidRPr="007613F6">
        <w:rPr>
          <w:rFonts w:cstheme="minorHAnsi"/>
          <w:iCs/>
          <w:sz w:val="24"/>
          <w:szCs w:val="24"/>
        </w:rPr>
        <w:t xml:space="preserve"> OpenAI API, EdgeTTS, Whisper, MoviePy, FFmpeg, NumPy, Pandas.</w:t>
      </w:r>
    </w:p>
    <w:p w14:paraId="0EA07029"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Cloud and Storage:</w:t>
      </w:r>
      <w:r w:rsidRPr="007613F6">
        <w:rPr>
          <w:rFonts w:cstheme="minorHAnsi"/>
          <w:iCs/>
          <w:sz w:val="24"/>
          <w:szCs w:val="24"/>
        </w:rPr>
        <w:t xml:space="preserve"> AWS or Google Drive for storing generated videos.</w:t>
      </w:r>
    </w:p>
    <w:p w14:paraId="3BFB9855"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Version Control:</w:t>
      </w:r>
      <w:r w:rsidRPr="007613F6">
        <w:rPr>
          <w:rFonts w:cstheme="minorHAnsi"/>
          <w:iCs/>
          <w:sz w:val="24"/>
          <w:szCs w:val="24"/>
        </w:rPr>
        <w:t xml:space="preserve"> GitHub for source code management and collaboration.</w:t>
      </w:r>
    </w:p>
    <w:p w14:paraId="3E0FBAA3" w14:textId="77777777" w:rsidR="007613F6" w:rsidRPr="007613F6" w:rsidRDefault="007613F6" w:rsidP="007613F6">
      <w:pPr>
        <w:numPr>
          <w:ilvl w:val="0"/>
          <w:numId w:val="60"/>
        </w:numPr>
        <w:spacing w:line="276" w:lineRule="auto"/>
        <w:jc w:val="both"/>
        <w:rPr>
          <w:rFonts w:cstheme="minorHAnsi"/>
          <w:iCs/>
          <w:sz w:val="24"/>
          <w:szCs w:val="24"/>
        </w:rPr>
      </w:pPr>
      <w:r w:rsidRPr="007613F6">
        <w:rPr>
          <w:rFonts w:cstheme="minorHAnsi"/>
          <w:b/>
          <w:bCs/>
          <w:iCs/>
          <w:sz w:val="24"/>
          <w:szCs w:val="24"/>
        </w:rPr>
        <w:t>Database:</w:t>
      </w:r>
      <w:r w:rsidRPr="007613F6">
        <w:rPr>
          <w:rFonts w:cstheme="minorHAnsi"/>
          <w:iCs/>
          <w:sz w:val="24"/>
          <w:szCs w:val="24"/>
        </w:rPr>
        <w:t xml:space="preserve"> Log storage and retrieval mechanisms for AI-generated scripts, captions, and metadata.</w:t>
      </w:r>
    </w:p>
    <w:p w14:paraId="30EB493F" w14:textId="77777777" w:rsidR="00E966CB" w:rsidRPr="000B0734" w:rsidRDefault="00E966CB" w:rsidP="003E48F4">
      <w:pPr>
        <w:spacing w:line="276" w:lineRule="auto"/>
        <w:jc w:val="both"/>
        <w:rPr>
          <w:rFonts w:cstheme="minorHAnsi"/>
          <w:iCs/>
        </w:rPr>
      </w:pPr>
    </w:p>
    <w:p w14:paraId="2FF00504" w14:textId="780F1C89" w:rsidR="007613F6" w:rsidRPr="007613F6" w:rsidRDefault="00E966CB" w:rsidP="007613F6">
      <w:pPr>
        <w:pStyle w:val="Heading2"/>
        <w:numPr>
          <w:ilvl w:val="1"/>
          <w:numId w:val="32"/>
        </w:numPr>
        <w:spacing w:before="0" w:after="0" w:line="276" w:lineRule="auto"/>
        <w:ind w:left="284" w:hanging="284"/>
        <w:jc w:val="both"/>
        <w:rPr>
          <w:rFonts w:asciiTheme="minorHAnsi" w:hAnsiTheme="minorHAnsi" w:cstheme="minorHAnsi"/>
        </w:rPr>
      </w:pPr>
      <w:r w:rsidRPr="001A0F3F">
        <w:rPr>
          <w:rFonts w:asciiTheme="minorHAnsi" w:hAnsiTheme="minorHAnsi" w:cstheme="minorHAnsi"/>
        </w:rPr>
        <w:t>Hardware Requirements Specifications</w:t>
      </w:r>
    </w:p>
    <w:p w14:paraId="55627A0A" w14:textId="77777777" w:rsidR="007613F6" w:rsidRPr="007613F6" w:rsidRDefault="007613F6" w:rsidP="007613F6">
      <w:pPr>
        <w:spacing w:line="276" w:lineRule="auto"/>
        <w:jc w:val="both"/>
        <w:rPr>
          <w:rFonts w:cstheme="minorHAnsi"/>
          <w:sz w:val="24"/>
          <w:szCs w:val="24"/>
        </w:rPr>
      </w:pPr>
      <w:r w:rsidRPr="007613F6">
        <w:rPr>
          <w:rFonts w:cstheme="minorHAnsi"/>
          <w:sz w:val="24"/>
          <w:szCs w:val="24"/>
        </w:rPr>
        <w:t>For optimal performance, the following hardware specifications are recommended:</w:t>
      </w:r>
    </w:p>
    <w:p w14:paraId="3DF0B942" w14:textId="77777777" w:rsidR="007613F6" w:rsidRPr="007613F6" w:rsidRDefault="007613F6" w:rsidP="007613F6">
      <w:pPr>
        <w:numPr>
          <w:ilvl w:val="0"/>
          <w:numId w:val="61"/>
        </w:numPr>
        <w:spacing w:line="276" w:lineRule="auto"/>
        <w:jc w:val="both"/>
        <w:rPr>
          <w:rFonts w:cstheme="minorHAnsi"/>
          <w:sz w:val="24"/>
          <w:szCs w:val="24"/>
        </w:rPr>
      </w:pPr>
      <w:r w:rsidRPr="007613F6">
        <w:rPr>
          <w:rFonts w:cstheme="minorHAnsi"/>
          <w:b/>
          <w:bCs/>
          <w:sz w:val="24"/>
          <w:szCs w:val="24"/>
        </w:rPr>
        <w:t>Processor:</w:t>
      </w:r>
      <w:r w:rsidRPr="007613F6">
        <w:rPr>
          <w:rFonts w:cstheme="minorHAnsi"/>
          <w:sz w:val="24"/>
          <w:szCs w:val="24"/>
        </w:rPr>
        <w:t xml:space="preserve"> Intel Core i5 12500H or higher.</w:t>
      </w:r>
    </w:p>
    <w:p w14:paraId="56FFFAD5" w14:textId="77777777" w:rsidR="007613F6" w:rsidRPr="007613F6" w:rsidRDefault="007613F6" w:rsidP="007613F6">
      <w:pPr>
        <w:numPr>
          <w:ilvl w:val="0"/>
          <w:numId w:val="61"/>
        </w:numPr>
        <w:spacing w:line="276" w:lineRule="auto"/>
        <w:jc w:val="both"/>
        <w:rPr>
          <w:rFonts w:cstheme="minorHAnsi"/>
          <w:sz w:val="24"/>
          <w:szCs w:val="24"/>
        </w:rPr>
      </w:pPr>
      <w:r w:rsidRPr="007613F6">
        <w:rPr>
          <w:rFonts w:cstheme="minorHAnsi"/>
          <w:b/>
          <w:bCs/>
          <w:sz w:val="24"/>
          <w:szCs w:val="24"/>
        </w:rPr>
        <w:t>RAM:</w:t>
      </w:r>
      <w:r w:rsidRPr="007613F6">
        <w:rPr>
          <w:rFonts w:cstheme="minorHAnsi"/>
          <w:sz w:val="24"/>
          <w:szCs w:val="24"/>
        </w:rPr>
        <w:t xml:space="preserve"> Minimum 16GB (Recommended 32GB for high-performance tasks).</w:t>
      </w:r>
    </w:p>
    <w:p w14:paraId="35469FC3" w14:textId="77777777" w:rsidR="007613F6" w:rsidRPr="007613F6" w:rsidRDefault="007613F6" w:rsidP="007613F6">
      <w:pPr>
        <w:numPr>
          <w:ilvl w:val="0"/>
          <w:numId w:val="61"/>
        </w:numPr>
        <w:spacing w:line="276" w:lineRule="auto"/>
        <w:jc w:val="both"/>
        <w:rPr>
          <w:rFonts w:cstheme="minorHAnsi"/>
          <w:sz w:val="24"/>
          <w:szCs w:val="24"/>
        </w:rPr>
      </w:pPr>
      <w:r w:rsidRPr="007613F6">
        <w:rPr>
          <w:rFonts w:cstheme="minorHAnsi"/>
          <w:b/>
          <w:bCs/>
          <w:sz w:val="24"/>
          <w:szCs w:val="24"/>
        </w:rPr>
        <w:t>Storage:</w:t>
      </w:r>
      <w:r w:rsidRPr="007613F6">
        <w:rPr>
          <w:rFonts w:cstheme="minorHAnsi"/>
          <w:sz w:val="24"/>
          <w:szCs w:val="24"/>
        </w:rPr>
        <w:t xml:space="preserve"> 20GB free space (SSD preferred for faster data access).</w:t>
      </w:r>
    </w:p>
    <w:p w14:paraId="716BC245" w14:textId="77777777" w:rsidR="007613F6" w:rsidRPr="007613F6" w:rsidRDefault="007613F6" w:rsidP="007613F6">
      <w:pPr>
        <w:numPr>
          <w:ilvl w:val="0"/>
          <w:numId w:val="61"/>
        </w:numPr>
        <w:spacing w:line="276" w:lineRule="auto"/>
        <w:jc w:val="both"/>
        <w:rPr>
          <w:rFonts w:cstheme="minorHAnsi"/>
          <w:sz w:val="24"/>
          <w:szCs w:val="24"/>
        </w:rPr>
      </w:pPr>
      <w:r w:rsidRPr="007613F6">
        <w:rPr>
          <w:rFonts w:cstheme="minorHAnsi"/>
          <w:b/>
          <w:bCs/>
          <w:sz w:val="24"/>
          <w:szCs w:val="24"/>
        </w:rPr>
        <w:t>GPU:</w:t>
      </w:r>
      <w:r w:rsidRPr="007613F6">
        <w:rPr>
          <w:rFonts w:cstheme="minorHAnsi"/>
          <w:sz w:val="24"/>
          <w:szCs w:val="24"/>
        </w:rPr>
        <w:t xml:space="preserve"> NVIDIA RTX 3050 4GB or equivalent for AI model acceleration.</w:t>
      </w:r>
    </w:p>
    <w:p w14:paraId="4F017782" w14:textId="6023A66B" w:rsidR="007613F6" w:rsidRDefault="007613F6" w:rsidP="003E48F4">
      <w:pPr>
        <w:numPr>
          <w:ilvl w:val="0"/>
          <w:numId w:val="61"/>
        </w:numPr>
        <w:spacing w:line="276" w:lineRule="auto"/>
        <w:jc w:val="both"/>
        <w:rPr>
          <w:rFonts w:cstheme="minorHAnsi"/>
          <w:sz w:val="24"/>
          <w:szCs w:val="24"/>
        </w:rPr>
      </w:pPr>
      <w:r w:rsidRPr="007613F6">
        <w:rPr>
          <w:rFonts w:cstheme="minorHAnsi"/>
          <w:b/>
          <w:bCs/>
          <w:sz w:val="24"/>
          <w:szCs w:val="24"/>
        </w:rPr>
        <w:t>Internet Connection:</w:t>
      </w:r>
      <w:r w:rsidRPr="007613F6">
        <w:rPr>
          <w:rFonts w:cstheme="minorHAnsi"/>
          <w:sz w:val="24"/>
          <w:szCs w:val="24"/>
        </w:rPr>
        <w:t xml:space="preserve"> High-speed internet for real-time API calls and media processing.</w:t>
      </w:r>
    </w:p>
    <w:p w14:paraId="6738F6B7" w14:textId="77777777" w:rsidR="007613F6" w:rsidRDefault="007613F6" w:rsidP="007613F6">
      <w:pPr>
        <w:spacing w:line="276" w:lineRule="auto"/>
        <w:jc w:val="both"/>
        <w:rPr>
          <w:rFonts w:cstheme="minorHAnsi"/>
          <w:sz w:val="24"/>
          <w:szCs w:val="24"/>
        </w:rPr>
      </w:pPr>
    </w:p>
    <w:p w14:paraId="1B1BB9EC" w14:textId="77777777" w:rsidR="007613F6" w:rsidRDefault="007613F6" w:rsidP="007613F6">
      <w:pPr>
        <w:spacing w:line="276" w:lineRule="auto"/>
        <w:jc w:val="both"/>
        <w:rPr>
          <w:rFonts w:cstheme="minorHAnsi"/>
          <w:sz w:val="24"/>
          <w:szCs w:val="24"/>
        </w:rPr>
      </w:pPr>
    </w:p>
    <w:p w14:paraId="68613525" w14:textId="77777777" w:rsidR="007613F6" w:rsidRDefault="007613F6" w:rsidP="007613F6">
      <w:pPr>
        <w:spacing w:line="276" w:lineRule="auto"/>
        <w:jc w:val="both"/>
        <w:rPr>
          <w:rFonts w:cstheme="minorHAnsi"/>
          <w:sz w:val="24"/>
          <w:szCs w:val="24"/>
        </w:rPr>
      </w:pPr>
    </w:p>
    <w:p w14:paraId="72D5802F" w14:textId="77777777" w:rsidR="007613F6" w:rsidRDefault="007613F6" w:rsidP="007613F6">
      <w:pPr>
        <w:spacing w:line="276" w:lineRule="auto"/>
        <w:jc w:val="both"/>
        <w:rPr>
          <w:rFonts w:cstheme="minorHAnsi"/>
          <w:sz w:val="24"/>
          <w:szCs w:val="24"/>
        </w:rPr>
      </w:pPr>
    </w:p>
    <w:p w14:paraId="30AD9C60" w14:textId="77777777" w:rsidR="007613F6" w:rsidRDefault="007613F6" w:rsidP="007613F6">
      <w:pPr>
        <w:spacing w:line="276" w:lineRule="auto"/>
        <w:jc w:val="both"/>
        <w:rPr>
          <w:rFonts w:cstheme="minorHAnsi"/>
          <w:sz w:val="24"/>
          <w:szCs w:val="24"/>
        </w:rPr>
      </w:pPr>
    </w:p>
    <w:p w14:paraId="4329576D" w14:textId="77777777" w:rsidR="007613F6" w:rsidRDefault="007613F6" w:rsidP="007613F6">
      <w:pPr>
        <w:spacing w:line="276" w:lineRule="auto"/>
        <w:jc w:val="both"/>
        <w:rPr>
          <w:rFonts w:cstheme="minorHAnsi"/>
          <w:sz w:val="24"/>
          <w:szCs w:val="24"/>
        </w:rPr>
      </w:pPr>
    </w:p>
    <w:p w14:paraId="72E661EB" w14:textId="77777777" w:rsidR="007613F6" w:rsidRPr="007613F6" w:rsidRDefault="007613F6" w:rsidP="007613F6">
      <w:pPr>
        <w:spacing w:line="276" w:lineRule="auto"/>
        <w:jc w:val="both"/>
        <w:rPr>
          <w:rFonts w:cstheme="minorHAnsi"/>
          <w:sz w:val="24"/>
          <w:szCs w:val="24"/>
        </w:rPr>
      </w:pPr>
    </w:p>
    <w:p w14:paraId="415C6CF9" w14:textId="5851F377" w:rsidR="00303087" w:rsidRDefault="00E966CB" w:rsidP="007613F6">
      <w:pPr>
        <w:pStyle w:val="Heading2"/>
        <w:numPr>
          <w:ilvl w:val="1"/>
          <w:numId w:val="31"/>
        </w:numPr>
        <w:spacing w:before="0" w:after="0" w:line="276" w:lineRule="auto"/>
        <w:ind w:left="284" w:hanging="284"/>
        <w:rPr>
          <w:rFonts w:asciiTheme="minorHAnsi" w:hAnsiTheme="minorHAnsi" w:cstheme="minorHAnsi"/>
        </w:rPr>
      </w:pPr>
      <w:r w:rsidRPr="001A0F3F">
        <w:rPr>
          <w:rFonts w:asciiTheme="minorHAnsi" w:hAnsiTheme="minorHAnsi" w:cstheme="minorHAnsi"/>
        </w:rPr>
        <w:lastRenderedPageBreak/>
        <w:t>Use Case Model</w:t>
      </w:r>
    </w:p>
    <w:p w14:paraId="45A89BC4" w14:textId="77777777" w:rsidR="007613F6" w:rsidRDefault="007613F6" w:rsidP="007613F6">
      <w:pPr>
        <w:rPr>
          <w:lang w:val="en-CA" w:eastAsia="zh-CN" w:bidi="he-IL"/>
        </w:rPr>
      </w:pPr>
    </w:p>
    <w:p w14:paraId="7C56F686" w14:textId="61713BB5" w:rsidR="00C75006" w:rsidRPr="00C75006" w:rsidRDefault="007613F6" w:rsidP="00C75006">
      <w:pPr>
        <w:rPr>
          <w:rFonts w:eastAsia="MS Mincho" w:cstheme="minorHAnsi"/>
          <w:iCs/>
          <w:sz w:val="24"/>
          <w:szCs w:val="24"/>
          <w:lang w:eastAsia="ja-JP"/>
        </w:rPr>
      </w:pPr>
      <w:r w:rsidRPr="007613F6">
        <w:rPr>
          <w:noProof/>
          <w:lang w:eastAsia="zh-CN" w:bidi="he-IL"/>
        </w:rPr>
        <w:drawing>
          <wp:inline distT="0" distB="0" distL="0" distR="0" wp14:anchorId="3BFFB666" wp14:editId="500729E7">
            <wp:extent cx="5731510" cy="4304030"/>
            <wp:effectExtent l="0" t="0" r="2540" b="1270"/>
            <wp:docPr id="11" name="Picture 10">
              <a:extLst xmlns:a="http://schemas.openxmlformats.org/drawingml/2006/main">
                <a:ext uri="{FF2B5EF4-FFF2-40B4-BE49-F238E27FC236}">
                  <a16:creationId xmlns:a16="http://schemas.microsoft.com/office/drawing/2014/main" id="{C84BA67A-AA36-C02A-5A9B-C5F4E282D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84BA67A-AA36-C02A-5A9B-C5F4E282D4D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04030"/>
                    </a:xfrm>
                    <a:prstGeom prst="rect">
                      <a:avLst/>
                    </a:prstGeom>
                  </pic:spPr>
                </pic:pic>
              </a:graphicData>
            </a:graphic>
          </wp:inline>
        </w:drawing>
      </w:r>
    </w:p>
    <w:p w14:paraId="2F3C62B3" w14:textId="77777777" w:rsidR="00C75006" w:rsidRPr="00C75006" w:rsidRDefault="00C75006" w:rsidP="00C75006">
      <w:pPr>
        <w:suppressAutoHyphens/>
        <w:spacing w:after="0" w:line="276" w:lineRule="auto"/>
        <w:rPr>
          <w:rFonts w:eastAsia="MS Mincho" w:cstheme="minorHAnsi"/>
          <w:b/>
          <w:bCs/>
          <w:iCs/>
          <w:sz w:val="24"/>
          <w:szCs w:val="24"/>
          <w:lang w:eastAsia="ja-JP"/>
        </w:rPr>
      </w:pPr>
      <w:r w:rsidRPr="00C75006">
        <w:rPr>
          <w:rFonts w:eastAsia="MS Mincho" w:cstheme="minorHAnsi"/>
          <w:b/>
          <w:bCs/>
          <w:iCs/>
          <w:sz w:val="24"/>
          <w:szCs w:val="24"/>
          <w:lang w:eastAsia="ja-JP"/>
        </w:rPr>
        <w:t>Actors:</w:t>
      </w:r>
    </w:p>
    <w:p w14:paraId="3AA335C9" w14:textId="77777777" w:rsidR="00C75006" w:rsidRPr="00C75006" w:rsidRDefault="00C75006" w:rsidP="00C75006">
      <w:pPr>
        <w:numPr>
          <w:ilvl w:val="0"/>
          <w:numId w:val="62"/>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User:</w:t>
      </w:r>
      <w:r w:rsidRPr="00C75006">
        <w:rPr>
          <w:rFonts w:eastAsia="MS Mincho" w:cstheme="minorHAnsi"/>
          <w:iCs/>
          <w:sz w:val="24"/>
          <w:szCs w:val="24"/>
          <w:lang w:eastAsia="ja-JP"/>
        </w:rPr>
        <w:t xml:space="preserve"> Provides input (keyword or topic) and customizes output.</w:t>
      </w:r>
    </w:p>
    <w:p w14:paraId="225321CF" w14:textId="77777777" w:rsidR="00C75006" w:rsidRPr="00C75006" w:rsidRDefault="00C75006" w:rsidP="00C75006">
      <w:pPr>
        <w:numPr>
          <w:ilvl w:val="0"/>
          <w:numId w:val="62"/>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System:</w:t>
      </w:r>
      <w:r w:rsidRPr="00C75006">
        <w:rPr>
          <w:rFonts w:eastAsia="MS Mincho" w:cstheme="minorHAnsi"/>
          <w:iCs/>
          <w:sz w:val="24"/>
          <w:szCs w:val="24"/>
          <w:lang w:eastAsia="ja-JP"/>
        </w:rPr>
        <w:t xml:space="preserve"> Processes AI-generated scripts, voiceovers, captions, and video rendering.</w:t>
      </w:r>
    </w:p>
    <w:p w14:paraId="6A44C81B" w14:textId="77777777" w:rsidR="00C75006" w:rsidRPr="00C75006" w:rsidRDefault="00C75006" w:rsidP="00C75006">
      <w:pPr>
        <w:suppressAutoHyphens/>
        <w:spacing w:after="0" w:line="276" w:lineRule="auto"/>
        <w:rPr>
          <w:rFonts w:eastAsia="MS Mincho" w:cstheme="minorHAnsi"/>
          <w:b/>
          <w:bCs/>
          <w:iCs/>
          <w:sz w:val="24"/>
          <w:szCs w:val="24"/>
          <w:lang w:eastAsia="ja-JP"/>
        </w:rPr>
      </w:pPr>
      <w:r w:rsidRPr="00C75006">
        <w:rPr>
          <w:rFonts w:eastAsia="MS Mincho" w:cstheme="minorHAnsi"/>
          <w:b/>
          <w:bCs/>
          <w:iCs/>
          <w:sz w:val="24"/>
          <w:szCs w:val="24"/>
          <w:lang w:eastAsia="ja-JP"/>
        </w:rPr>
        <w:t>Use Case Workflow:</w:t>
      </w:r>
    </w:p>
    <w:p w14:paraId="6BBD9FB4" w14:textId="77777777" w:rsidR="00C75006" w:rsidRPr="00C75006" w:rsidRDefault="00C75006" w:rsidP="00C75006">
      <w:pPr>
        <w:numPr>
          <w:ilvl w:val="0"/>
          <w:numId w:val="63"/>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User Input:</w:t>
      </w:r>
      <w:r w:rsidRPr="00C75006">
        <w:rPr>
          <w:rFonts w:eastAsia="MS Mincho" w:cstheme="minorHAnsi"/>
          <w:iCs/>
          <w:sz w:val="24"/>
          <w:szCs w:val="24"/>
          <w:lang w:eastAsia="ja-JP"/>
        </w:rPr>
        <w:t xml:space="preserve"> The user enters a keyword/topic to generate a video.</w:t>
      </w:r>
    </w:p>
    <w:p w14:paraId="64A4ABCF" w14:textId="77777777" w:rsidR="00C75006" w:rsidRPr="00C75006" w:rsidRDefault="00C75006" w:rsidP="00C75006">
      <w:pPr>
        <w:numPr>
          <w:ilvl w:val="0"/>
          <w:numId w:val="63"/>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AI Processing:</w:t>
      </w:r>
      <w:r w:rsidRPr="00C75006">
        <w:rPr>
          <w:rFonts w:eastAsia="MS Mincho" w:cstheme="minorHAnsi"/>
          <w:iCs/>
          <w:sz w:val="24"/>
          <w:szCs w:val="24"/>
          <w:lang w:eastAsia="ja-JP"/>
        </w:rPr>
        <w:t xml:space="preserve"> The system generates a script, synthesizes voice, and selects relevant stock videos.</w:t>
      </w:r>
    </w:p>
    <w:p w14:paraId="1C6001F0" w14:textId="77777777" w:rsidR="00C75006" w:rsidRPr="00C75006" w:rsidRDefault="00C75006" w:rsidP="00C75006">
      <w:pPr>
        <w:numPr>
          <w:ilvl w:val="0"/>
          <w:numId w:val="63"/>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Customization Options:</w:t>
      </w:r>
      <w:r w:rsidRPr="00C75006">
        <w:rPr>
          <w:rFonts w:eastAsia="MS Mincho" w:cstheme="minorHAnsi"/>
          <w:iCs/>
          <w:sz w:val="24"/>
          <w:szCs w:val="24"/>
          <w:lang w:eastAsia="ja-JP"/>
        </w:rPr>
        <w:t xml:space="preserve"> Users can modify the script, change voice types, and adjust captions before rendering.</w:t>
      </w:r>
    </w:p>
    <w:p w14:paraId="2A371095" w14:textId="77777777" w:rsidR="00C75006" w:rsidRPr="00C75006" w:rsidRDefault="00C75006" w:rsidP="00C75006">
      <w:pPr>
        <w:numPr>
          <w:ilvl w:val="0"/>
          <w:numId w:val="63"/>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Video Compilation:</w:t>
      </w:r>
      <w:r w:rsidRPr="00C75006">
        <w:rPr>
          <w:rFonts w:eastAsia="MS Mincho" w:cstheme="minorHAnsi"/>
          <w:iCs/>
          <w:sz w:val="24"/>
          <w:szCs w:val="24"/>
          <w:lang w:eastAsia="ja-JP"/>
        </w:rPr>
        <w:t xml:space="preserve"> The system merges assets into a final video.</w:t>
      </w:r>
    </w:p>
    <w:p w14:paraId="1D83E70B" w14:textId="77777777" w:rsidR="00C75006" w:rsidRPr="00C75006" w:rsidRDefault="00C75006" w:rsidP="00C75006">
      <w:pPr>
        <w:numPr>
          <w:ilvl w:val="0"/>
          <w:numId w:val="63"/>
        </w:numPr>
        <w:suppressAutoHyphens/>
        <w:spacing w:after="0" w:line="276" w:lineRule="auto"/>
        <w:rPr>
          <w:rFonts w:eastAsia="MS Mincho" w:cstheme="minorHAnsi"/>
          <w:iCs/>
          <w:sz w:val="24"/>
          <w:szCs w:val="24"/>
          <w:lang w:eastAsia="ja-JP"/>
        </w:rPr>
      </w:pPr>
      <w:r w:rsidRPr="00C75006">
        <w:rPr>
          <w:rFonts w:eastAsia="MS Mincho" w:cstheme="minorHAnsi"/>
          <w:b/>
          <w:bCs/>
          <w:iCs/>
          <w:sz w:val="24"/>
          <w:szCs w:val="24"/>
          <w:lang w:eastAsia="ja-JP"/>
        </w:rPr>
        <w:t>Preview and Download:</w:t>
      </w:r>
      <w:r w:rsidRPr="00C75006">
        <w:rPr>
          <w:rFonts w:eastAsia="MS Mincho" w:cstheme="minorHAnsi"/>
          <w:iCs/>
          <w:sz w:val="24"/>
          <w:szCs w:val="24"/>
          <w:lang w:eastAsia="ja-JP"/>
        </w:rPr>
        <w:t xml:space="preserve"> Users can preview the generated video and download it in MP4 format.</w:t>
      </w:r>
    </w:p>
    <w:p w14:paraId="68434C56" w14:textId="77777777" w:rsidR="00C75006" w:rsidRPr="00C75006" w:rsidRDefault="00C75006" w:rsidP="00C75006">
      <w:pPr>
        <w:suppressAutoHyphens/>
        <w:spacing w:after="0" w:line="276" w:lineRule="auto"/>
        <w:rPr>
          <w:rFonts w:eastAsia="MS Mincho" w:cstheme="minorHAnsi"/>
          <w:b/>
          <w:bCs/>
          <w:iCs/>
          <w:sz w:val="24"/>
          <w:szCs w:val="24"/>
          <w:lang w:eastAsia="ja-JP"/>
        </w:rPr>
      </w:pPr>
      <w:r w:rsidRPr="00C75006">
        <w:rPr>
          <w:rFonts w:eastAsia="MS Mincho" w:cstheme="minorHAnsi"/>
          <w:b/>
          <w:bCs/>
          <w:iCs/>
          <w:sz w:val="24"/>
          <w:szCs w:val="24"/>
          <w:lang w:eastAsia="ja-JP"/>
        </w:rPr>
        <w:t>Alternative Scenarios:</w:t>
      </w:r>
    </w:p>
    <w:p w14:paraId="78D47A0C" w14:textId="77777777" w:rsidR="00C75006" w:rsidRPr="00C75006" w:rsidRDefault="00C75006" w:rsidP="00C75006">
      <w:pPr>
        <w:numPr>
          <w:ilvl w:val="0"/>
          <w:numId w:val="64"/>
        </w:numPr>
        <w:suppressAutoHyphens/>
        <w:spacing w:after="0" w:line="276" w:lineRule="auto"/>
        <w:rPr>
          <w:rFonts w:eastAsia="MS Mincho" w:cstheme="minorHAnsi"/>
          <w:iCs/>
          <w:sz w:val="24"/>
          <w:szCs w:val="24"/>
          <w:lang w:eastAsia="ja-JP"/>
        </w:rPr>
      </w:pPr>
      <w:r w:rsidRPr="00C75006">
        <w:rPr>
          <w:rFonts w:eastAsia="MS Mincho" w:cstheme="minorHAnsi"/>
          <w:iCs/>
          <w:sz w:val="24"/>
          <w:szCs w:val="24"/>
          <w:lang w:eastAsia="ja-JP"/>
        </w:rPr>
        <w:t>Users manually modify the generated script and re-run the video generation.</w:t>
      </w:r>
    </w:p>
    <w:p w14:paraId="0A5B1367" w14:textId="77777777" w:rsidR="00C75006" w:rsidRPr="00C75006" w:rsidRDefault="00C75006" w:rsidP="00C75006">
      <w:pPr>
        <w:numPr>
          <w:ilvl w:val="0"/>
          <w:numId w:val="64"/>
        </w:numPr>
        <w:suppressAutoHyphens/>
        <w:spacing w:after="0" w:line="276" w:lineRule="auto"/>
        <w:rPr>
          <w:rFonts w:eastAsia="MS Mincho" w:cstheme="minorHAnsi"/>
          <w:iCs/>
          <w:sz w:val="24"/>
          <w:szCs w:val="24"/>
          <w:lang w:eastAsia="ja-JP"/>
        </w:rPr>
      </w:pPr>
      <w:r w:rsidRPr="00C75006">
        <w:rPr>
          <w:rFonts w:eastAsia="MS Mincho" w:cstheme="minorHAnsi"/>
          <w:iCs/>
          <w:sz w:val="24"/>
          <w:szCs w:val="24"/>
          <w:lang w:eastAsia="ja-JP"/>
        </w:rPr>
        <w:t>The system fails to find a relevant stock video, prompting the user to upload their own.</w:t>
      </w:r>
    </w:p>
    <w:p w14:paraId="6303FF67" w14:textId="77777777" w:rsidR="00C75006" w:rsidRPr="00C75006" w:rsidRDefault="00C75006" w:rsidP="00C75006">
      <w:pPr>
        <w:numPr>
          <w:ilvl w:val="0"/>
          <w:numId w:val="64"/>
        </w:numPr>
        <w:suppressAutoHyphens/>
        <w:spacing w:after="0" w:line="276" w:lineRule="auto"/>
        <w:rPr>
          <w:rFonts w:eastAsia="MS Mincho" w:cstheme="minorHAnsi"/>
          <w:iCs/>
          <w:sz w:val="24"/>
          <w:szCs w:val="24"/>
          <w:lang w:eastAsia="ja-JP"/>
        </w:rPr>
      </w:pPr>
      <w:r w:rsidRPr="00C75006">
        <w:rPr>
          <w:rFonts w:eastAsia="MS Mincho" w:cstheme="minorHAnsi"/>
          <w:iCs/>
          <w:sz w:val="24"/>
          <w:szCs w:val="24"/>
          <w:lang w:eastAsia="ja-JP"/>
        </w:rPr>
        <w:t>API limits are exceeded, causing a delay in content generation.</w:t>
      </w:r>
    </w:p>
    <w:p w14:paraId="6A9C1697" w14:textId="7634C4DD" w:rsidR="00C75006" w:rsidRDefault="00C75006" w:rsidP="00C75006">
      <w:pPr>
        <w:numPr>
          <w:ilvl w:val="0"/>
          <w:numId w:val="64"/>
        </w:numPr>
        <w:suppressAutoHyphens/>
        <w:spacing w:after="0" w:line="276" w:lineRule="auto"/>
        <w:rPr>
          <w:rFonts w:eastAsia="MS Mincho" w:cstheme="minorHAnsi"/>
          <w:iCs/>
          <w:sz w:val="24"/>
          <w:szCs w:val="24"/>
          <w:lang w:eastAsia="ja-JP"/>
        </w:rPr>
      </w:pPr>
      <w:r w:rsidRPr="00C75006">
        <w:rPr>
          <w:rFonts w:eastAsia="MS Mincho" w:cstheme="minorHAnsi"/>
          <w:iCs/>
          <w:sz w:val="24"/>
          <w:szCs w:val="24"/>
          <w:lang w:eastAsia="ja-JP"/>
        </w:rPr>
        <w:t>Users request different voice styles or speeds for voiceover adjustments.</w:t>
      </w:r>
    </w:p>
    <w:p w14:paraId="6EA1462C" w14:textId="77777777" w:rsidR="00C75006" w:rsidRPr="00C75006" w:rsidRDefault="00C75006" w:rsidP="00C75006">
      <w:pPr>
        <w:suppressAutoHyphens/>
        <w:spacing w:after="0" w:line="276" w:lineRule="auto"/>
        <w:rPr>
          <w:rFonts w:eastAsia="MS Mincho" w:cstheme="minorHAnsi"/>
          <w:iCs/>
          <w:sz w:val="24"/>
          <w:szCs w:val="24"/>
          <w:lang w:eastAsia="ja-JP"/>
        </w:rPr>
      </w:pPr>
    </w:p>
    <w:p w14:paraId="0ACCFCC9" w14:textId="5A1E4838" w:rsidR="00303087" w:rsidRDefault="00303087" w:rsidP="0078474B">
      <w:pPr>
        <w:pStyle w:val="Heading3"/>
        <w:numPr>
          <w:ilvl w:val="2"/>
          <w:numId w:val="47"/>
        </w:numPr>
        <w:spacing w:before="0" w:line="240" w:lineRule="auto"/>
        <w:rPr>
          <w:rFonts w:asciiTheme="minorHAnsi" w:hAnsiTheme="minorHAnsi" w:cstheme="minorHAnsi"/>
          <w:b/>
          <w:bCs/>
          <w:color w:val="0D0D0D" w:themeColor="text1" w:themeTint="F2"/>
        </w:rPr>
      </w:pPr>
      <w:r w:rsidRPr="001A0F3F">
        <w:rPr>
          <w:rFonts w:asciiTheme="minorHAnsi" w:hAnsiTheme="minorHAnsi" w:cstheme="minorHAnsi"/>
          <w:b/>
          <w:bCs/>
          <w:color w:val="0D0D0D" w:themeColor="text1" w:themeTint="F2"/>
        </w:rPr>
        <w:lastRenderedPageBreak/>
        <w:t>Data Flow Diagram</w:t>
      </w:r>
    </w:p>
    <w:p w14:paraId="169E95D8" w14:textId="77777777" w:rsidR="00AC3857" w:rsidRPr="00AC3857" w:rsidRDefault="00AC3857" w:rsidP="00AC3857"/>
    <w:p w14:paraId="6C4D7F9C" w14:textId="77777777" w:rsidR="005D1648" w:rsidRPr="000B0734" w:rsidRDefault="005D1648" w:rsidP="005D1648">
      <w:pPr>
        <w:rPr>
          <w:rFonts w:cstheme="minorHAnsi"/>
        </w:rPr>
      </w:pPr>
    </w:p>
    <w:p w14:paraId="15BDD766" w14:textId="4DD95C86" w:rsidR="00E966CB" w:rsidRPr="000B0734" w:rsidRDefault="00010077" w:rsidP="00303087">
      <w:pPr>
        <w:pStyle w:val="Heading2"/>
        <w:numPr>
          <w:ilvl w:val="0"/>
          <w:numId w:val="0"/>
        </w:numPr>
        <w:tabs>
          <w:tab w:val="clear" w:pos="432"/>
          <w:tab w:val="clear" w:pos="576"/>
          <w:tab w:val="left" w:pos="284"/>
        </w:tabs>
        <w:spacing w:before="0" w:after="0" w:line="240" w:lineRule="auto"/>
        <w:ind w:left="284"/>
        <w:rPr>
          <w:rFonts w:asciiTheme="minorHAnsi" w:hAnsiTheme="minorHAnsi" w:cstheme="minorHAnsi"/>
        </w:rPr>
      </w:pPr>
      <w:r>
        <w:rPr>
          <w:noProof/>
        </w:rPr>
        <w:drawing>
          <wp:inline distT="0" distB="0" distL="0" distR="0" wp14:anchorId="26BF4D2F" wp14:editId="7AE1AA21">
            <wp:extent cx="5731510" cy="3736975"/>
            <wp:effectExtent l="0" t="0" r="2540" b="0"/>
            <wp:docPr id="176403873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3873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3736975"/>
                    </a:xfrm>
                    <a:prstGeom prst="rect">
                      <a:avLst/>
                    </a:prstGeom>
                  </pic:spPr>
                </pic:pic>
              </a:graphicData>
            </a:graphic>
          </wp:inline>
        </w:drawing>
      </w:r>
    </w:p>
    <w:p w14:paraId="0B99DCB4" w14:textId="28B49127" w:rsidR="005D1648" w:rsidRPr="000B0734" w:rsidRDefault="005D1648">
      <w:pPr>
        <w:rPr>
          <w:rFonts w:cstheme="minorHAnsi"/>
          <w:lang w:val="en-CA" w:eastAsia="zh-CN" w:bidi="he-IL"/>
        </w:rPr>
      </w:pPr>
      <w:r w:rsidRPr="000B0734">
        <w:rPr>
          <w:rFonts w:cstheme="minorHAnsi"/>
          <w:lang w:val="en-CA" w:eastAsia="zh-CN" w:bidi="he-IL"/>
        </w:rPr>
        <w:br w:type="page"/>
      </w:r>
    </w:p>
    <w:p w14:paraId="25C9DE71" w14:textId="5B34C64E" w:rsidR="005D1648" w:rsidRPr="000B0734" w:rsidRDefault="005D1648" w:rsidP="005D1648">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726873CB" w14:textId="78551DC3" w:rsidR="005D1648" w:rsidRPr="001A0F3F" w:rsidRDefault="005D1648" w:rsidP="00142E00">
      <w:pPr>
        <w:pStyle w:val="Heading2"/>
        <w:spacing w:after="0" w:line="276" w:lineRule="auto"/>
        <w:rPr>
          <w:rFonts w:asciiTheme="minorHAnsi" w:hAnsiTheme="minorHAnsi" w:cstheme="minorHAnsi"/>
          <w:sz w:val="24"/>
          <w:szCs w:val="24"/>
          <w:lang w:val="en-IN"/>
        </w:rPr>
      </w:pPr>
      <w:r w:rsidRPr="001A0F3F">
        <w:rPr>
          <w:rFonts w:asciiTheme="minorHAnsi" w:hAnsiTheme="minorHAnsi" w:cstheme="minorHAnsi"/>
        </w:rPr>
        <w:t>Performance Requirements</w:t>
      </w:r>
    </w:p>
    <w:p w14:paraId="779D6945" w14:textId="3C0DFDF2" w:rsidR="005D1648" w:rsidRDefault="005D1648" w:rsidP="00C75006">
      <w:pPr>
        <w:pStyle w:val="BodyText"/>
        <w:tabs>
          <w:tab w:val="left" w:pos="0"/>
        </w:tabs>
        <w:spacing w:line="276" w:lineRule="auto"/>
        <w:jc w:val="both"/>
        <w:rPr>
          <w:rFonts w:cstheme="minorHAnsi"/>
          <w:iCs/>
          <w:sz w:val="24"/>
          <w:szCs w:val="24"/>
        </w:rPr>
      </w:pPr>
      <w:r w:rsidRPr="001A0F3F">
        <w:rPr>
          <w:rFonts w:cstheme="minorHAnsi"/>
          <w:iCs/>
          <w:sz w:val="24"/>
          <w:szCs w:val="24"/>
        </w:rPr>
        <w:t xml:space="preserve">To ensure a </w:t>
      </w:r>
      <w:r w:rsidRPr="001A0F3F">
        <w:rPr>
          <w:rFonts w:cstheme="minorHAnsi"/>
          <w:b/>
          <w:bCs/>
          <w:iCs/>
          <w:sz w:val="24"/>
          <w:szCs w:val="24"/>
        </w:rPr>
        <w:t>seamless and efficient</w:t>
      </w:r>
      <w:r w:rsidRPr="001A0F3F">
        <w:rPr>
          <w:rFonts w:cstheme="minorHAnsi"/>
          <w:iCs/>
          <w:sz w:val="24"/>
          <w:szCs w:val="24"/>
        </w:rPr>
        <w:t xml:space="preserve"> user experience, the following performance requirements </w:t>
      </w:r>
    </w:p>
    <w:p w14:paraId="2CBCD922" w14:textId="77777777" w:rsidR="00C75006" w:rsidRPr="00C75006" w:rsidRDefault="00C75006" w:rsidP="00C75006">
      <w:pPr>
        <w:pStyle w:val="BodyText"/>
        <w:tabs>
          <w:tab w:val="left" w:pos="0"/>
        </w:tabs>
        <w:spacing w:line="276" w:lineRule="auto"/>
        <w:jc w:val="both"/>
        <w:rPr>
          <w:rFonts w:cstheme="minorHAnsi"/>
          <w:iCs/>
          <w:sz w:val="24"/>
          <w:szCs w:val="24"/>
        </w:rPr>
      </w:pPr>
      <w:r w:rsidRPr="00C75006">
        <w:rPr>
          <w:rFonts w:cstheme="minorHAnsi"/>
          <w:iCs/>
          <w:sz w:val="24"/>
          <w:szCs w:val="24"/>
        </w:rPr>
        <w:t>The system is designed to deliver high performance to meet user demands efficiently. The following performance requirements are specified:</w:t>
      </w:r>
    </w:p>
    <w:p w14:paraId="63E2B32F" w14:textId="77777777" w:rsidR="00C75006" w:rsidRPr="00C75006" w:rsidRDefault="00C75006" w:rsidP="00C75006">
      <w:pPr>
        <w:pStyle w:val="BodyText"/>
        <w:numPr>
          <w:ilvl w:val="0"/>
          <w:numId w:val="65"/>
        </w:numPr>
        <w:tabs>
          <w:tab w:val="left" w:pos="0"/>
        </w:tabs>
        <w:spacing w:line="276" w:lineRule="auto"/>
        <w:jc w:val="both"/>
        <w:rPr>
          <w:rFonts w:cstheme="minorHAnsi"/>
          <w:iCs/>
          <w:sz w:val="24"/>
          <w:szCs w:val="24"/>
        </w:rPr>
      </w:pPr>
      <w:r w:rsidRPr="00C75006">
        <w:rPr>
          <w:rFonts w:cstheme="minorHAnsi"/>
          <w:b/>
          <w:bCs/>
          <w:iCs/>
          <w:sz w:val="24"/>
          <w:szCs w:val="24"/>
        </w:rPr>
        <w:t>Response Time:</w:t>
      </w:r>
      <w:r w:rsidRPr="00C75006">
        <w:rPr>
          <w:rFonts w:cstheme="minorHAnsi"/>
          <w:iCs/>
          <w:sz w:val="24"/>
          <w:szCs w:val="24"/>
        </w:rPr>
        <w:t xml:space="preserve"> The system should generate AI-based scripts within </w:t>
      </w:r>
      <w:r w:rsidRPr="00C75006">
        <w:rPr>
          <w:rFonts w:cstheme="minorHAnsi"/>
          <w:b/>
          <w:bCs/>
          <w:iCs/>
          <w:sz w:val="24"/>
          <w:szCs w:val="24"/>
        </w:rPr>
        <w:t>3 seconds</w:t>
      </w:r>
      <w:r w:rsidRPr="00C75006">
        <w:rPr>
          <w:rFonts w:cstheme="minorHAnsi"/>
          <w:iCs/>
          <w:sz w:val="24"/>
          <w:szCs w:val="24"/>
        </w:rPr>
        <w:t xml:space="preserve"> after user input.</w:t>
      </w:r>
    </w:p>
    <w:p w14:paraId="0B00F702" w14:textId="77777777" w:rsidR="00C75006" w:rsidRPr="00C75006" w:rsidRDefault="00C75006" w:rsidP="00C75006">
      <w:pPr>
        <w:pStyle w:val="BodyText"/>
        <w:numPr>
          <w:ilvl w:val="0"/>
          <w:numId w:val="65"/>
        </w:numPr>
        <w:tabs>
          <w:tab w:val="left" w:pos="0"/>
        </w:tabs>
        <w:spacing w:line="276" w:lineRule="auto"/>
        <w:jc w:val="both"/>
        <w:rPr>
          <w:rFonts w:cstheme="minorHAnsi"/>
          <w:iCs/>
          <w:sz w:val="24"/>
          <w:szCs w:val="24"/>
        </w:rPr>
      </w:pPr>
      <w:r w:rsidRPr="00C75006">
        <w:rPr>
          <w:rFonts w:cstheme="minorHAnsi"/>
          <w:b/>
          <w:bCs/>
          <w:iCs/>
          <w:sz w:val="24"/>
          <w:szCs w:val="24"/>
        </w:rPr>
        <w:t>Voice Synthesis Speed:</w:t>
      </w:r>
      <w:r w:rsidRPr="00C75006">
        <w:rPr>
          <w:rFonts w:cstheme="minorHAnsi"/>
          <w:iCs/>
          <w:sz w:val="24"/>
          <w:szCs w:val="24"/>
        </w:rPr>
        <w:t xml:space="preserve"> Text-to-speech conversion should take no longer than </w:t>
      </w:r>
      <w:r w:rsidRPr="00C75006">
        <w:rPr>
          <w:rFonts w:cstheme="minorHAnsi"/>
          <w:b/>
          <w:bCs/>
          <w:iCs/>
          <w:sz w:val="24"/>
          <w:szCs w:val="24"/>
        </w:rPr>
        <w:t>5 seconds</w:t>
      </w:r>
      <w:r w:rsidRPr="00C75006">
        <w:rPr>
          <w:rFonts w:cstheme="minorHAnsi"/>
          <w:iCs/>
          <w:sz w:val="24"/>
          <w:szCs w:val="24"/>
        </w:rPr>
        <w:t xml:space="preserve"> for a 1-minute script.</w:t>
      </w:r>
    </w:p>
    <w:p w14:paraId="3F10AE8A" w14:textId="77777777" w:rsidR="00C75006" w:rsidRPr="00C75006" w:rsidRDefault="00C75006" w:rsidP="00C75006">
      <w:pPr>
        <w:pStyle w:val="BodyText"/>
        <w:numPr>
          <w:ilvl w:val="0"/>
          <w:numId w:val="65"/>
        </w:numPr>
        <w:tabs>
          <w:tab w:val="left" w:pos="0"/>
        </w:tabs>
        <w:spacing w:line="276" w:lineRule="auto"/>
        <w:jc w:val="both"/>
        <w:rPr>
          <w:rFonts w:cstheme="minorHAnsi"/>
          <w:iCs/>
          <w:sz w:val="24"/>
          <w:szCs w:val="24"/>
        </w:rPr>
      </w:pPr>
      <w:r w:rsidRPr="00C75006">
        <w:rPr>
          <w:rFonts w:cstheme="minorHAnsi"/>
          <w:b/>
          <w:bCs/>
          <w:iCs/>
          <w:sz w:val="24"/>
          <w:szCs w:val="24"/>
        </w:rPr>
        <w:t>Video Rendering Time:</w:t>
      </w:r>
      <w:r w:rsidRPr="00C75006">
        <w:rPr>
          <w:rFonts w:cstheme="minorHAnsi"/>
          <w:iCs/>
          <w:sz w:val="24"/>
          <w:szCs w:val="24"/>
        </w:rPr>
        <w:t xml:space="preserve"> The complete video generation process should be completed within </w:t>
      </w:r>
      <w:r w:rsidRPr="00C75006">
        <w:rPr>
          <w:rFonts w:cstheme="minorHAnsi"/>
          <w:b/>
          <w:bCs/>
          <w:iCs/>
          <w:sz w:val="24"/>
          <w:szCs w:val="24"/>
        </w:rPr>
        <w:t>2 minutes</w:t>
      </w:r>
      <w:r w:rsidRPr="00C75006">
        <w:rPr>
          <w:rFonts w:cstheme="minorHAnsi"/>
          <w:iCs/>
          <w:sz w:val="24"/>
          <w:szCs w:val="24"/>
        </w:rPr>
        <w:t xml:space="preserve"> for a standard-length video (60 seconds).</w:t>
      </w:r>
    </w:p>
    <w:p w14:paraId="7E04C16A" w14:textId="77777777" w:rsidR="00C75006" w:rsidRPr="00C75006" w:rsidRDefault="00C75006" w:rsidP="00C75006">
      <w:pPr>
        <w:pStyle w:val="BodyText"/>
        <w:numPr>
          <w:ilvl w:val="0"/>
          <w:numId w:val="65"/>
        </w:numPr>
        <w:tabs>
          <w:tab w:val="left" w:pos="0"/>
        </w:tabs>
        <w:spacing w:line="276" w:lineRule="auto"/>
        <w:jc w:val="both"/>
        <w:rPr>
          <w:rFonts w:cstheme="minorHAnsi"/>
          <w:iCs/>
          <w:sz w:val="24"/>
          <w:szCs w:val="24"/>
        </w:rPr>
      </w:pPr>
      <w:r w:rsidRPr="00C75006">
        <w:rPr>
          <w:rFonts w:cstheme="minorHAnsi"/>
          <w:b/>
          <w:bCs/>
          <w:iCs/>
          <w:sz w:val="24"/>
          <w:szCs w:val="24"/>
        </w:rPr>
        <w:t>Concurrent Requests Handling:</w:t>
      </w:r>
      <w:r w:rsidRPr="00C75006">
        <w:rPr>
          <w:rFonts w:cstheme="minorHAnsi"/>
          <w:iCs/>
          <w:sz w:val="24"/>
          <w:szCs w:val="24"/>
        </w:rPr>
        <w:t xml:space="preserve"> The system should support </w:t>
      </w:r>
      <w:r w:rsidRPr="00C75006">
        <w:rPr>
          <w:rFonts w:cstheme="minorHAnsi"/>
          <w:b/>
          <w:bCs/>
          <w:iCs/>
          <w:sz w:val="24"/>
          <w:szCs w:val="24"/>
        </w:rPr>
        <w:t>multiple concurrent users</w:t>
      </w:r>
      <w:r w:rsidRPr="00C75006">
        <w:rPr>
          <w:rFonts w:cstheme="minorHAnsi"/>
          <w:iCs/>
          <w:sz w:val="24"/>
          <w:szCs w:val="24"/>
        </w:rPr>
        <w:t xml:space="preserve"> generating videos without noticeable performance degradation.</w:t>
      </w:r>
    </w:p>
    <w:p w14:paraId="177D052F" w14:textId="77777777" w:rsidR="00C75006" w:rsidRPr="00C75006" w:rsidRDefault="00C75006" w:rsidP="00C75006">
      <w:pPr>
        <w:pStyle w:val="BodyText"/>
        <w:numPr>
          <w:ilvl w:val="0"/>
          <w:numId w:val="65"/>
        </w:numPr>
        <w:tabs>
          <w:tab w:val="left" w:pos="0"/>
        </w:tabs>
        <w:spacing w:line="276" w:lineRule="auto"/>
        <w:jc w:val="both"/>
        <w:rPr>
          <w:rFonts w:cstheme="minorHAnsi"/>
          <w:iCs/>
          <w:sz w:val="24"/>
          <w:szCs w:val="24"/>
        </w:rPr>
      </w:pPr>
      <w:r w:rsidRPr="00C75006">
        <w:rPr>
          <w:rFonts w:cstheme="minorHAnsi"/>
          <w:b/>
          <w:bCs/>
          <w:iCs/>
          <w:sz w:val="24"/>
          <w:szCs w:val="24"/>
        </w:rPr>
        <w:t>Latency Management:</w:t>
      </w:r>
      <w:r w:rsidRPr="00C75006">
        <w:rPr>
          <w:rFonts w:cstheme="minorHAnsi"/>
          <w:iCs/>
          <w:sz w:val="24"/>
          <w:szCs w:val="24"/>
        </w:rPr>
        <w:t xml:space="preserve"> API requests to OpenAI, EdgeTTS, and Pexels should be optimized to minimize response delays.</w:t>
      </w:r>
    </w:p>
    <w:p w14:paraId="69EA2CD1" w14:textId="44B252C8" w:rsidR="00E67F60" w:rsidRDefault="00C75006" w:rsidP="00142E00">
      <w:pPr>
        <w:pStyle w:val="BodyText"/>
        <w:numPr>
          <w:ilvl w:val="0"/>
          <w:numId w:val="65"/>
        </w:numPr>
        <w:tabs>
          <w:tab w:val="left" w:pos="0"/>
        </w:tabs>
        <w:spacing w:line="276" w:lineRule="auto"/>
        <w:jc w:val="both"/>
        <w:rPr>
          <w:rFonts w:cstheme="minorHAnsi"/>
          <w:iCs/>
          <w:sz w:val="24"/>
          <w:szCs w:val="24"/>
        </w:rPr>
      </w:pPr>
      <w:r w:rsidRPr="00C75006">
        <w:rPr>
          <w:rFonts w:cstheme="minorHAnsi"/>
          <w:b/>
          <w:bCs/>
          <w:iCs/>
          <w:sz w:val="24"/>
          <w:szCs w:val="24"/>
        </w:rPr>
        <w:t>System Uptime:</w:t>
      </w:r>
      <w:r w:rsidRPr="00C75006">
        <w:rPr>
          <w:rFonts w:cstheme="minorHAnsi"/>
          <w:iCs/>
          <w:sz w:val="24"/>
          <w:szCs w:val="24"/>
        </w:rPr>
        <w:t xml:space="preserve"> The platform should maintain a </w:t>
      </w:r>
      <w:r w:rsidRPr="00C75006">
        <w:rPr>
          <w:rFonts w:cstheme="minorHAnsi"/>
          <w:b/>
          <w:bCs/>
          <w:iCs/>
          <w:sz w:val="24"/>
          <w:szCs w:val="24"/>
        </w:rPr>
        <w:t>99.9% uptime</w:t>
      </w:r>
      <w:r w:rsidRPr="00C75006">
        <w:rPr>
          <w:rFonts w:cstheme="minorHAnsi"/>
          <w:iCs/>
          <w:sz w:val="24"/>
          <w:szCs w:val="24"/>
        </w:rPr>
        <w:t xml:space="preserve"> for reliability and availability.</w:t>
      </w:r>
    </w:p>
    <w:p w14:paraId="30681A18" w14:textId="77777777" w:rsidR="00142E00" w:rsidRPr="00142E00" w:rsidRDefault="00142E00" w:rsidP="00142E00">
      <w:pPr>
        <w:pStyle w:val="BodyText"/>
        <w:tabs>
          <w:tab w:val="left" w:pos="0"/>
        </w:tabs>
        <w:spacing w:line="276" w:lineRule="auto"/>
        <w:jc w:val="both"/>
        <w:rPr>
          <w:rFonts w:cstheme="minorHAnsi"/>
          <w:iCs/>
          <w:sz w:val="24"/>
          <w:szCs w:val="24"/>
        </w:rPr>
      </w:pPr>
    </w:p>
    <w:p w14:paraId="175008CA" w14:textId="471DAABE" w:rsidR="00706DC4" w:rsidRPr="00142E00" w:rsidRDefault="005D1648" w:rsidP="003E48F4">
      <w:pPr>
        <w:pStyle w:val="Heading2"/>
        <w:tabs>
          <w:tab w:val="num" w:pos="1440"/>
        </w:tabs>
        <w:spacing w:before="0" w:after="0" w:line="276" w:lineRule="auto"/>
        <w:ind w:left="0" w:firstLine="0"/>
        <w:jc w:val="both"/>
        <w:rPr>
          <w:rFonts w:asciiTheme="minorHAnsi" w:hAnsiTheme="minorHAnsi" w:cstheme="minorHAnsi"/>
          <w:iCs/>
        </w:rPr>
      </w:pPr>
      <w:r w:rsidRPr="001A0F3F">
        <w:rPr>
          <w:rFonts w:asciiTheme="minorHAnsi" w:hAnsiTheme="minorHAnsi" w:cstheme="minorHAnsi"/>
          <w:iCs/>
        </w:rPr>
        <w:t>Safety and Security Requirements</w:t>
      </w:r>
    </w:p>
    <w:p w14:paraId="35E256FB" w14:textId="77777777" w:rsidR="00C75006" w:rsidRPr="00C75006" w:rsidRDefault="00C75006" w:rsidP="00C75006">
      <w:pPr>
        <w:pStyle w:val="BodyText"/>
        <w:tabs>
          <w:tab w:val="left" w:pos="0"/>
        </w:tabs>
        <w:spacing w:line="276" w:lineRule="auto"/>
        <w:jc w:val="both"/>
        <w:rPr>
          <w:rFonts w:cstheme="minorHAnsi"/>
          <w:iCs/>
          <w:sz w:val="24"/>
          <w:szCs w:val="24"/>
        </w:rPr>
      </w:pPr>
      <w:r w:rsidRPr="00C75006">
        <w:rPr>
          <w:rFonts w:cstheme="minorHAnsi"/>
          <w:iCs/>
          <w:sz w:val="24"/>
          <w:szCs w:val="24"/>
        </w:rPr>
        <w:t>To ensure the protection of user data and prevent malicious activities, the following security measures are implemented:</w:t>
      </w:r>
    </w:p>
    <w:p w14:paraId="472FB925"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User Authentication:</w:t>
      </w:r>
      <w:r w:rsidRPr="00C75006">
        <w:rPr>
          <w:rFonts w:cstheme="minorHAnsi"/>
          <w:iCs/>
          <w:sz w:val="24"/>
          <w:szCs w:val="24"/>
        </w:rPr>
        <w:t xml:space="preserve"> Secure login mechanisms should be implemented for saving user-generated projects.</w:t>
      </w:r>
    </w:p>
    <w:p w14:paraId="0CDE91BE"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Data Encryption:</w:t>
      </w:r>
      <w:r w:rsidRPr="00C75006">
        <w:rPr>
          <w:rFonts w:cstheme="minorHAnsi"/>
          <w:iCs/>
          <w:sz w:val="24"/>
          <w:szCs w:val="24"/>
        </w:rPr>
        <w:t xml:space="preserve"> AI-generated scripts, voiceovers, and videos should be encrypted using </w:t>
      </w:r>
      <w:r w:rsidRPr="00C75006">
        <w:rPr>
          <w:rFonts w:cstheme="minorHAnsi"/>
          <w:b/>
          <w:bCs/>
          <w:iCs/>
          <w:sz w:val="24"/>
          <w:szCs w:val="24"/>
        </w:rPr>
        <w:t>AES-256 encryption</w:t>
      </w:r>
      <w:r w:rsidRPr="00C75006">
        <w:rPr>
          <w:rFonts w:cstheme="minorHAnsi"/>
          <w:iCs/>
          <w:sz w:val="24"/>
          <w:szCs w:val="24"/>
        </w:rPr>
        <w:t xml:space="preserve"> before storage.</w:t>
      </w:r>
    </w:p>
    <w:p w14:paraId="5189DC92"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API Security:</w:t>
      </w:r>
      <w:r w:rsidRPr="00C75006">
        <w:rPr>
          <w:rFonts w:cstheme="minorHAnsi"/>
          <w:iCs/>
          <w:sz w:val="24"/>
          <w:szCs w:val="24"/>
        </w:rPr>
        <w:t xml:space="preserve"> Secure API communication should be ensured using </w:t>
      </w:r>
      <w:r w:rsidRPr="00C75006">
        <w:rPr>
          <w:rFonts w:cstheme="minorHAnsi"/>
          <w:b/>
          <w:bCs/>
          <w:iCs/>
          <w:sz w:val="24"/>
          <w:szCs w:val="24"/>
        </w:rPr>
        <w:t>OAuth 2.0 authentication</w:t>
      </w:r>
      <w:r w:rsidRPr="00C75006">
        <w:rPr>
          <w:rFonts w:cstheme="minorHAnsi"/>
          <w:iCs/>
          <w:sz w:val="24"/>
          <w:szCs w:val="24"/>
        </w:rPr>
        <w:t xml:space="preserve"> and </w:t>
      </w:r>
      <w:r w:rsidRPr="00C75006">
        <w:rPr>
          <w:rFonts w:cstheme="minorHAnsi"/>
          <w:b/>
          <w:bCs/>
          <w:iCs/>
          <w:sz w:val="24"/>
          <w:szCs w:val="24"/>
        </w:rPr>
        <w:t>SSL/TLS encryption</w:t>
      </w:r>
      <w:r w:rsidRPr="00C75006">
        <w:rPr>
          <w:rFonts w:cstheme="minorHAnsi"/>
          <w:iCs/>
          <w:sz w:val="24"/>
          <w:szCs w:val="24"/>
        </w:rPr>
        <w:t>.</w:t>
      </w:r>
    </w:p>
    <w:p w14:paraId="30DFAFDF"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Access Control:</w:t>
      </w:r>
      <w:r w:rsidRPr="00C75006">
        <w:rPr>
          <w:rFonts w:cstheme="minorHAnsi"/>
          <w:iCs/>
          <w:sz w:val="24"/>
          <w:szCs w:val="24"/>
        </w:rPr>
        <w:t xml:space="preserve"> Role-based access control (RBAC) should be implemented to restrict unauthorized modifications.</w:t>
      </w:r>
    </w:p>
    <w:p w14:paraId="106AC7E5"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Content Moderation:</w:t>
      </w:r>
      <w:r w:rsidRPr="00C75006">
        <w:rPr>
          <w:rFonts w:cstheme="minorHAnsi"/>
          <w:iCs/>
          <w:sz w:val="24"/>
          <w:szCs w:val="24"/>
        </w:rPr>
        <w:t xml:space="preserve"> AI-generated scripts and captions should be checked for offensive, inappropriate, or copyright-violating content.</w:t>
      </w:r>
    </w:p>
    <w:p w14:paraId="6B835369"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Regular Security Audits:</w:t>
      </w:r>
      <w:r w:rsidRPr="00C75006">
        <w:rPr>
          <w:rFonts w:cstheme="minorHAnsi"/>
          <w:iCs/>
          <w:sz w:val="24"/>
          <w:szCs w:val="24"/>
        </w:rPr>
        <w:t xml:space="preserve"> Periodic security assessments should be conducted to identify vulnerabilities and strengthen security.</w:t>
      </w:r>
    </w:p>
    <w:p w14:paraId="2823DE54" w14:textId="77777777" w:rsidR="00C75006" w:rsidRPr="00C75006" w:rsidRDefault="00C75006" w:rsidP="00C75006">
      <w:pPr>
        <w:pStyle w:val="BodyText"/>
        <w:numPr>
          <w:ilvl w:val="0"/>
          <w:numId w:val="66"/>
        </w:numPr>
        <w:tabs>
          <w:tab w:val="left" w:pos="0"/>
        </w:tabs>
        <w:spacing w:line="276" w:lineRule="auto"/>
        <w:jc w:val="both"/>
        <w:rPr>
          <w:rFonts w:cstheme="minorHAnsi"/>
          <w:iCs/>
          <w:sz w:val="24"/>
          <w:szCs w:val="24"/>
        </w:rPr>
      </w:pPr>
      <w:r w:rsidRPr="00C75006">
        <w:rPr>
          <w:rFonts w:cstheme="minorHAnsi"/>
          <w:b/>
          <w:bCs/>
          <w:iCs/>
          <w:sz w:val="24"/>
          <w:szCs w:val="24"/>
        </w:rPr>
        <w:t>Data Backup:</w:t>
      </w:r>
      <w:r w:rsidRPr="00C75006">
        <w:rPr>
          <w:rFonts w:cstheme="minorHAnsi"/>
          <w:iCs/>
          <w:sz w:val="24"/>
          <w:szCs w:val="24"/>
        </w:rPr>
        <w:t xml:space="preserve"> Automated backups should be scheduled to prevent data loss in case of system failures.</w:t>
      </w:r>
    </w:p>
    <w:p w14:paraId="6AEFD958" w14:textId="77777777" w:rsidR="00E67F60" w:rsidRPr="001A0F3F" w:rsidRDefault="00E67F60" w:rsidP="003E48F4">
      <w:pPr>
        <w:pStyle w:val="BodyText"/>
        <w:tabs>
          <w:tab w:val="left" w:pos="0"/>
        </w:tabs>
        <w:spacing w:line="276" w:lineRule="auto"/>
        <w:jc w:val="both"/>
        <w:rPr>
          <w:rFonts w:cstheme="minorHAnsi"/>
          <w:iCs/>
          <w:sz w:val="24"/>
          <w:szCs w:val="24"/>
        </w:rPr>
      </w:pPr>
    </w:p>
    <w:p w14:paraId="6115CE38" w14:textId="28C457CF" w:rsidR="003E48F4" w:rsidRPr="00E32F84" w:rsidRDefault="00882937" w:rsidP="00E32F84">
      <w:pPr>
        <w:pStyle w:val="Heading2"/>
        <w:spacing w:after="12" w:line="276" w:lineRule="auto"/>
        <w:rPr>
          <w:rFonts w:asciiTheme="minorHAnsi" w:hAnsiTheme="minorHAnsi" w:cstheme="minorHAnsi"/>
          <w:sz w:val="32"/>
          <w:szCs w:val="32"/>
        </w:rPr>
      </w:pPr>
      <w:r w:rsidRPr="001A0F3F">
        <w:rPr>
          <w:rFonts w:asciiTheme="minorHAnsi" w:hAnsiTheme="minorHAnsi" w:cstheme="minorHAnsi"/>
          <w:sz w:val="32"/>
          <w:szCs w:val="32"/>
        </w:rPr>
        <w:t xml:space="preserve"> </w:t>
      </w:r>
      <w:r w:rsidR="005D1648" w:rsidRPr="001A0F3F">
        <w:rPr>
          <w:rFonts w:asciiTheme="minorHAnsi" w:hAnsiTheme="minorHAnsi" w:cstheme="minorHAnsi"/>
        </w:rPr>
        <w:t>Software Quality Attribute</w:t>
      </w:r>
    </w:p>
    <w:p w14:paraId="196F7A20" w14:textId="77777777" w:rsidR="00E32F84" w:rsidRPr="00E32F84" w:rsidRDefault="00E32F84" w:rsidP="00E32F84">
      <w:pPr>
        <w:pStyle w:val="BodyText"/>
        <w:tabs>
          <w:tab w:val="left" w:pos="0"/>
        </w:tabs>
        <w:spacing w:after="12" w:line="276" w:lineRule="auto"/>
        <w:jc w:val="both"/>
        <w:rPr>
          <w:rFonts w:cstheme="minorHAnsi"/>
          <w:iCs/>
          <w:sz w:val="24"/>
          <w:szCs w:val="24"/>
        </w:rPr>
      </w:pPr>
      <w:r w:rsidRPr="00E32F84">
        <w:rPr>
          <w:rFonts w:cstheme="minorHAnsi"/>
          <w:iCs/>
          <w:sz w:val="24"/>
          <w:szCs w:val="24"/>
        </w:rPr>
        <w:t>The system should meet high software quality standards to ensure usability, maintainability, and efficiency:</w:t>
      </w:r>
    </w:p>
    <w:p w14:paraId="64ACEA33"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Scalability:</w:t>
      </w:r>
      <w:r w:rsidRPr="00E32F84">
        <w:rPr>
          <w:rFonts w:cstheme="minorHAnsi"/>
          <w:iCs/>
          <w:sz w:val="24"/>
          <w:szCs w:val="24"/>
        </w:rPr>
        <w:t xml:space="preserve"> The system should handle increasing numbers of video generation requests without performance loss.</w:t>
      </w:r>
    </w:p>
    <w:p w14:paraId="58A198CB"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Reliability:</w:t>
      </w:r>
      <w:r w:rsidRPr="00E32F84">
        <w:rPr>
          <w:rFonts w:cstheme="minorHAnsi"/>
          <w:iCs/>
          <w:sz w:val="24"/>
          <w:szCs w:val="24"/>
        </w:rPr>
        <w:t xml:space="preserve"> The AI models and API services should maintain high </w:t>
      </w:r>
      <w:r w:rsidRPr="00E32F84">
        <w:rPr>
          <w:rFonts w:cstheme="minorHAnsi"/>
          <w:b/>
          <w:bCs/>
          <w:iCs/>
          <w:sz w:val="24"/>
          <w:szCs w:val="24"/>
        </w:rPr>
        <w:t>accuracy and consistency</w:t>
      </w:r>
      <w:r w:rsidRPr="00E32F84">
        <w:rPr>
          <w:rFonts w:cstheme="minorHAnsi"/>
          <w:iCs/>
          <w:sz w:val="24"/>
          <w:szCs w:val="24"/>
        </w:rPr>
        <w:t xml:space="preserve"> in output.</w:t>
      </w:r>
    </w:p>
    <w:p w14:paraId="4A6F7DA9"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Usability:</w:t>
      </w:r>
      <w:r w:rsidRPr="00E32F84">
        <w:rPr>
          <w:rFonts w:cstheme="minorHAnsi"/>
          <w:iCs/>
          <w:sz w:val="24"/>
          <w:szCs w:val="24"/>
        </w:rPr>
        <w:t xml:space="preserve"> The platform should be user-friendly, enabling non-technical users to generate videos effortlessly.</w:t>
      </w:r>
    </w:p>
    <w:p w14:paraId="32349509"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Maintainability:</w:t>
      </w:r>
      <w:r w:rsidRPr="00E32F84">
        <w:rPr>
          <w:rFonts w:cstheme="minorHAnsi"/>
          <w:iCs/>
          <w:sz w:val="24"/>
          <w:szCs w:val="24"/>
        </w:rPr>
        <w:t xml:space="preserve"> The system should have modular components to allow easy updates and bug fixes.</w:t>
      </w:r>
    </w:p>
    <w:p w14:paraId="26464F8A"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Portability:</w:t>
      </w:r>
      <w:r w:rsidRPr="00E32F84">
        <w:rPr>
          <w:rFonts w:cstheme="minorHAnsi"/>
          <w:iCs/>
          <w:sz w:val="24"/>
          <w:szCs w:val="24"/>
        </w:rPr>
        <w:t xml:space="preserve"> The system should be cross-platform compatible, functioning on Windows, macOS, and Linux environments.</w:t>
      </w:r>
    </w:p>
    <w:p w14:paraId="72662FBB"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Extensibility:</w:t>
      </w:r>
      <w:r w:rsidRPr="00E32F84">
        <w:rPr>
          <w:rFonts w:cstheme="minorHAnsi"/>
          <w:iCs/>
          <w:sz w:val="24"/>
          <w:szCs w:val="24"/>
        </w:rPr>
        <w:t xml:space="preserve"> Future enhancements, such as multilingual support, should be easily integrable.</w:t>
      </w:r>
    </w:p>
    <w:p w14:paraId="55420787" w14:textId="77777777" w:rsidR="00E32F84" w:rsidRPr="00E32F84" w:rsidRDefault="00E32F84" w:rsidP="00E32F84">
      <w:pPr>
        <w:pStyle w:val="BodyText"/>
        <w:numPr>
          <w:ilvl w:val="0"/>
          <w:numId w:val="67"/>
        </w:numPr>
        <w:tabs>
          <w:tab w:val="left" w:pos="0"/>
        </w:tabs>
        <w:spacing w:after="12" w:line="276" w:lineRule="auto"/>
        <w:jc w:val="both"/>
        <w:rPr>
          <w:rFonts w:cstheme="minorHAnsi"/>
          <w:iCs/>
          <w:sz w:val="24"/>
          <w:szCs w:val="24"/>
        </w:rPr>
      </w:pPr>
      <w:r w:rsidRPr="00E32F84">
        <w:rPr>
          <w:rFonts w:cstheme="minorHAnsi"/>
          <w:b/>
          <w:bCs/>
          <w:iCs/>
          <w:sz w:val="24"/>
          <w:szCs w:val="24"/>
        </w:rPr>
        <w:t>Efficiency:</w:t>
      </w:r>
      <w:r w:rsidRPr="00E32F84">
        <w:rPr>
          <w:rFonts w:cstheme="minorHAnsi"/>
          <w:iCs/>
          <w:sz w:val="24"/>
          <w:szCs w:val="24"/>
        </w:rPr>
        <w:t xml:space="preserve"> The system should optimize processing time and resource utilization while maintaining high-quality output.</w:t>
      </w:r>
    </w:p>
    <w:p w14:paraId="5649EAD0" w14:textId="77777777" w:rsidR="00E32F84" w:rsidRPr="001A0F3F" w:rsidRDefault="00E32F84" w:rsidP="00E32F84">
      <w:pPr>
        <w:pStyle w:val="BodyText"/>
        <w:tabs>
          <w:tab w:val="left" w:pos="0"/>
        </w:tabs>
        <w:spacing w:after="12" w:line="276" w:lineRule="auto"/>
        <w:jc w:val="both"/>
        <w:rPr>
          <w:rFonts w:cstheme="minorHAnsi"/>
          <w:iCs/>
          <w:sz w:val="24"/>
          <w:szCs w:val="24"/>
        </w:rPr>
      </w:pPr>
    </w:p>
    <w:p w14:paraId="7FF0C0C6" w14:textId="336B3536" w:rsidR="005D1648" w:rsidRPr="001A0F3F" w:rsidRDefault="001A0F3F" w:rsidP="00E855C8">
      <w:pPr>
        <w:rPr>
          <w:rFonts w:cstheme="minorHAnsi"/>
          <w:b/>
          <w:bCs/>
          <w:iCs/>
          <w:sz w:val="24"/>
          <w:szCs w:val="24"/>
        </w:rPr>
      </w:pPr>
      <w:r>
        <w:rPr>
          <w:rStyle w:val="Strong"/>
          <w:rFonts w:cstheme="minorHAnsi"/>
          <w:iCs/>
          <w:sz w:val="24"/>
        </w:rPr>
        <w:br w:type="page"/>
      </w:r>
    </w:p>
    <w:p w14:paraId="71B45C2A" w14:textId="77777777" w:rsidR="005D1648" w:rsidRPr="000B0734" w:rsidRDefault="005D1648" w:rsidP="003E48F4">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687E9244" w14:textId="77777777" w:rsidR="005D1648" w:rsidRPr="000B0734" w:rsidRDefault="005D1648" w:rsidP="005D1648">
      <w:pPr>
        <w:rPr>
          <w:rFonts w:cstheme="minorHAnsi"/>
          <w:lang w:val="en-CA" w:eastAsia="zh-CN" w:bidi="he-IL"/>
        </w:rPr>
      </w:pPr>
    </w:p>
    <w:p w14:paraId="41F87D79" w14:textId="4AC59265" w:rsidR="00E67F60" w:rsidRPr="00AC7ECD" w:rsidRDefault="005D1648" w:rsidP="001A0F3F">
      <w:pPr>
        <w:pStyle w:val="BodyText"/>
        <w:pBdr>
          <w:top w:val="none" w:sz="0" w:space="0" w:color="000000"/>
          <w:left w:val="none" w:sz="0" w:space="0" w:color="000000"/>
          <w:bottom w:val="none" w:sz="0" w:space="0" w:color="000000"/>
          <w:right w:val="none" w:sz="0" w:space="0" w:color="000000"/>
        </w:pBdr>
        <w:spacing w:after="240" w:line="276" w:lineRule="auto"/>
        <w:rPr>
          <w:rStyle w:val="Strong"/>
          <w:rFonts w:cstheme="minorHAnsi"/>
          <w:b w:val="0"/>
          <w:bCs w:val="0"/>
          <w:iCs/>
          <w:color w:val="1B1C1D"/>
          <w:sz w:val="24"/>
        </w:rPr>
      </w:pPr>
      <w:r w:rsidRPr="000B0734">
        <w:rPr>
          <w:rFonts w:cstheme="minorHAnsi"/>
          <w:iCs/>
          <w:color w:val="1B1C1D"/>
          <w:sz w:val="24"/>
        </w:rPr>
        <w:t>This section outlines additional requirements not covered in the previous sections, which are essential for the complete development and deployment of "Automated Video Generator Using Generative AI"</w:t>
      </w:r>
      <w:r w:rsidR="00E67F60">
        <w:rPr>
          <w:rFonts w:cstheme="minorHAnsi"/>
          <w:iCs/>
          <w:color w:val="1B1C1D"/>
          <w:sz w:val="24"/>
        </w:rPr>
        <w:t>.</w:t>
      </w:r>
    </w:p>
    <w:p w14:paraId="446EBE4B" w14:textId="59DA9ACC" w:rsidR="005D1648" w:rsidRPr="001A0F3F" w:rsidRDefault="005D1648" w:rsidP="001A1A03">
      <w:pPr>
        <w:pStyle w:val="Heading2"/>
        <w:spacing w:after="0" w:line="276" w:lineRule="auto"/>
        <w:rPr>
          <w:rFonts w:asciiTheme="minorHAnsi" w:hAnsiTheme="minorHAnsi" w:cstheme="minorHAnsi"/>
          <w:b w:val="0"/>
          <w:bCs w:val="0"/>
          <w:iCs/>
          <w:color w:val="1B1C1D"/>
          <w:szCs w:val="22"/>
        </w:rPr>
      </w:pPr>
      <w:r w:rsidRPr="001A0F3F">
        <w:rPr>
          <w:rStyle w:val="Strong"/>
          <w:rFonts w:asciiTheme="minorHAnsi" w:hAnsiTheme="minorHAnsi" w:cstheme="minorHAnsi"/>
          <w:b/>
          <w:bCs/>
          <w:iCs/>
        </w:rPr>
        <w:t>Database Requirements (If Applicable)</w:t>
      </w:r>
    </w:p>
    <w:p w14:paraId="6F93FA09" w14:textId="2772D824" w:rsidR="00F36EFA" w:rsidRPr="00F36EFA" w:rsidRDefault="00F36EFA" w:rsidP="00F36EFA">
      <w:pPr>
        <w:pStyle w:val="BodyText"/>
        <w:pBdr>
          <w:top w:val="none" w:sz="0" w:space="0" w:color="000000"/>
          <w:left w:val="none" w:sz="0" w:space="0" w:color="000000"/>
          <w:bottom w:val="none" w:sz="0" w:space="0" w:color="000000"/>
          <w:right w:val="none" w:sz="0" w:space="0" w:color="000000"/>
        </w:pBdr>
        <w:suppressAutoHyphens/>
        <w:spacing w:after="140" w:line="276" w:lineRule="auto"/>
        <w:rPr>
          <w:rFonts w:cstheme="minorHAnsi"/>
          <w:iCs/>
          <w:color w:val="1B1C1D"/>
          <w:sz w:val="24"/>
          <w:szCs w:val="24"/>
        </w:rPr>
      </w:pPr>
      <w:r w:rsidRPr="00F36EFA">
        <w:rPr>
          <w:rFonts w:cstheme="minorHAnsi"/>
          <w:b/>
          <w:bCs/>
          <w:iCs/>
          <w:color w:val="1B1C1D"/>
          <w:sz w:val="24"/>
          <w:szCs w:val="24"/>
        </w:rPr>
        <w:t>D1. User Data Storage:</w:t>
      </w:r>
      <w:r w:rsidRPr="00F36EFA">
        <w:rPr>
          <w:rFonts w:cstheme="minorHAnsi"/>
          <w:iCs/>
          <w:color w:val="1B1C1D"/>
          <w:sz w:val="24"/>
          <w:szCs w:val="24"/>
        </w:rPr>
        <w:t xml:space="preserve"> The system requires a lightweight and scalable database to store logs of AI-generated scripts, captions, and video metadata. Options include </w:t>
      </w:r>
      <w:r w:rsidRPr="00F36EFA">
        <w:rPr>
          <w:rFonts w:cstheme="minorHAnsi"/>
          <w:b/>
          <w:bCs/>
          <w:iCs/>
          <w:color w:val="1B1C1D"/>
          <w:sz w:val="24"/>
          <w:szCs w:val="24"/>
        </w:rPr>
        <w:t>SQLite</w:t>
      </w:r>
      <w:r w:rsidRPr="00F36EFA">
        <w:rPr>
          <w:rFonts w:cstheme="minorHAnsi"/>
          <w:iCs/>
          <w:color w:val="1B1C1D"/>
          <w:sz w:val="24"/>
          <w:szCs w:val="24"/>
        </w:rPr>
        <w:t xml:space="preserve"> for local storage and </w:t>
      </w:r>
      <w:r w:rsidRPr="00F36EFA">
        <w:rPr>
          <w:rFonts w:cstheme="minorHAnsi"/>
          <w:b/>
          <w:bCs/>
          <w:iCs/>
          <w:color w:val="1B1C1D"/>
          <w:sz w:val="24"/>
          <w:szCs w:val="24"/>
        </w:rPr>
        <w:t>PostgreSQL/Firebase</w:t>
      </w:r>
      <w:r w:rsidRPr="00F36EFA">
        <w:rPr>
          <w:rFonts w:cstheme="minorHAnsi"/>
          <w:iCs/>
          <w:color w:val="1B1C1D"/>
          <w:sz w:val="24"/>
          <w:szCs w:val="24"/>
        </w:rPr>
        <w:t xml:space="preserve"> for cloud-based solutions. </w:t>
      </w:r>
    </w:p>
    <w:p w14:paraId="1AEC0F4D" w14:textId="7CDED6A8" w:rsidR="00F36EFA" w:rsidRPr="00F36EFA" w:rsidRDefault="00F36EFA" w:rsidP="00F36EFA">
      <w:pPr>
        <w:pStyle w:val="BodyText"/>
        <w:pBdr>
          <w:top w:val="none" w:sz="0" w:space="0" w:color="000000"/>
          <w:left w:val="none" w:sz="0" w:space="0" w:color="000000"/>
          <w:bottom w:val="none" w:sz="0" w:space="0" w:color="000000"/>
          <w:right w:val="none" w:sz="0" w:space="0" w:color="000000"/>
        </w:pBdr>
        <w:suppressAutoHyphens/>
        <w:spacing w:after="140" w:line="276" w:lineRule="auto"/>
        <w:rPr>
          <w:rFonts w:cstheme="minorHAnsi"/>
          <w:iCs/>
          <w:color w:val="1B1C1D"/>
          <w:sz w:val="24"/>
          <w:szCs w:val="24"/>
        </w:rPr>
      </w:pPr>
      <w:r w:rsidRPr="00F36EFA">
        <w:rPr>
          <w:rFonts w:cstheme="minorHAnsi"/>
          <w:b/>
          <w:bCs/>
          <w:iCs/>
          <w:color w:val="1B1C1D"/>
          <w:sz w:val="24"/>
          <w:szCs w:val="24"/>
        </w:rPr>
        <w:t>D2. Video Metadata Logging:</w:t>
      </w:r>
      <w:r w:rsidRPr="00F36EFA">
        <w:rPr>
          <w:rFonts w:cstheme="minorHAnsi"/>
          <w:iCs/>
          <w:color w:val="1B1C1D"/>
          <w:sz w:val="24"/>
          <w:szCs w:val="24"/>
        </w:rPr>
        <w:t xml:space="preserve"> The system should store details like </w:t>
      </w:r>
      <w:r w:rsidRPr="00F36EFA">
        <w:rPr>
          <w:rFonts w:cstheme="minorHAnsi"/>
          <w:b/>
          <w:bCs/>
          <w:iCs/>
          <w:color w:val="1B1C1D"/>
          <w:sz w:val="24"/>
          <w:szCs w:val="24"/>
        </w:rPr>
        <w:t>processing time, AI model usage, script history, video duration</w:t>
      </w:r>
      <w:r w:rsidRPr="00F36EFA">
        <w:rPr>
          <w:rFonts w:cstheme="minorHAnsi"/>
          <w:iCs/>
          <w:color w:val="1B1C1D"/>
          <w:sz w:val="24"/>
          <w:szCs w:val="24"/>
        </w:rPr>
        <w:t xml:space="preserve">, and any manual edits made by the user. </w:t>
      </w:r>
    </w:p>
    <w:p w14:paraId="5F6F0ABE" w14:textId="5B3D9B13" w:rsidR="000461DC" w:rsidRPr="000B0734" w:rsidRDefault="00F36EFA" w:rsidP="00F36EFA">
      <w:pPr>
        <w:pStyle w:val="BodyText"/>
        <w:pBdr>
          <w:top w:val="none" w:sz="0" w:space="0" w:color="000000"/>
          <w:left w:val="none" w:sz="0" w:space="0" w:color="000000"/>
          <w:bottom w:val="none" w:sz="0" w:space="0" w:color="000000"/>
          <w:right w:val="none" w:sz="0" w:space="0" w:color="000000"/>
        </w:pBdr>
        <w:suppressAutoHyphens/>
        <w:spacing w:after="140" w:line="276" w:lineRule="auto"/>
        <w:rPr>
          <w:rStyle w:val="Strong"/>
          <w:rFonts w:cstheme="minorHAnsi"/>
          <w:iCs/>
        </w:rPr>
      </w:pPr>
      <w:r w:rsidRPr="00F36EFA">
        <w:rPr>
          <w:rFonts w:cstheme="minorHAnsi"/>
          <w:b/>
          <w:bCs/>
          <w:iCs/>
          <w:color w:val="1B1C1D"/>
          <w:sz w:val="24"/>
          <w:szCs w:val="24"/>
        </w:rPr>
        <w:t>D3. Data Security &amp; Integrity:</w:t>
      </w:r>
      <w:r w:rsidRPr="00F36EFA">
        <w:rPr>
          <w:rFonts w:cstheme="minorHAnsi"/>
          <w:iCs/>
          <w:color w:val="1B1C1D"/>
          <w:sz w:val="24"/>
          <w:szCs w:val="24"/>
        </w:rPr>
        <w:t xml:space="preserve"> All stored content should be </w:t>
      </w:r>
      <w:r w:rsidRPr="00F36EFA">
        <w:rPr>
          <w:rFonts w:cstheme="minorHAnsi"/>
          <w:b/>
          <w:bCs/>
          <w:iCs/>
          <w:color w:val="1B1C1D"/>
          <w:sz w:val="24"/>
          <w:szCs w:val="24"/>
        </w:rPr>
        <w:t>encrypted</w:t>
      </w:r>
      <w:r w:rsidRPr="00F36EFA">
        <w:rPr>
          <w:rFonts w:cstheme="minorHAnsi"/>
          <w:iCs/>
          <w:color w:val="1B1C1D"/>
          <w:sz w:val="24"/>
          <w:szCs w:val="24"/>
        </w:rPr>
        <w:t xml:space="preserve"> to protect against unauthorized modifications or corruption.</w:t>
      </w:r>
    </w:p>
    <w:p w14:paraId="05997F69" w14:textId="77777777" w:rsidR="005D1648" w:rsidRPr="001A0F3F" w:rsidRDefault="005D1648" w:rsidP="001A1A03">
      <w:pPr>
        <w:pStyle w:val="Heading2"/>
        <w:tabs>
          <w:tab w:val="num" w:pos="1440"/>
        </w:tabs>
        <w:spacing w:after="0" w:line="276" w:lineRule="auto"/>
        <w:ind w:left="0" w:firstLine="0"/>
        <w:rPr>
          <w:rFonts w:asciiTheme="minorHAnsi" w:hAnsiTheme="minorHAnsi" w:cstheme="minorHAnsi"/>
          <w:b w:val="0"/>
          <w:bCs w:val="0"/>
          <w:iCs/>
          <w:color w:val="1B1C1D"/>
          <w:szCs w:val="22"/>
          <w:lang w:val="en-IN"/>
        </w:rPr>
      </w:pPr>
      <w:r w:rsidRPr="001A0F3F">
        <w:rPr>
          <w:rStyle w:val="Strong"/>
          <w:rFonts w:asciiTheme="minorHAnsi" w:hAnsiTheme="minorHAnsi" w:cstheme="minorHAnsi"/>
          <w:b/>
          <w:bCs/>
          <w:iCs/>
        </w:rPr>
        <w:t>Internationalization Requirements (If Applicable)</w:t>
      </w:r>
    </w:p>
    <w:p w14:paraId="33258B54" w14:textId="7CC63167" w:rsidR="00F36EFA" w:rsidRPr="00F36EFA" w:rsidRDefault="00F36EFA" w:rsidP="00E32FBE">
      <w:pPr>
        <w:pStyle w:val="BodyText"/>
        <w:numPr>
          <w:ilvl w:val="0"/>
          <w:numId w:val="68"/>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iCs/>
        </w:rPr>
      </w:pPr>
      <w:r w:rsidRPr="00F36EFA">
        <w:rPr>
          <w:rFonts w:cstheme="minorHAnsi"/>
          <w:b/>
          <w:bCs/>
          <w:iCs/>
        </w:rPr>
        <w:t>I1. Multilingual Support:</w:t>
      </w:r>
      <w:r w:rsidRPr="00F36EFA">
        <w:rPr>
          <w:rFonts w:cstheme="minorHAnsi"/>
          <w:iCs/>
        </w:rPr>
        <w:t xml:space="preserve"> The system should allow users to generate voiceovers and captions in multiple languages using </w:t>
      </w:r>
      <w:r w:rsidRPr="00F36EFA">
        <w:rPr>
          <w:rFonts w:cstheme="minorHAnsi"/>
          <w:b/>
          <w:bCs/>
          <w:iCs/>
        </w:rPr>
        <w:t>Whisper (for captions) and EdgeTTS (for voiceovers)</w:t>
      </w:r>
      <w:r w:rsidRPr="00F36EFA">
        <w:rPr>
          <w:rFonts w:cstheme="minorHAnsi"/>
          <w:iCs/>
        </w:rPr>
        <w:t xml:space="preserve">. </w:t>
      </w:r>
    </w:p>
    <w:p w14:paraId="0AB95811" w14:textId="77777777" w:rsidR="00F36EFA" w:rsidRDefault="00F36EFA" w:rsidP="00E32FBE">
      <w:pPr>
        <w:pStyle w:val="BodyText"/>
        <w:numPr>
          <w:ilvl w:val="0"/>
          <w:numId w:val="68"/>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iCs/>
        </w:rPr>
      </w:pPr>
      <w:r w:rsidRPr="00F36EFA">
        <w:rPr>
          <w:rFonts w:cstheme="minorHAnsi"/>
          <w:b/>
          <w:bCs/>
          <w:iCs/>
        </w:rPr>
        <w:t>I2. Unicode &amp; Character Encoding:</w:t>
      </w:r>
      <w:r w:rsidRPr="00F36EFA">
        <w:rPr>
          <w:rFonts w:cstheme="minorHAnsi"/>
          <w:iCs/>
        </w:rPr>
        <w:t xml:space="preserve"> The platform must support </w:t>
      </w:r>
      <w:r w:rsidRPr="00F36EFA">
        <w:rPr>
          <w:rFonts w:cstheme="minorHAnsi"/>
          <w:b/>
          <w:bCs/>
          <w:iCs/>
        </w:rPr>
        <w:t>UTF-8 encoding</w:t>
      </w:r>
      <w:r w:rsidRPr="00F36EFA">
        <w:rPr>
          <w:rFonts w:cstheme="minorHAnsi"/>
          <w:iCs/>
        </w:rPr>
        <w:t xml:space="preserve"> to handle diverse scripts, characters, and special symbols. </w:t>
      </w:r>
    </w:p>
    <w:p w14:paraId="1674D180" w14:textId="2DC873EA" w:rsidR="00F36EFA" w:rsidRDefault="00F36EFA" w:rsidP="00E32FBE">
      <w:pPr>
        <w:pStyle w:val="BodyText"/>
        <w:numPr>
          <w:ilvl w:val="0"/>
          <w:numId w:val="68"/>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iCs/>
        </w:rPr>
      </w:pPr>
      <w:r w:rsidRPr="00F36EFA">
        <w:rPr>
          <w:rFonts w:cstheme="minorHAnsi"/>
          <w:b/>
          <w:bCs/>
          <w:iCs/>
        </w:rPr>
        <w:t>I3. Cultural Adaptation:</w:t>
      </w:r>
      <w:r w:rsidRPr="00F36EFA">
        <w:rPr>
          <w:rFonts w:cstheme="minorHAnsi"/>
          <w:iCs/>
        </w:rPr>
        <w:t xml:space="preserve"> AI-generated content should be </w:t>
      </w:r>
      <w:r w:rsidRPr="00F36EFA">
        <w:rPr>
          <w:rFonts w:cstheme="minorHAnsi"/>
          <w:b/>
          <w:bCs/>
          <w:iCs/>
        </w:rPr>
        <w:t>reviewed for cultural appropriateness</w:t>
      </w:r>
      <w:r w:rsidRPr="00F36EFA">
        <w:rPr>
          <w:rFonts w:cstheme="minorHAnsi"/>
          <w:iCs/>
        </w:rPr>
        <w:t xml:space="preserve"> to avoid bias in language, voiceovers, or captions.</w:t>
      </w:r>
    </w:p>
    <w:p w14:paraId="46F9275B" w14:textId="77777777" w:rsidR="002E3F5D" w:rsidRPr="00E67F60" w:rsidRDefault="002E3F5D" w:rsidP="00E32FBE">
      <w:pPr>
        <w:pStyle w:val="BodyText"/>
        <w:numPr>
          <w:ilvl w:val="0"/>
          <w:numId w:val="68"/>
        </w:numPr>
        <w:pBdr>
          <w:top w:val="none" w:sz="0" w:space="0" w:color="000000"/>
          <w:left w:val="none" w:sz="0" w:space="0" w:color="000000"/>
          <w:bottom w:val="none" w:sz="0" w:space="0" w:color="000000"/>
          <w:right w:val="none" w:sz="0" w:space="0" w:color="000000"/>
        </w:pBdr>
        <w:suppressAutoHyphens/>
        <w:spacing w:after="140" w:line="276" w:lineRule="auto"/>
        <w:rPr>
          <w:rStyle w:val="Strong"/>
          <w:rFonts w:cstheme="minorHAnsi"/>
          <w:b w:val="0"/>
          <w:bCs w:val="0"/>
          <w:iCs/>
        </w:rPr>
      </w:pPr>
    </w:p>
    <w:p w14:paraId="223B3E63" w14:textId="77777777" w:rsidR="005D1648" w:rsidRPr="001A0F3F" w:rsidRDefault="005D1648" w:rsidP="001A1A03">
      <w:pPr>
        <w:pStyle w:val="Heading2"/>
        <w:tabs>
          <w:tab w:val="num" w:pos="1440"/>
        </w:tabs>
        <w:spacing w:after="0" w:line="276" w:lineRule="auto"/>
        <w:ind w:left="0" w:firstLine="0"/>
        <w:rPr>
          <w:rFonts w:asciiTheme="minorHAnsi" w:hAnsiTheme="minorHAnsi" w:cstheme="minorHAnsi"/>
          <w:b w:val="0"/>
          <w:bCs w:val="0"/>
          <w:iCs/>
          <w:sz w:val="22"/>
          <w:szCs w:val="22"/>
          <w:lang w:val="en-IN" w:eastAsia="en-IN" w:bidi="ar-SA"/>
        </w:rPr>
      </w:pPr>
      <w:r w:rsidRPr="001A0F3F">
        <w:rPr>
          <w:rStyle w:val="Strong"/>
          <w:rFonts w:asciiTheme="minorHAnsi" w:hAnsiTheme="minorHAnsi" w:cstheme="minorHAnsi"/>
          <w:b/>
          <w:bCs/>
        </w:rPr>
        <w:t>Legal Requirements</w:t>
      </w:r>
    </w:p>
    <w:p w14:paraId="0DC6A440" w14:textId="651C916F" w:rsidR="00B933E2" w:rsidRPr="00B933E2" w:rsidRDefault="00B933E2" w:rsidP="00B933E2">
      <w:pPr>
        <w:numPr>
          <w:ilvl w:val="0"/>
          <w:numId w:val="43"/>
        </w:numPr>
        <w:spacing w:after="0" w:line="276" w:lineRule="auto"/>
        <w:rPr>
          <w:rFonts w:cstheme="minorHAnsi"/>
          <w:iCs/>
          <w:sz w:val="24"/>
          <w:szCs w:val="24"/>
          <w:lang w:eastAsia="en-IN"/>
        </w:rPr>
      </w:pPr>
      <w:r w:rsidRPr="00B933E2">
        <w:rPr>
          <w:rFonts w:cstheme="minorHAnsi"/>
          <w:b/>
          <w:bCs/>
          <w:iCs/>
          <w:sz w:val="24"/>
          <w:szCs w:val="24"/>
          <w:lang w:eastAsia="en-IN"/>
        </w:rPr>
        <w:t>L1. Copyright Compliance:</w:t>
      </w:r>
      <w:r w:rsidRPr="00B933E2">
        <w:rPr>
          <w:rFonts w:cstheme="minorHAnsi"/>
          <w:iCs/>
          <w:sz w:val="24"/>
          <w:szCs w:val="24"/>
          <w:lang w:eastAsia="en-IN"/>
        </w:rPr>
        <w:t xml:space="preserve"> The system should only use </w:t>
      </w:r>
      <w:r w:rsidRPr="00B933E2">
        <w:rPr>
          <w:rFonts w:cstheme="minorHAnsi"/>
          <w:b/>
          <w:bCs/>
          <w:iCs/>
          <w:sz w:val="24"/>
          <w:szCs w:val="24"/>
          <w:lang w:eastAsia="en-IN"/>
        </w:rPr>
        <w:t>royalty-free stock videos from sources like Pexels</w:t>
      </w:r>
      <w:r w:rsidRPr="00B933E2">
        <w:rPr>
          <w:rFonts w:cstheme="minorHAnsi"/>
          <w:iCs/>
          <w:sz w:val="24"/>
          <w:szCs w:val="24"/>
          <w:lang w:eastAsia="en-IN"/>
        </w:rPr>
        <w:t xml:space="preserve"> and ensure AI-generated content does not violate copyright laws. </w:t>
      </w:r>
    </w:p>
    <w:p w14:paraId="1897D669" w14:textId="26214338" w:rsidR="00B933E2" w:rsidRPr="00B933E2" w:rsidRDefault="00B933E2" w:rsidP="00B933E2">
      <w:pPr>
        <w:numPr>
          <w:ilvl w:val="0"/>
          <w:numId w:val="43"/>
        </w:numPr>
        <w:spacing w:after="0" w:line="276" w:lineRule="auto"/>
        <w:rPr>
          <w:rFonts w:cstheme="minorHAnsi"/>
          <w:iCs/>
          <w:sz w:val="24"/>
          <w:szCs w:val="24"/>
          <w:lang w:eastAsia="en-IN"/>
        </w:rPr>
      </w:pPr>
      <w:r w:rsidRPr="00B933E2">
        <w:rPr>
          <w:rFonts w:cstheme="minorHAnsi"/>
          <w:b/>
          <w:bCs/>
          <w:iCs/>
          <w:sz w:val="24"/>
          <w:szCs w:val="24"/>
          <w:lang w:eastAsia="en-IN"/>
        </w:rPr>
        <w:t>L2. Data Protection &amp; Privacy:</w:t>
      </w:r>
      <w:r w:rsidRPr="00B933E2">
        <w:rPr>
          <w:rFonts w:cstheme="minorHAnsi"/>
          <w:iCs/>
          <w:sz w:val="24"/>
          <w:szCs w:val="24"/>
          <w:lang w:eastAsia="en-IN"/>
        </w:rPr>
        <w:t xml:space="preserve"> If the system logs user interactions, it must comply with </w:t>
      </w:r>
      <w:r w:rsidRPr="00B933E2">
        <w:rPr>
          <w:rFonts w:cstheme="minorHAnsi"/>
          <w:b/>
          <w:bCs/>
          <w:iCs/>
          <w:sz w:val="24"/>
          <w:szCs w:val="24"/>
          <w:lang w:eastAsia="en-IN"/>
        </w:rPr>
        <w:t>GDPR (General Data Protection Regulation) and CCPA (California Consumer Privacy Act)</w:t>
      </w:r>
      <w:r w:rsidRPr="00B933E2">
        <w:rPr>
          <w:rFonts w:cstheme="minorHAnsi"/>
          <w:iCs/>
          <w:sz w:val="24"/>
          <w:szCs w:val="24"/>
          <w:lang w:eastAsia="en-IN"/>
        </w:rPr>
        <w:t xml:space="preserve"> to ensure privacy. </w:t>
      </w:r>
    </w:p>
    <w:p w14:paraId="17D9F9E0" w14:textId="5A6FD901" w:rsidR="005D1648" w:rsidRPr="00531537" w:rsidRDefault="00B933E2" w:rsidP="00B933E2">
      <w:pPr>
        <w:numPr>
          <w:ilvl w:val="0"/>
          <w:numId w:val="43"/>
        </w:numPr>
        <w:spacing w:after="0" w:line="276" w:lineRule="auto"/>
        <w:rPr>
          <w:rFonts w:cstheme="minorHAnsi"/>
          <w:b/>
          <w:bCs/>
          <w:iCs/>
          <w:sz w:val="24"/>
          <w:szCs w:val="24"/>
        </w:rPr>
      </w:pPr>
      <w:r w:rsidRPr="00B933E2">
        <w:rPr>
          <w:rFonts w:cstheme="minorHAnsi"/>
          <w:b/>
          <w:bCs/>
          <w:iCs/>
          <w:sz w:val="24"/>
          <w:szCs w:val="24"/>
          <w:lang w:eastAsia="en-IN"/>
        </w:rPr>
        <w:t>L3. Content Usage Policy:</w:t>
      </w:r>
      <w:r w:rsidRPr="00B933E2">
        <w:rPr>
          <w:rFonts w:cstheme="minorHAnsi"/>
          <w:iCs/>
          <w:sz w:val="24"/>
          <w:szCs w:val="24"/>
          <w:lang w:eastAsia="en-IN"/>
        </w:rPr>
        <w:t xml:space="preserve"> AI-generated scripts and videos must adhere to ethical AI standards and </w:t>
      </w:r>
      <w:r w:rsidRPr="00B933E2">
        <w:rPr>
          <w:rFonts w:cstheme="minorHAnsi"/>
          <w:b/>
          <w:bCs/>
          <w:iCs/>
          <w:sz w:val="24"/>
          <w:szCs w:val="24"/>
          <w:lang w:eastAsia="en-IN"/>
        </w:rPr>
        <w:t>should not be used for misinformation, political propaganda, or harmful content</w:t>
      </w:r>
      <w:r w:rsidRPr="00B933E2">
        <w:rPr>
          <w:rFonts w:cstheme="minorHAnsi"/>
          <w:iCs/>
          <w:sz w:val="24"/>
          <w:szCs w:val="24"/>
          <w:lang w:eastAsia="en-IN"/>
        </w:rPr>
        <w:t>.</w:t>
      </w:r>
    </w:p>
    <w:p w14:paraId="6ADA78F0" w14:textId="77777777" w:rsidR="00531537" w:rsidRDefault="00531537" w:rsidP="00531537">
      <w:pPr>
        <w:spacing w:after="0" w:line="276" w:lineRule="auto"/>
        <w:rPr>
          <w:rFonts w:cstheme="minorHAnsi"/>
          <w:b/>
          <w:bCs/>
          <w:iCs/>
          <w:sz w:val="24"/>
          <w:szCs w:val="24"/>
        </w:rPr>
      </w:pPr>
    </w:p>
    <w:p w14:paraId="78DDBF01" w14:textId="77777777" w:rsidR="00531537" w:rsidRPr="001A0F3F" w:rsidRDefault="00531537" w:rsidP="00531537">
      <w:pPr>
        <w:spacing w:after="0" w:line="276" w:lineRule="auto"/>
        <w:rPr>
          <w:rFonts w:cstheme="minorHAnsi"/>
          <w:b/>
          <w:bCs/>
          <w:iCs/>
          <w:sz w:val="24"/>
          <w:szCs w:val="24"/>
        </w:rPr>
      </w:pPr>
    </w:p>
    <w:p w14:paraId="0A7A7345" w14:textId="232FF16D" w:rsidR="00E32FBE" w:rsidRDefault="005D1648" w:rsidP="00531537">
      <w:pPr>
        <w:pStyle w:val="Heading2"/>
        <w:tabs>
          <w:tab w:val="num" w:pos="1440"/>
        </w:tabs>
        <w:spacing w:after="0" w:line="276" w:lineRule="auto"/>
        <w:ind w:left="0" w:firstLine="0"/>
        <w:jc w:val="both"/>
        <w:rPr>
          <w:rStyle w:val="Strong"/>
          <w:rFonts w:asciiTheme="minorHAnsi" w:hAnsiTheme="minorHAnsi" w:cstheme="minorHAnsi"/>
          <w:b/>
          <w:bCs/>
        </w:rPr>
      </w:pPr>
      <w:r w:rsidRPr="001A0F3F">
        <w:rPr>
          <w:rStyle w:val="Strong"/>
          <w:rFonts w:asciiTheme="minorHAnsi" w:hAnsiTheme="minorHAnsi" w:cstheme="minorHAnsi"/>
          <w:b/>
          <w:bCs/>
        </w:rPr>
        <w:lastRenderedPageBreak/>
        <w:t>Reuse Objectives</w:t>
      </w:r>
    </w:p>
    <w:p w14:paraId="49E8FD35" w14:textId="4442C97B" w:rsidR="00531537" w:rsidRPr="00E755C9" w:rsidRDefault="00531537" w:rsidP="00E755C9">
      <w:pPr>
        <w:pStyle w:val="ListParagraph"/>
        <w:numPr>
          <w:ilvl w:val="0"/>
          <w:numId w:val="69"/>
        </w:numPr>
        <w:spacing w:after="0" w:line="276" w:lineRule="auto"/>
        <w:rPr>
          <w:rFonts w:eastAsia="Times New Roman" w:cstheme="minorHAnsi"/>
          <w:kern w:val="0"/>
          <w:sz w:val="24"/>
          <w:szCs w:val="24"/>
          <w:lang w:eastAsia="en-IN"/>
          <w14:ligatures w14:val="none"/>
        </w:rPr>
      </w:pPr>
      <w:r w:rsidRPr="00E755C9">
        <w:rPr>
          <w:rFonts w:eastAsia="Times New Roman" w:cstheme="minorHAnsi"/>
          <w:b/>
          <w:bCs/>
          <w:kern w:val="0"/>
          <w:sz w:val="24"/>
          <w:szCs w:val="24"/>
          <w:lang w:eastAsia="en-IN"/>
          <w14:ligatures w14:val="none"/>
        </w:rPr>
        <w:t>R1. Modular AI Components:</w:t>
      </w:r>
      <w:r w:rsidRPr="00E755C9">
        <w:rPr>
          <w:rFonts w:eastAsia="Times New Roman" w:cstheme="minorHAnsi"/>
          <w:kern w:val="0"/>
          <w:sz w:val="24"/>
          <w:szCs w:val="24"/>
          <w:lang w:eastAsia="en-IN"/>
          <w14:ligatures w14:val="none"/>
        </w:rPr>
        <w:t xml:space="preserve"> The system should allow </w:t>
      </w:r>
      <w:r w:rsidRPr="00E755C9">
        <w:rPr>
          <w:rFonts w:eastAsia="Times New Roman" w:cstheme="minorHAnsi"/>
          <w:b/>
          <w:bCs/>
          <w:kern w:val="0"/>
          <w:sz w:val="24"/>
          <w:szCs w:val="24"/>
          <w:lang w:eastAsia="en-IN"/>
          <w14:ligatures w14:val="none"/>
        </w:rPr>
        <w:t>AI models (script generation, voice synthesis, and video processing) to be used in other projects</w:t>
      </w:r>
      <w:r w:rsidRPr="00E755C9">
        <w:rPr>
          <w:rFonts w:eastAsia="Times New Roman" w:cstheme="minorHAnsi"/>
          <w:kern w:val="0"/>
          <w:sz w:val="24"/>
          <w:szCs w:val="24"/>
          <w:lang w:eastAsia="en-IN"/>
          <w14:ligatures w14:val="none"/>
        </w:rPr>
        <w:t xml:space="preserve"> with minimal modifications. </w:t>
      </w:r>
    </w:p>
    <w:p w14:paraId="0A46BA17" w14:textId="766CCDA8" w:rsidR="00531537" w:rsidRPr="00E755C9" w:rsidRDefault="00531537" w:rsidP="00E755C9">
      <w:pPr>
        <w:pStyle w:val="ListParagraph"/>
        <w:numPr>
          <w:ilvl w:val="0"/>
          <w:numId w:val="69"/>
        </w:numPr>
        <w:spacing w:after="0" w:line="276" w:lineRule="auto"/>
        <w:rPr>
          <w:rFonts w:eastAsia="Times New Roman" w:cstheme="minorHAnsi"/>
          <w:kern w:val="0"/>
          <w:sz w:val="24"/>
          <w:szCs w:val="24"/>
          <w:lang w:eastAsia="en-IN"/>
          <w14:ligatures w14:val="none"/>
        </w:rPr>
      </w:pPr>
      <w:r w:rsidRPr="00E755C9">
        <w:rPr>
          <w:rFonts w:eastAsia="Times New Roman" w:cstheme="minorHAnsi"/>
          <w:b/>
          <w:bCs/>
          <w:kern w:val="0"/>
          <w:sz w:val="24"/>
          <w:szCs w:val="24"/>
          <w:lang w:eastAsia="en-IN"/>
          <w14:ligatures w14:val="none"/>
        </w:rPr>
        <w:t>R2. Prebuilt Video Templates:</w:t>
      </w:r>
      <w:r w:rsidRPr="00E755C9">
        <w:rPr>
          <w:rFonts w:eastAsia="Times New Roman" w:cstheme="minorHAnsi"/>
          <w:kern w:val="0"/>
          <w:sz w:val="24"/>
          <w:szCs w:val="24"/>
          <w:lang w:eastAsia="en-IN"/>
          <w14:ligatures w14:val="none"/>
        </w:rPr>
        <w:t xml:space="preserve"> Users should be able to select </w:t>
      </w:r>
      <w:r w:rsidRPr="00E755C9">
        <w:rPr>
          <w:rFonts w:eastAsia="Times New Roman" w:cstheme="minorHAnsi"/>
          <w:b/>
          <w:bCs/>
          <w:kern w:val="0"/>
          <w:sz w:val="24"/>
          <w:szCs w:val="24"/>
          <w:lang w:eastAsia="en-IN"/>
          <w14:ligatures w14:val="none"/>
        </w:rPr>
        <w:t>reusable templates</w:t>
      </w:r>
      <w:r w:rsidRPr="00E755C9">
        <w:rPr>
          <w:rFonts w:eastAsia="Times New Roman" w:cstheme="minorHAnsi"/>
          <w:kern w:val="0"/>
          <w:sz w:val="24"/>
          <w:szCs w:val="24"/>
          <w:lang w:eastAsia="en-IN"/>
          <w14:ligatures w14:val="none"/>
        </w:rPr>
        <w:t xml:space="preserve"> to maintain consistent branding across multiple video projects. </w:t>
      </w:r>
    </w:p>
    <w:p w14:paraId="19FBB7A3" w14:textId="22B19AC4" w:rsidR="00531537" w:rsidRPr="00E755C9" w:rsidRDefault="00531537" w:rsidP="00E755C9">
      <w:pPr>
        <w:pStyle w:val="ListParagraph"/>
        <w:numPr>
          <w:ilvl w:val="0"/>
          <w:numId w:val="69"/>
        </w:numPr>
        <w:spacing w:line="276" w:lineRule="auto"/>
        <w:rPr>
          <w:rFonts w:cstheme="minorHAnsi"/>
          <w:lang w:val="en-CA" w:eastAsia="zh-CN" w:bidi="he-IL"/>
        </w:rPr>
      </w:pPr>
      <w:r w:rsidRPr="00E755C9">
        <w:rPr>
          <w:rFonts w:eastAsia="Times New Roman" w:cstheme="minorHAnsi"/>
          <w:b/>
          <w:bCs/>
          <w:kern w:val="0"/>
          <w:sz w:val="24"/>
          <w:szCs w:val="24"/>
          <w:lang w:eastAsia="en-IN"/>
          <w14:ligatures w14:val="none"/>
        </w:rPr>
        <w:t>R3. Cloud-Based Storage &amp; Asset Reuse:</w:t>
      </w:r>
      <w:r w:rsidRPr="00E755C9">
        <w:rPr>
          <w:rFonts w:eastAsia="Times New Roman" w:cstheme="minorHAnsi"/>
          <w:kern w:val="0"/>
          <w:sz w:val="24"/>
          <w:szCs w:val="24"/>
          <w:lang w:eastAsia="en-IN"/>
          <w14:ligatures w14:val="none"/>
        </w:rPr>
        <w:t xml:space="preserve"> Frequently used assets such as </w:t>
      </w:r>
      <w:r w:rsidRPr="00E755C9">
        <w:rPr>
          <w:rFonts w:eastAsia="Times New Roman" w:cstheme="minorHAnsi"/>
          <w:b/>
          <w:bCs/>
          <w:kern w:val="0"/>
          <w:sz w:val="24"/>
          <w:szCs w:val="24"/>
          <w:lang w:eastAsia="en-IN"/>
          <w14:ligatures w14:val="none"/>
        </w:rPr>
        <w:t>background videos, animations, and voice styles</w:t>
      </w:r>
      <w:r w:rsidRPr="00E755C9">
        <w:rPr>
          <w:rFonts w:eastAsia="Times New Roman" w:cstheme="minorHAnsi"/>
          <w:kern w:val="0"/>
          <w:sz w:val="24"/>
          <w:szCs w:val="24"/>
          <w:lang w:eastAsia="en-IN"/>
          <w14:ligatures w14:val="none"/>
        </w:rPr>
        <w:t xml:space="preserve"> should be stored and retrieved efficiently for future projects.</w:t>
      </w:r>
    </w:p>
    <w:p w14:paraId="4CE55965" w14:textId="77777777" w:rsidR="00E755C9" w:rsidRPr="00E755C9" w:rsidRDefault="00E755C9" w:rsidP="00E755C9">
      <w:pPr>
        <w:pStyle w:val="ListParagraph"/>
        <w:spacing w:line="276" w:lineRule="auto"/>
        <w:rPr>
          <w:rFonts w:cstheme="minorHAnsi"/>
          <w:lang w:val="en-CA" w:eastAsia="zh-CN" w:bidi="he-IL"/>
        </w:rPr>
      </w:pPr>
    </w:p>
    <w:p w14:paraId="43A482BE" w14:textId="77777777" w:rsidR="005D1648" w:rsidRPr="001A0F3F" w:rsidRDefault="005D1648" w:rsidP="00E755C9">
      <w:pPr>
        <w:pStyle w:val="Heading2"/>
        <w:tabs>
          <w:tab w:val="num" w:pos="1440"/>
        </w:tabs>
        <w:spacing w:after="0" w:line="276" w:lineRule="auto"/>
        <w:ind w:left="0" w:firstLine="0"/>
        <w:jc w:val="both"/>
        <w:rPr>
          <w:rFonts w:asciiTheme="minorHAnsi" w:hAnsiTheme="minorHAnsi" w:cstheme="minorHAnsi"/>
          <w:b w:val="0"/>
          <w:bCs w:val="0"/>
          <w:iCs/>
          <w:color w:val="1B1C1D"/>
          <w:bdr w:val="none" w:sz="0" w:space="0" w:color="000000"/>
          <w:lang w:val="en-IN"/>
        </w:rPr>
      </w:pPr>
      <w:r w:rsidRPr="001A0F3F">
        <w:rPr>
          <w:rStyle w:val="Strong"/>
          <w:rFonts w:asciiTheme="minorHAnsi" w:hAnsiTheme="minorHAnsi" w:cstheme="minorHAnsi"/>
          <w:b/>
          <w:bCs/>
          <w:iCs/>
        </w:rPr>
        <w:t>Development Environment Requirements</w:t>
      </w:r>
    </w:p>
    <w:p w14:paraId="5F912F33" w14:textId="567A7EE2" w:rsidR="00E755C9" w:rsidRPr="00E755C9" w:rsidRDefault="00E755C9" w:rsidP="00E755C9">
      <w:pPr>
        <w:pStyle w:val="BodyText"/>
        <w:numPr>
          <w:ilvl w:val="0"/>
          <w:numId w:val="45"/>
        </w:numPr>
        <w:pBdr>
          <w:top w:val="none" w:sz="0" w:space="0" w:color="000000"/>
          <w:left w:val="none" w:sz="0" w:space="0" w:color="000000"/>
          <w:bottom w:val="none" w:sz="0" w:space="0" w:color="000000"/>
          <w:right w:val="none" w:sz="0" w:space="0" w:color="000000"/>
        </w:pBdr>
        <w:suppressAutoHyphens/>
        <w:spacing w:after="0" w:line="276" w:lineRule="auto"/>
        <w:jc w:val="both"/>
        <w:rPr>
          <w:rFonts w:cstheme="minorHAnsi"/>
          <w:iCs/>
          <w:color w:val="1B1C1D"/>
          <w:sz w:val="24"/>
          <w:szCs w:val="24"/>
          <w:bdr w:val="none" w:sz="0" w:space="0" w:color="000000"/>
        </w:rPr>
      </w:pPr>
      <w:r w:rsidRPr="00E755C9">
        <w:rPr>
          <w:rFonts w:cstheme="minorHAnsi"/>
          <w:b/>
          <w:bCs/>
          <w:iCs/>
          <w:color w:val="1B1C1D"/>
          <w:sz w:val="24"/>
          <w:szCs w:val="24"/>
          <w:bdr w:val="none" w:sz="0" w:space="0" w:color="000000"/>
        </w:rPr>
        <w:t>DE1. Programming Stack:</w:t>
      </w:r>
      <w:r w:rsidRPr="00E755C9">
        <w:rPr>
          <w:rFonts w:cstheme="minorHAnsi"/>
          <w:iCs/>
          <w:color w:val="1B1C1D"/>
          <w:sz w:val="24"/>
          <w:szCs w:val="24"/>
          <w:bdr w:val="none" w:sz="0" w:space="0" w:color="000000"/>
        </w:rPr>
        <w:t xml:space="preserve"> The system should be developed using: </w:t>
      </w:r>
    </w:p>
    <w:p w14:paraId="5FCCA153" w14:textId="77777777" w:rsidR="00E755C9" w:rsidRPr="00E755C9" w:rsidRDefault="00E755C9" w:rsidP="00E755C9">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Fonts w:cstheme="minorHAnsi"/>
          <w:iCs/>
          <w:color w:val="1B1C1D"/>
          <w:sz w:val="24"/>
          <w:szCs w:val="24"/>
          <w:bdr w:val="none" w:sz="0" w:space="0" w:color="000000"/>
        </w:rPr>
      </w:pPr>
      <w:r w:rsidRPr="00E755C9">
        <w:rPr>
          <w:rFonts w:cstheme="minorHAnsi"/>
          <w:b/>
          <w:bCs/>
          <w:iCs/>
          <w:color w:val="1B1C1D"/>
          <w:sz w:val="24"/>
          <w:szCs w:val="24"/>
          <w:bdr w:val="none" w:sz="0" w:space="0" w:color="000000"/>
        </w:rPr>
        <w:t>Python 3.11</w:t>
      </w:r>
      <w:r w:rsidRPr="00E755C9">
        <w:rPr>
          <w:rFonts w:cstheme="minorHAnsi"/>
          <w:iCs/>
          <w:color w:val="1B1C1D"/>
          <w:sz w:val="24"/>
          <w:szCs w:val="24"/>
          <w:bdr w:val="none" w:sz="0" w:space="0" w:color="000000"/>
        </w:rPr>
        <w:t xml:space="preserve"> (primary language)</w:t>
      </w:r>
    </w:p>
    <w:p w14:paraId="4855D946" w14:textId="77777777" w:rsidR="00E755C9" w:rsidRPr="00E755C9" w:rsidRDefault="00E755C9" w:rsidP="00E755C9">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Fonts w:cstheme="minorHAnsi"/>
          <w:iCs/>
          <w:color w:val="1B1C1D"/>
          <w:sz w:val="24"/>
          <w:szCs w:val="24"/>
          <w:bdr w:val="none" w:sz="0" w:space="0" w:color="000000"/>
        </w:rPr>
      </w:pPr>
      <w:r w:rsidRPr="00E755C9">
        <w:rPr>
          <w:rFonts w:cstheme="minorHAnsi"/>
          <w:b/>
          <w:bCs/>
          <w:iCs/>
          <w:color w:val="1B1C1D"/>
          <w:sz w:val="24"/>
          <w:szCs w:val="24"/>
          <w:bdr w:val="none" w:sz="0" w:space="0" w:color="000000"/>
        </w:rPr>
        <w:t>Streamlit</w:t>
      </w:r>
      <w:r w:rsidRPr="00E755C9">
        <w:rPr>
          <w:rFonts w:cstheme="minorHAnsi"/>
          <w:iCs/>
          <w:color w:val="1B1C1D"/>
          <w:sz w:val="24"/>
          <w:szCs w:val="24"/>
          <w:bdr w:val="none" w:sz="0" w:space="0" w:color="000000"/>
        </w:rPr>
        <w:t xml:space="preserve"> (web framework)</w:t>
      </w:r>
    </w:p>
    <w:p w14:paraId="207D3064" w14:textId="77777777" w:rsidR="00E755C9" w:rsidRPr="00E755C9" w:rsidRDefault="00E755C9" w:rsidP="00E755C9">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Fonts w:cstheme="minorHAnsi"/>
          <w:iCs/>
          <w:color w:val="1B1C1D"/>
          <w:sz w:val="24"/>
          <w:szCs w:val="24"/>
          <w:bdr w:val="none" w:sz="0" w:space="0" w:color="000000"/>
        </w:rPr>
      </w:pPr>
      <w:r w:rsidRPr="00E755C9">
        <w:rPr>
          <w:rFonts w:cstheme="minorHAnsi"/>
          <w:b/>
          <w:bCs/>
          <w:iCs/>
          <w:color w:val="1B1C1D"/>
          <w:sz w:val="24"/>
          <w:szCs w:val="24"/>
          <w:bdr w:val="none" w:sz="0" w:space="0" w:color="000000"/>
        </w:rPr>
        <w:t>MoviePy &amp; FFmpeg</w:t>
      </w:r>
      <w:r w:rsidRPr="00E755C9">
        <w:rPr>
          <w:rFonts w:cstheme="minorHAnsi"/>
          <w:iCs/>
          <w:color w:val="1B1C1D"/>
          <w:sz w:val="24"/>
          <w:szCs w:val="24"/>
          <w:bdr w:val="none" w:sz="0" w:space="0" w:color="000000"/>
        </w:rPr>
        <w:t xml:space="preserve"> (video processing)</w:t>
      </w:r>
    </w:p>
    <w:p w14:paraId="7DB63D9F" w14:textId="77777777" w:rsidR="00E755C9" w:rsidRPr="00E755C9" w:rsidRDefault="00E755C9" w:rsidP="00E755C9">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Fonts w:cstheme="minorHAnsi"/>
          <w:iCs/>
          <w:color w:val="1B1C1D"/>
          <w:sz w:val="24"/>
          <w:szCs w:val="24"/>
          <w:bdr w:val="none" w:sz="0" w:space="0" w:color="000000"/>
        </w:rPr>
      </w:pPr>
      <w:r w:rsidRPr="00E755C9">
        <w:rPr>
          <w:rFonts w:cstheme="minorHAnsi"/>
          <w:b/>
          <w:bCs/>
          <w:iCs/>
          <w:color w:val="1B1C1D"/>
          <w:sz w:val="24"/>
          <w:szCs w:val="24"/>
          <w:bdr w:val="none" w:sz="0" w:space="0" w:color="000000"/>
        </w:rPr>
        <w:t>EdgeTTS &amp; Whisper</w:t>
      </w:r>
      <w:r w:rsidRPr="00E755C9">
        <w:rPr>
          <w:rFonts w:cstheme="minorHAnsi"/>
          <w:iCs/>
          <w:color w:val="1B1C1D"/>
          <w:sz w:val="24"/>
          <w:szCs w:val="24"/>
          <w:bdr w:val="none" w:sz="0" w:space="0" w:color="000000"/>
        </w:rPr>
        <w:t xml:space="preserve"> (voice synthesis and captions)</w:t>
      </w:r>
    </w:p>
    <w:p w14:paraId="53670009" w14:textId="18A48D5C" w:rsidR="00E755C9" w:rsidRPr="00E755C9" w:rsidRDefault="00E755C9" w:rsidP="00E755C9">
      <w:pPr>
        <w:pStyle w:val="BodyText"/>
        <w:numPr>
          <w:ilvl w:val="0"/>
          <w:numId w:val="45"/>
        </w:numPr>
        <w:pBdr>
          <w:top w:val="none" w:sz="0" w:space="0" w:color="000000"/>
          <w:left w:val="none" w:sz="0" w:space="0" w:color="000000"/>
          <w:bottom w:val="none" w:sz="0" w:space="0" w:color="000000"/>
          <w:right w:val="none" w:sz="0" w:space="0" w:color="000000"/>
        </w:pBdr>
        <w:suppressAutoHyphens/>
        <w:spacing w:line="276" w:lineRule="auto"/>
        <w:jc w:val="both"/>
        <w:rPr>
          <w:rFonts w:cstheme="minorHAnsi"/>
          <w:iCs/>
          <w:color w:val="1B1C1D"/>
          <w:sz w:val="24"/>
          <w:szCs w:val="24"/>
          <w:bdr w:val="none" w:sz="0" w:space="0" w:color="000000"/>
        </w:rPr>
      </w:pPr>
      <w:r w:rsidRPr="00E755C9">
        <w:rPr>
          <w:rFonts w:cstheme="minorHAnsi"/>
          <w:b/>
          <w:bCs/>
          <w:iCs/>
          <w:color w:val="1B1C1D"/>
          <w:sz w:val="24"/>
          <w:szCs w:val="24"/>
          <w:bdr w:val="none" w:sz="0" w:space="0" w:color="000000"/>
        </w:rPr>
        <w:t>DE2. Version Control System:</w:t>
      </w:r>
      <w:r w:rsidRPr="00E755C9">
        <w:rPr>
          <w:rFonts w:cstheme="minorHAnsi"/>
          <w:iCs/>
          <w:color w:val="1B1C1D"/>
          <w:sz w:val="24"/>
          <w:szCs w:val="24"/>
          <w:bdr w:val="none" w:sz="0" w:space="0" w:color="000000"/>
        </w:rPr>
        <w:t xml:space="preserve"> The project must use </w:t>
      </w:r>
      <w:r w:rsidRPr="00E755C9">
        <w:rPr>
          <w:rFonts w:cstheme="minorHAnsi"/>
          <w:b/>
          <w:bCs/>
          <w:iCs/>
          <w:color w:val="1B1C1D"/>
          <w:sz w:val="24"/>
          <w:szCs w:val="24"/>
          <w:bdr w:val="none" w:sz="0" w:space="0" w:color="000000"/>
        </w:rPr>
        <w:t>GitHub/GitLab</w:t>
      </w:r>
      <w:r w:rsidRPr="00E755C9">
        <w:rPr>
          <w:rFonts w:cstheme="minorHAnsi"/>
          <w:iCs/>
          <w:color w:val="1B1C1D"/>
          <w:sz w:val="24"/>
          <w:szCs w:val="24"/>
          <w:bdr w:val="none" w:sz="0" w:space="0" w:color="000000"/>
        </w:rPr>
        <w:t xml:space="preserve"> for version control, collaboration, and tracking changes. </w:t>
      </w:r>
    </w:p>
    <w:p w14:paraId="1D5AFE5A" w14:textId="07F6793F" w:rsidR="00E755C9" w:rsidRPr="00E755C9" w:rsidRDefault="00E755C9" w:rsidP="00E755C9">
      <w:pPr>
        <w:pStyle w:val="BodyText"/>
        <w:numPr>
          <w:ilvl w:val="0"/>
          <w:numId w:val="45"/>
        </w:numPr>
        <w:pBdr>
          <w:top w:val="none" w:sz="0" w:space="0" w:color="000000"/>
          <w:left w:val="none" w:sz="0" w:space="0" w:color="000000"/>
          <w:bottom w:val="none" w:sz="0" w:space="0" w:color="000000"/>
          <w:right w:val="none" w:sz="0" w:space="0" w:color="000000"/>
        </w:pBdr>
        <w:suppressAutoHyphens/>
        <w:spacing w:after="0" w:line="276" w:lineRule="auto"/>
        <w:jc w:val="both"/>
        <w:rPr>
          <w:rFonts w:cstheme="minorHAnsi"/>
          <w:b/>
          <w:bCs/>
          <w:iCs/>
          <w:sz w:val="24"/>
          <w:szCs w:val="24"/>
        </w:rPr>
      </w:pPr>
      <w:r w:rsidRPr="00E755C9">
        <w:rPr>
          <w:rFonts w:cstheme="minorHAnsi"/>
          <w:b/>
          <w:bCs/>
          <w:iCs/>
          <w:color w:val="1B1C1D"/>
          <w:sz w:val="24"/>
          <w:szCs w:val="24"/>
          <w:bdr w:val="none" w:sz="0" w:space="0" w:color="000000"/>
        </w:rPr>
        <w:t>DE3. AI Model Testing Tools:</w:t>
      </w:r>
      <w:r w:rsidRPr="00E755C9">
        <w:rPr>
          <w:rFonts w:cstheme="minorHAnsi"/>
          <w:iCs/>
          <w:color w:val="1B1C1D"/>
          <w:sz w:val="24"/>
          <w:szCs w:val="24"/>
          <w:bdr w:val="none" w:sz="0" w:space="0" w:color="000000"/>
        </w:rPr>
        <w:t xml:space="preserve"> The team should use </w:t>
      </w:r>
      <w:r w:rsidRPr="00E755C9">
        <w:rPr>
          <w:rFonts w:cstheme="minorHAnsi"/>
          <w:b/>
          <w:bCs/>
          <w:iCs/>
          <w:color w:val="1B1C1D"/>
          <w:sz w:val="24"/>
          <w:szCs w:val="24"/>
          <w:bdr w:val="none" w:sz="0" w:space="0" w:color="000000"/>
        </w:rPr>
        <w:t>unit testing frameworks (pytest), integration testing, and dataset validation</w:t>
      </w:r>
      <w:r w:rsidRPr="00E755C9">
        <w:rPr>
          <w:rFonts w:cstheme="minorHAnsi"/>
          <w:iCs/>
          <w:color w:val="1B1C1D"/>
          <w:sz w:val="24"/>
          <w:szCs w:val="24"/>
          <w:bdr w:val="none" w:sz="0" w:space="0" w:color="000000"/>
        </w:rPr>
        <w:t xml:space="preserve"> to ensure AI reliability.</w:t>
      </w:r>
    </w:p>
    <w:p w14:paraId="2F1B2B33" w14:textId="77777777" w:rsidR="000461DC" w:rsidRPr="000B0734" w:rsidRDefault="000461DC" w:rsidP="003E48F4">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Style w:val="Strong"/>
          <w:rFonts w:cstheme="minorHAnsi"/>
          <w:iCs/>
        </w:rPr>
      </w:pPr>
    </w:p>
    <w:p w14:paraId="1DD6F2AD" w14:textId="5677C441" w:rsidR="005D1648" w:rsidRPr="001A0F3F" w:rsidRDefault="005D1648" w:rsidP="00E755C9">
      <w:pPr>
        <w:pStyle w:val="Heading2"/>
        <w:tabs>
          <w:tab w:val="num" w:pos="1440"/>
        </w:tabs>
        <w:spacing w:after="0" w:line="276" w:lineRule="auto"/>
        <w:ind w:left="0" w:firstLine="0"/>
        <w:jc w:val="both"/>
        <w:rPr>
          <w:rFonts w:asciiTheme="minorHAnsi" w:hAnsiTheme="minorHAnsi" w:cstheme="minorHAnsi"/>
          <w:b w:val="0"/>
          <w:bCs w:val="0"/>
          <w:iCs/>
        </w:rPr>
      </w:pPr>
      <w:r w:rsidRPr="001A0F3F">
        <w:rPr>
          <w:rStyle w:val="Strong"/>
          <w:rFonts w:asciiTheme="minorHAnsi" w:hAnsiTheme="minorHAnsi" w:cstheme="minorHAnsi"/>
          <w:b/>
          <w:bCs/>
          <w:iCs/>
        </w:rPr>
        <w:t>Documentation Requirements</w:t>
      </w:r>
    </w:p>
    <w:p w14:paraId="120B5C5F" w14:textId="139CA280" w:rsidR="00E755C9" w:rsidRPr="00E755C9" w:rsidRDefault="00E755C9" w:rsidP="00E755C9">
      <w:pPr>
        <w:numPr>
          <w:ilvl w:val="0"/>
          <w:numId w:val="46"/>
        </w:numPr>
        <w:spacing w:after="0" w:line="276" w:lineRule="auto"/>
        <w:rPr>
          <w:rFonts w:cstheme="minorHAnsi"/>
          <w:iCs/>
          <w:sz w:val="24"/>
          <w:szCs w:val="24"/>
          <w:lang w:eastAsia="en-IN"/>
        </w:rPr>
      </w:pPr>
      <w:r w:rsidRPr="00E755C9">
        <w:rPr>
          <w:rFonts w:cstheme="minorHAnsi"/>
          <w:b/>
          <w:bCs/>
          <w:iCs/>
          <w:sz w:val="24"/>
          <w:szCs w:val="24"/>
          <w:lang w:eastAsia="en-IN"/>
        </w:rPr>
        <w:t>DOC1. Code Documentation:</w:t>
      </w:r>
      <w:r w:rsidRPr="00E755C9">
        <w:rPr>
          <w:rFonts w:cstheme="minorHAnsi"/>
          <w:iCs/>
          <w:sz w:val="24"/>
          <w:szCs w:val="24"/>
          <w:lang w:eastAsia="en-IN"/>
        </w:rPr>
        <w:t xml:space="preserve"> All AI models, APIs, and processing scripts should have </w:t>
      </w:r>
      <w:r w:rsidRPr="00E755C9">
        <w:rPr>
          <w:rFonts w:cstheme="minorHAnsi"/>
          <w:b/>
          <w:bCs/>
          <w:iCs/>
          <w:sz w:val="24"/>
          <w:szCs w:val="24"/>
          <w:lang w:eastAsia="en-IN"/>
        </w:rPr>
        <w:t>detailed inline comments and external documentation</w:t>
      </w:r>
      <w:r w:rsidRPr="00E755C9">
        <w:rPr>
          <w:rFonts w:cstheme="minorHAnsi"/>
          <w:iCs/>
          <w:sz w:val="24"/>
          <w:szCs w:val="24"/>
          <w:lang w:eastAsia="en-IN"/>
        </w:rPr>
        <w:t xml:space="preserve"> for future developers. </w:t>
      </w:r>
    </w:p>
    <w:p w14:paraId="58E36521" w14:textId="3DAAA2F3" w:rsidR="00E755C9" w:rsidRPr="00E755C9" w:rsidRDefault="00E755C9" w:rsidP="00E755C9">
      <w:pPr>
        <w:numPr>
          <w:ilvl w:val="0"/>
          <w:numId w:val="46"/>
        </w:numPr>
        <w:spacing w:after="0" w:line="276" w:lineRule="auto"/>
        <w:rPr>
          <w:rFonts w:cstheme="minorHAnsi"/>
          <w:iCs/>
          <w:sz w:val="24"/>
          <w:szCs w:val="24"/>
          <w:lang w:eastAsia="en-IN"/>
        </w:rPr>
      </w:pPr>
      <w:r w:rsidRPr="00E755C9">
        <w:rPr>
          <w:rFonts w:cstheme="minorHAnsi"/>
          <w:b/>
          <w:bCs/>
          <w:iCs/>
          <w:sz w:val="24"/>
          <w:szCs w:val="24"/>
          <w:lang w:eastAsia="en-IN"/>
        </w:rPr>
        <w:t>DOC2. System Architecture Documentation:</w:t>
      </w:r>
      <w:r w:rsidRPr="00E755C9">
        <w:rPr>
          <w:rFonts w:cstheme="minorHAnsi"/>
          <w:iCs/>
          <w:sz w:val="24"/>
          <w:szCs w:val="24"/>
          <w:lang w:eastAsia="en-IN"/>
        </w:rPr>
        <w:t xml:space="preserve"> The workflow, database structure, and API interactions should be documented using </w:t>
      </w:r>
      <w:r w:rsidRPr="00E755C9">
        <w:rPr>
          <w:rFonts w:cstheme="minorHAnsi"/>
          <w:b/>
          <w:bCs/>
          <w:iCs/>
          <w:sz w:val="24"/>
          <w:szCs w:val="24"/>
          <w:lang w:eastAsia="en-IN"/>
        </w:rPr>
        <w:t>UML diagrams and flowcharts</w:t>
      </w:r>
      <w:r w:rsidRPr="00E755C9">
        <w:rPr>
          <w:rFonts w:cstheme="minorHAnsi"/>
          <w:iCs/>
          <w:sz w:val="24"/>
          <w:szCs w:val="24"/>
          <w:lang w:eastAsia="en-IN"/>
        </w:rPr>
        <w:t xml:space="preserve">. </w:t>
      </w:r>
    </w:p>
    <w:p w14:paraId="26AB7ACE" w14:textId="436B22F4" w:rsidR="00E755C9" w:rsidRPr="00E755C9" w:rsidRDefault="00E755C9" w:rsidP="00E755C9">
      <w:pPr>
        <w:numPr>
          <w:ilvl w:val="0"/>
          <w:numId w:val="46"/>
        </w:numPr>
        <w:spacing w:after="0" w:line="276" w:lineRule="auto"/>
        <w:rPr>
          <w:rFonts w:cstheme="minorHAnsi"/>
          <w:iCs/>
          <w:sz w:val="24"/>
          <w:szCs w:val="24"/>
          <w:lang w:eastAsia="en-IN"/>
        </w:rPr>
      </w:pPr>
      <w:r w:rsidRPr="00E755C9">
        <w:rPr>
          <w:rFonts w:cstheme="minorHAnsi"/>
          <w:b/>
          <w:bCs/>
          <w:iCs/>
          <w:sz w:val="24"/>
          <w:szCs w:val="24"/>
          <w:lang w:eastAsia="en-IN"/>
        </w:rPr>
        <w:t>DOC3. User Guide &amp; Tutorials:</w:t>
      </w:r>
      <w:r w:rsidRPr="00E755C9">
        <w:rPr>
          <w:rFonts w:cstheme="minorHAnsi"/>
          <w:iCs/>
          <w:sz w:val="24"/>
          <w:szCs w:val="24"/>
          <w:lang w:eastAsia="en-IN"/>
        </w:rPr>
        <w:t xml:space="preserve"> The system should provide: </w:t>
      </w:r>
    </w:p>
    <w:p w14:paraId="1B93062F" w14:textId="77777777" w:rsidR="00E755C9" w:rsidRPr="00E755C9" w:rsidRDefault="00E755C9" w:rsidP="00E755C9">
      <w:pPr>
        <w:numPr>
          <w:ilvl w:val="0"/>
          <w:numId w:val="46"/>
        </w:numPr>
        <w:tabs>
          <w:tab w:val="num" w:pos="720"/>
        </w:tabs>
        <w:spacing w:after="0" w:line="276" w:lineRule="auto"/>
        <w:rPr>
          <w:rFonts w:cstheme="minorHAnsi"/>
          <w:iCs/>
          <w:sz w:val="24"/>
          <w:szCs w:val="24"/>
          <w:lang w:eastAsia="en-IN"/>
        </w:rPr>
      </w:pPr>
      <w:r w:rsidRPr="00E755C9">
        <w:rPr>
          <w:rFonts w:cstheme="minorHAnsi"/>
          <w:b/>
          <w:bCs/>
          <w:iCs/>
          <w:sz w:val="24"/>
          <w:szCs w:val="24"/>
          <w:lang w:eastAsia="en-IN"/>
        </w:rPr>
        <w:t>Step-by-step guides</w:t>
      </w:r>
      <w:r w:rsidRPr="00E755C9">
        <w:rPr>
          <w:rFonts w:cstheme="minorHAnsi"/>
          <w:iCs/>
          <w:sz w:val="24"/>
          <w:szCs w:val="24"/>
          <w:lang w:eastAsia="en-IN"/>
        </w:rPr>
        <w:t xml:space="preserve"> on how to generate videos</w:t>
      </w:r>
    </w:p>
    <w:p w14:paraId="7260E847" w14:textId="77777777" w:rsidR="00E755C9" w:rsidRPr="00E755C9" w:rsidRDefault="00E755C9" w:rsidP="00E755C9">
      <w:pPr>
        <w:numPr>
          <w:ilvl w:val="0"/>
          <w:numId w:val="46"/>
        </w:numPr>
        <w:tabs>
          <w:tab w:val="num" w:pos="720"/>
        </w:tabs>
        <w:spacing w:after="0" w:line="276" w:lineRule="auto"/>
        <w:rPr>
          <w:rFonts w:cstheme="minorHAnsi"/>
          <w:iCs/>
          <w:sz w:val="24"/>
          <w:szCs w:val="24"/>
          <w:lang w:eastAsia="en-IN"/>
        </w:rPr>
      </w:pPr>
      <w:r w:rsidRPr="00E755C9">
        <w:rPr>
          <w:rFonts w:cstheme="minorHAnsi"/>
          <w:b/>
          <w:bCs/>
          <w:iCs/>
          <w:sz w:val="24"/>
          <w:szCs w:val="24"/>
          <w:lang w:eastAsia="en-IN"/>
        </w:rPr>
        <w:t>FAQs and troubleshooting steps</w:t>
      </w:r>
    </w:p>
    <w:p w14:paraId="0ABBD645" w14:textId="77777777" w:rsidR="00E755C9" w:rsidRPr="00E755C9" w:rsidRDefault="00E755C9" w:rsidP="00E755C9">
      <w:pPr>
        <w:numPr>
          <w:ilvl w:val="0"/>
          <w:numId w:val="46"/>
        </w:numPr>
        <w:tabs>
          <w:tab w:val="num" w:pos="720"/>
        </w:tabs>
        <w:spacing w:after="0" w:line="276" w:lineRule="auto"/>
        <w:rPr>
          <w:rFonts w:cstheme="minorHAnsi"/>
          <w:iCs/>
          <w:sz w:val="24"/>
          <w:szCs w:val="24"/>
          <w:lang w:eastAsia="en-IN"/>
        </w:rPr>
      </w:pPr>
      <w:r w:rsidRPr="00E755C9">
        <w:rPr>
          <w:rFonts w:cstheme="minorHAnsi"/>
          <w:b/>
          <w:bCs/>
          <w:iCs/>
          <w:sz w:val="24"/>
          <w:szCs w:val="24"/>
          <w:lang w:eastAsia="en-IN"/>
        </w:rPr>
        <w:t>Video tutorials</w:t>
      </w:r>
      <w:r w:rsidRPr="00E755C9">
        <w:rPr>
          <w:rFonts w:cstheme="minorHAnsi"/>
          <w:iCs/>
          <w:sz w:val="24"/>
          <w:szCs w:val="24"/>
          <w:lang w:eastAsia="en-IN"/>
        </w:rPr>
        <w:t xml:space="preserve"> explaining the platform's features</w:t>
      </w:r>
    </w:p>
    <w:p w14:paraId="4E682DA5" w14:textId="3362080E" w:rsidR="005D1648" w:rsidRPr="000B0734" w:rsidRDefault="00E755C9" w:rsidP="00E755C9">
      <w:pPr>
        <w:numPr>
          <w:ilvl w:val="0"/>
          <w:numId w:val="46"/>
        </w:numPr>
        <w:spacing w:after="0" w:line="276" w:lineRule="auto"/>
        <w:rPr>
          <w:rFonts w:cstheme="minorHAnsi"/>
          <w:lang w:val="en-CA" w:eastAsia="zh-CN" w:bidi="he-IL"/>
        </w:rPr>
      </w:pPr>
      <w:r w:rsidRPr="00E755C9">
        <w:rPr>
          <w:rFonts w:cstheme="minorHAnsi"/>
          <w:b/>
          <w:bCs/>
          <w:iCs/>
          <w:sz w:val="24"/>
          <w:szCs w:val="24"/>
          <w:lang w:eastAsia="en-IN"/>
        </w:rPr>
        <w:t>DOC4. Release Notes &amp; Versioning:</w:t>
      </w:r>
      <w:r w:rsidRPr="00E755C9">
        <w:rPr>
          <w:rFonts w:cstheme="minorHAnsi"/>
          <w:iCs/>
          <w:sz w:val="24"/>
          <w:szCs w:val="24"/>
          <w:lang w:eastAsia="en-IN"/>
        </w:rPr>
        <w:t xml:space="preserve"> Each software update must include </w:t>
      </w:r>
      <w:r w:rsidRPr="00E755C9">
        <w:rPr>
          <w:rFonts w:cstheme="minorHAnsi"/>
          <w:b/>
          <w:bCs/>
          <w:iCs/>
          <w:sz w:val="24"/>
          <w:szCs w:val="24"/>
          <w:lang w:eastAsia="en-IN"/>
        </w:rPr>
        <w:t>release notes detailing new features, bug fixes, and improvements</w:t>
      </w:r>
      <w:r w:rsidRPr="00E755C9">
        <w:rPr>
          <w:rFonts w:cstheme="minorHAnsi"/>
          <w:iCs/>
          <w:sz w:val="24"/>
          <w:szCs w:val="24"/>
          <w:lang w:eastAsia="en-IN"/>
        </w:rPr>
        <w:t>.</w:t>
      </w:r>
      <w:r w:rsidR="005D1648" w:rsidRPr="000B0734">
        <w:rPr>
          <w:rFonts w:cstheme="minorHAnsi"/>
          <w:lang w:val="en-CA" w:eastAsia="zh-CN" w:bidi="he-IL"/>
        </w:rPr>
        <w:br w:type="page"/>
      </w:r>
    </w:p>
    <w:p w14:paraId="74B417D2" w14:textId="309E970B" w:rsidR="005D1648" w:rsidRPr="000B0734" w:rsidRDefault="005D1648" w:rsidP="005D1648">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9" w:name="_Hlk192069710"/>
      <w:r w:rsidRPr="000B0734">
        <w:rPr>
          <w:rFonts w:asciiTheme="minorHAnsi" w:hAnsiTheme="minorHAnsi" w:cstheme="minorHAnsi"/>
          <w:color w:val="FFFFFF"/>
        </w:rPr>
        <w:lastRenderedPageBreak/>
        <w:t>References</w:t>
      </w:r>
    </w:p>
    <w:bookmarkEnd w:id="9"/>
    <w:p w14:paraId="4B659FDD" w14:textId="77777777" w:rsidR="005D1648" w:rsidRPr="000B0734" w:rsidRDefault="005D1648" w:rsidP="005D1648">
      <w:pPr>
        <w:spacing w:line="360" w:lineRule="auto"/>
        <w:ind w:left="720"/>
        <w:jc w:val="both"/>
        <w:rPr>
          <w:rFonts w:cstheme="minorHAnsi"/>
          <w:color w:val="FFFFFF"/>
        </w:rPr>
      </w:pPr>
    </w:p>
    <w:p w14:paraId="336BDFEB" w14:textId="4336BD53" w:rsidR="001A1A03" w:rsidRPr="001A1A03" w:rsidRDefault="001A1A03" w:rsidP="001A1A03">
      <w:pPr>
        <w:numPr>
          <w:ilvl w:val="0"/>
          <w:numId w:val="46"/>
        </w:numPr>
        <w:suppressAutoHyphens/>
        <w:spacing w:after="0" w:line="276" w:lineRule="auto"/>
        <w:jc w:val="both"/>
        <w:rPr>
          <w:rFonts w:cstheme="minorHAnsi"/>
          <w:sz w:val="24"/>
          <w:szCs w:val="24"/>
        </w:rPr>
      </w:pPr>
      <w:r w:rsidRPr="001A1A03">
        <w:rPr>
          <w:rFonts w:cstheme="minorHAnsi"/>
          <w:b/>
          <w:bCs/>
          <w:sz w:val="24"/>
          <w:szCs w:val="24"/>
        </w:rPr>
        <w:t>R1. AI-Powered Content Creation</w:t>
      </w:r>
      <w:r w:rsidRPr="001A1A03">
        <w:rPr>
          <w:rFonts w:cstheme="minorHAnsi"/>
          <w:sz w:val="24"/>
          <w:szCs w:val="24"/>
        </w:rPr>
        <w:t xml:space="preserve"> – A study on </w:t>
      </w:r>
      <w:r w:rsidRPr="001A1A03">
        <w:rPr>
          <w:rFonts w:cstheme="minorHAnsi"/>
          <w:b/>
          <w:bCs/>
          <w:sz w:val="24"/>
          <w:szCs w:val="24"/>
        </w:rPr>
        <w:t>Generative AI in multimedia production</w:t>
      </w:r>
      <w:r w:rsidRPr="001A1A03">
        <w:rPr>
          <w:rFonts w:cstheme="minorHAnsi"/>
          <w:sz w:val="24"/>
          <w:szCs w:val="24"/>
        </w:rPr>
        <w:t xml:space="preserve">. </w:t>
      </w:r>
    </w:p>
    <w:p w14:paraId="4C7A09B8" w14:textId="0C794D2B" w:rsidR="001A1A03" w:rsidRPr="001A1A03" w:rsidRDefault="001A1A03" w:rsidP="001A1A03">
      <w:pPr>
        <w:numPr>
          <w:ilvl w:val="0"/>
          <w:numId w:val="46"/>
        </w:numPr>
        <w:suppressAutoHyphens/>
        <w:spacing w:after="0" w:line="276" w:lineRule="auto"/>
        <w:jc w:val="both"/>
        <w:rPr>
          <w:rFonts w:cstheme="minorHAnsi"/>
          <w:sz w:val="24"/>
          <w:szCs w:val="24"/>
        </w:rPr>
      </w:pPr>
      <w:r w:rsidRPr="001A1A03">
        <w:rPr>
          <w:rFonts w:cstheme="minorHAnsi"/>
          <w:b/>
          <w:bCs/>
          <w:sz w:val="24"/>
          <w:szCs w:val="24"/>
        </w:rPr>
        <w:t>R2. Text-to-Video AI Models</w:t>
      </w:r>
      <w:r w:rsidRPr="001A1A03">
        <w:rPr>
          <w:rFonts w:cstheme="minorHAnsi"/>
          <w:sz w:val="24"/>
          <w:szCs w:val="24"/>
        </w:rPr>
        <w:t xml:space="preserve"> – Research on </w:t>
      </w:r>
      <w:r w:rsidRPr="001A1A03">
        <w:rPr>
          <w:rFonts w:cstheme="minorHAnsi"/>
          <w:b/>
          <w:bCs/>
          <w:sz w:val="24"/>
          <w:szCs w:val="24"/>
        </w:rPr>
        <w:t>Natural Language Processing (NLP) and Deep Learning</w:t>
      </w:r>
      <w:r w:rsidRPr="001A1A03">
        <w:rPr>
          <w:rFonts w:cstheme="minorHAnsi"/>
          <w:sz w:val="24"/>
          <w:szCs w:val="24"/>
        </w:rPr>
        <w:t xml:space="preserve"> for automated video synthesis. </w:t>
      </w:r>
    </w:p>
    <w:p w14:paraId="00EE2748" w14:textId="2838C08F" w:rsidR="005D1648" w:rsidRPr="001A1A03" w:rsidRDefault="001A1A03" w:rsidP="001A1A03">
      <w:pPr>
        <w:numPr>
          <w:ilvl w:val="0"/>
          <w:numId w:val="46"/>
        </w:numPr>
        <w:suppressAutoHyphens/>
        <w:spacing w:after="0" w:line="276" w:lineRule="auto"/>
        <w:jc w:val="both"/>
        <w:rPr>
          <w:rFonts w:cstheme="minorHAnsi"/>
          <w:sz w:val="24"/>
          <w:szCs w:val="24"/>
        </w:rPr>
      </w:pPr>
      <w:r w:rsidRPr="001A1A03">
        <w:rPr>
          <w:rFonts w:cstheme="minorHAnsi"/>
          <w:b/>
          <w:bCs/>
          <w:sz w:val="24"/>
          <w:szCs w:val="24"/>
        </w:rPr>
        <w:t>R</w:t>
      </w:r>
      <w:r w:rsidR="005D2B72">
        <w:rPr>
          <w:rFonts w:cstheme="minorHAnsi"/>
          <w:b/>
          <w:bCs/>
          <w:sz w:val="24"/>
          <w:szCs w:val="24"/>
        </w:rPr>
        <w:t>3</w:t>
      </w:r>
      <w:r w:rsidRPr="001A1A03">
        <w:rPr>
          <w:rFonts w:cstheme="minorHAnsi"/>
          <w:b/>
          <w:bCs/>
          <w:sz w:val="24"/>
          <w:szCs w:val="24"/>
        </w:rPr>
        <w:t>. Ethical AI Guidelines for Content Creation</w:t>
      </w:r>
      <w:r w:rsidRPr="001A1A03">
        <w:rPr>
          <w:rFonts w:cstheme="minorHAnsi"/>
          <w:sz w:val="24"/>
          <w:szCs w:val="24"/>
        </w:rPr>
        <w:t xml:space="preserve"> – IEEE standards ensuring </w:t>
      </w:r>
      <w:r w:rsidRPr="001A1A03">
        <w:rPr>
          <w:rFonts w:cstheme="minorHAnsi"/>
          <w:b/>
          <w:bCs/>
          <w:sz w:val="24"/>
          <w:szCs w:val="24"/>
        </w:rPr>
        <w:t>AI-generated media complies with ethical AI guidelines</w:t>
      </w:r>
      <w:r w:rsidRPr="001A1A03">
        <w:rPr>
          <w:rFonts w:cstheme="minorHAnsi"/>
          <w:sz w:val="24"/>
          <w:szCs w:val="24"/>
        </w:rPr>
        <w:t>.</w:t>
      </w:r>
      <w:r w:rsidR="005D1648" w:rsidRPr="001A1A03">
        <w:rPr>
          <w:rFonts w:cstheme="minorHAnsi"/>
          <w:lang w:val="en-CA" w:eastAsia="zh-CN" w:bidi="he-IL"/>
        </w:rPr>
        <w:br w:type="page"/>
      </w:r>
    </w:p>
    <w:p w14:paraId="0169139E" w14:textId="1C25296B" w:rsidR="005D1648" w:rsidRPr="000B0734" w:rsidRDefault="005D1648" w:rsidP="002366A5">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2" w:hanging="432"/>
        <w:jc w:val="center"/>
        <w:rPr>
          <w:rFonts w:asciiTheme="minorHAnsi" w:hAnsiTheme="minorHAnsi" w:cstheme="minorHAnsi"/>
          <w:color w:val="FFFFFF"/>
        </w:rPr>
      </w:pPr>
      <w:r w:rsidRPr="000B0734">
        <w:rPr>
          <w:rFonts w:asciiTheme="minorHAnsi" w:hAnsiTheme="minorHAnsi" w:cstheme="minorHAnsi"/>
          <w:color w:val="FFFFFF"/>
        </w:rPr>
        <w:lastRenderedPageBreak/>
        <w:t>SRS DOCUMENT REVIEW</w:t>
      </w:r>
    </w:p>
    <w:p w14:paraId="7153C4BA" w14:textId="77777777" w:rsidR="002366A5" w:rsidRPr="000B0734" w:rsidRDefault="002366A5" w:rsidP="002366A5">
      <w:pPr>
        <w:pStyle w:val="Heading1"/>
        <w:ind w:left="0" w:firstLine="0"/>
        <w:jc w:val="center"/>
        <w:rPr>
          <w:rFonts w:asciiTheme="minorHAnsi" w:hAnsiTheme="minorHAnsi" w:cstheme="minorHAnsi"/>
          <w:u w:val="single"/>
        </w:rPr>
      </w:pPr>
      <w:r w:rsidRPr="000B0734">
        <w:rPr>
          <w:rFonts w:asciiTheme="minorHAnsi" w:hAnsiTheme="minorHAnsi" w:cstheme="minorHAnsi"/>
          <w:color w:val="C00000"/>
        </w:rPr>
        <w:t>CERTIFICATION</w:t>
      </w:r>
    </w:p>
    <w:p w14:paraId="14E1CF5B" w14:textId="77777777" w:rsidR="002366A5" w:rsidRPr="001A0F3F" w:rsidRDefault="002366A5" w:rsidP="001A0F3F">
      <w:pPr>
        <w:spacing w:line="276" w:lineRule="auto"/>
        <w:rPr>
          <w:rFonts w:cstheme="minorHAnsi"/>
          <w:b/>
          <w:sz w:val="24"/>
          <w:szCs w:val="24"/>
          <w:u w:val="single"/>
        </w:rPr>
      </w:pPr>
    </w:p>
    <w:p w14:paraId="6C245571" w14:textId="485FA6CC" w:rsidR="002366A5" w:rsidRPr="001A0F3F" w:rsidRDefault="002366A5" w:rsidP="001A0F3F">
      <w:pPr>
        <w:spacing w:line="276" w:lineRule="auto"/>
        <w:rPr>
          <w:rFonts w:cstheme="minorHAnsi"/>
          <w:sz w:val="24"/>
          <w:szCs w:val="24"/>
        </w:rPr>
      </w:pPr>
      <w:r w:rsidRPr="001A0F3F">
        <w:rPr>
          <w:rFonts w:cstheme="minorHAnsi"/>
          <w:sz w:val="24"/>
          <w:szCs w:val="24"/>
        </w:rPr>
        <w:t>This Software Requirement Specification (SRS) Document is reviewed and certified to proceed for the project development by the Departmental Review Committee (DRC).</w:t>
      </w:r>
    </w:p>
    <w:tbl>
      <w:tblPr>
        <w:tblW w:w="0" w:type="auto"/>
        <w:jc w:val="center"/>
        <w:tblLayout w:type="fixed"/>
        <w:tblLook w:val="0000" w:firstRow="0" w:lastRow="0" w:firstColumn="0" w:lastColumn="0" w:noHBand="0" w:noVBand="0"/>
      </w:tblPr>
      <w:tblGrid>
        <w:gridCol w:w="3674"/>
        <w:gridCol w:w="5521"/>
      </w:tblGrid>
      <w:tr w:rsidR="002366A5" w:rsidRPr="000B0734" w14:paraId="76D391F5"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EECDC8" w14:textId="77777777" w:rsidR="002366A5" w:rsidRPr="000B0734" w:rsidRDefault="002366A5" w:rsidP="001378B1">
            <w:pPr>
              <w:pStyle w:val="ByLine"/>
              <w:spacing w:before="120" w:after="0"/>
              <w:jc w:val="left"/>
              <w:rPr>
                <w:rFonts w:asciiTheme="minorHAnsi" w:hAnsiTheme="minorHAnsi" w:cstheme="minorHAnsi"/>
                <w:sz w:val="14"/>
              </w:rPr>
            </w:pPr>
            <w:r w:rsidRPr="000B0734">
              <w:rPr>
                <w:rFonts w:asciiTheme="minorHAnsi" w:hAnsiTheme="minorHAnsi" w:cstheme="minorHAnsi"/>
              </w:rPr>
              <w:t xml:space="preserve">Date of SRS Submitted: </w:t>
            </w:r>
          </w:p>
          <w:p w14:paraId="0C5943B5" w14:textId="77777777" w:rsidR="002366A5" w:rsidRPr="000B0734" w:rsidRDefault="002366A5" w:rsidP="001378B1">
            <w:pPr>
              <w:pStyle w:val="ByLine"/>
              <w:spacing w:before="120" w:after="0"/>
              <w:jc w:val="left"/>
              <w:rPr>
                <w:rFonts w:asciiTheme="minorHAnsi" w:hAnsiTheme="minorHAnsi" w:cstheme="minorHAnsi"/>
                <w:sz w:val="14"/>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87264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053EEF50"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9357FF"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Date of Review:</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A38C0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329030B6"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6F879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Comments:</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B14FD3"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4500C52" w14:textId="77777777" w:rsidR="002366A5" w:rsidRPr="000B0734" w:rsidRDefault="002366A5" w:rsidP="001378B1">
            <w:pPr>
              <w:pStyle w:val="ByLine"/>
              <w:spacing w:before="120" w:after="0"/>
              <w:jc w:val="left"/>
              <w:rPr>
                <w:rFonts w:asciiTheme="minorHAnsi" w:hAnsiTheme="minorHAnsi" w:cstheme="minorHAnsi"/>
                <w:sz w:val="22"/>
              </w:rPr>
            </w:pPr>
          </w:p>
          <w:p w14:paraId="4DF5883F" w14:textId="77777777" w:rsidR="002366A5" w:rsidRPr="000B0734" w:rsidRDefault="002366A5" w:rsidP="001378B1">
            <w:pPr>
              <w:pStyle w:val="ByLine"/>
              <w:spacing w:before="120" w:after="0"/>
              <w:jc w:val="left"/>
              <w:rPr>
                <w:rFonts w:asciiTheme="minorHAnsi" w:hAnsiTheme="minorHAnsi" w:cstheme="minorHAnsi"/>
                <w:sz w:val="22"/>
              </w:rPr>
            </w:pPr>
          </w:p>
          <w:p w14:paraId="5F78A649"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576A0BC"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A98910"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FC079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79BB674B"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9237294"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0102C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Coordinator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D41B6D"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2C2D18F6"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DD497DD"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tcPr>
          <w:p w14:paraId="3FEF701B" w14:textId="77777777" w:rsidR="002366A5" w:rsidRPr="000B0734" w:rsidRDefault="002366A5" w:rsidP="001378B1">
            <w:pPr>
              <w:pStyle w:val="ByLine"/>
              <w:snapToGrid w:val="0"/>
              <w:spacing w:before="120" w:after="0"/>
              <w:jc w:val="left"/>
              <w:rPr>
                <w:rFonts w:asciiTheme="minorHAnsi" w:hAnsiTheme="minorHAnsi" w:cstheme="minorHAnsi"/>
                <w:sz w:val="2"/>
              </w:rPr>
            </w:pPr>
          </w:p>
          <w:p w14:paraId="5FAC9B91"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HOD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7BD8E8C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B664792"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D39DBDA"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D2BB5F" w14:textId="77777777" w:rsidR="002366A5" w:rsidRPr="000B0734" w:rsidRDefault="002366A5" w:rsidP="001378B1">
            <w:pPr>
              <w:pStyle w:val="ByLine"/>
              <w:snapToGrid w:val="0"/>
              <w:spacing w:before="0" w:after="0"/>
              <w:jc w:val="left"/>
              <w:rPr>
                <w:rFonts w:asciiTheme="minorHAnsi" w:hAnsiTheme="minorHAnsi" w:cstheme="minorHAnsi"/>
                <w:sz w:val="22"/>
              </w:rPr>
            </w:pPr>
          </w:p>
          <w:p w14:paraId="626B0D4B" w14:textId="77777777" w:rsidR="002366A5" w:rsidRPr="000B0734" w:rsidRDefault="002366A5" w:rsidP="001378B1">
            <w:pPr>
              <w:pStyle w:val="ByLine"/>
              <w:spacing w:before="0" w:after="0"/>
              <w:jc w:val="left"/>
              <w:rPr>
                <w:rFonts w:asciiTheme="minorHAnsi" w:hAnsiTheme="minorHAnsi" w:cstheme="minorHAnsi"/>
              </w:rPr>
            </w:pPr>
            <w:r w:rsidRPr="000B0734">
              <w:rPr>
                <w:rFonts w:asciiTheme="minorHAnsi" w:hAnsiTheme="minorHAnsi" w:cstheme="minorHAnsi"/>
              </w:rPr>
              <w:t>Dept. Stamp</w:t>
            </w:r>
          </w:p>
          <w:p w14:paraId="3FE9D1A9" w14:textId="77777777" w:rsidR="002366A5" w:rsidRPr="000B0734" w:rsidRDefault="002366A5" w:rsidP="001378B1">
            <w:pPr>
              <w:pStyle w:val="ByLine"/>
              <w:spacing w:before="0" w:after="0"/>
              <w:jc w:val="left"/>
              <w:rPr>
                <w:rFonts w:asciiTheme="minorHAnsi" w:hAnsiTheme="minorHAnsi" w:cstheme="minorHAnsi"/>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081D0AF4"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bl>
    <w:p w14:paraId="4DD4A1E6" w14:textId="0A5F089B" w:rsidR="00E52873" w:rsidRDefault="00E52873" w:rsidP="002366A5">
      <w:pPr>
        <w:rPr>
          <w:rFonts w:ascii="Arial" w:hAnsi="Arial" w:cs="Arial"/>
          <w:lang w:val="en-CA" w:eastAsia="zh-CN" w:bidi="he-IL"/>
        </w:rPr>
      </w:pPr>
    </w:p>
    <w:p w14:paraId="7AD9D3E8" w14:textId="77777777" w:rsidR="00E52873" w:rsidRDefault="00E52873">
      <w:pPr>
        <w:rPr>
          <w:rFonts w:ascii="Arial" w:hAnsi="Arial" w:cs="Arial"/>
          <w:lang w:val="en-CA" w:eastAsia="zh-CN" w:bidi="he-IL"/>
        </w:rPr>
      </w:pPr>
      <w:r>
        <w:rPr>
          <w:rFonts w:ascii="Arial" w:hAnsi="Arial" w:cs="Arial"/>
          <w:lang w:val="en-CA" w:eastAsia="zh-CN" w:bidi="he-IL"/>
        </w:rPr>
        <w:br w:type="page"/>
      </w:r>
    </w:p>
    <w:p w14:paraId="582B2609" w14:textId="7A951816" w:rsidR="002366A5" w:rsidRDefault="00E52873" w:rsidP="002366A5">
      <w:pPr>
        <w:rPr>
          <w:rFonts w:cstheme="minorHAnsi"/>
          <w:b/>
          <w:bCs/>
          <w:sz w:val="32"/>
          <w:szCs w:val="32"/>
          <w:lang w:val="en-CA" w:eastAsia="zh-CN" w:bidi="he-IL"/>
        </w:rPr>
      </w:pPr>
      <w:r w:rsidRPr="00E52873">
        <w:rPr>
          <w:rFonts w:cstheme="minorHAnsi"/>
          <w:b/>
          <w:bCs/>
          <w:sz w:val="32"/>
          <w:szCs w:val="32"/>
          <w:lang w:val="en-CA" w:eastAsia="zh-CN" w:bidi="he-IL"/>
        </w:rPr>
        <w:lastRenderedPageBreak/>
        <w:t>Guidelines :</w:t>
      </w:r>
    </w:p>
    <w:p w14:paraId="5B041B51" w14:textId="7E1F9FEF" w:rsidR="00545D07" w:rsidRPr="00545D07" w:rsidRDefault="00545D07" w:rsidP="00E52873">
      <w:pPr>
        <w:pStyle w:val="ListParagraph"/>
        <w:numPr>
          <w:ilvl w:val="0"/>
          <w:numId w:val="49"/>
        </w:numPr>
        <w:rPr>
          <w:rFonts w:cstheme="minorHAnsi"/>
          <w:sz w:val="24"/>
          <w:szCs w:val="24"/>
          <w:lang w:val="en-CA" w:eastAsia="zh-CN" w:bidi="he-IL"/>
        </w:rPr>
      </w:pPr>
      <w:r w:rsidRPr="00545D07">
        <w:rPr>
          <w:rFonts w:cstheme="minorHAnsi"/>
          <w:sz w:val="24"/>
          <w:szCs w:val="24"/>
          <w:lang w:val="en-CA" w:eastAsia="zh-CN" w:bidi="he-IL"/>
        </w:rPr>
        <w:t>Font Style for the Content Page is ”Times New Roman”.</w:t>
      </w:r>
    </w:p>
    <w:p w14:paraId="3ED88B2A" w14:textId="5390010E" w:rsidR="00545D07" w:rsidRPr="00545D07" w:rsidRDefault="00545D07" w:rsidP="00E52873">
      <w:pPr>
        <w:pStyle w:val="ListParagraph"/>
        <w:numPr>
          <w:ilvl w:val="0"/>
          <w:numId w:val="49"/>
        </w:numPr>
        <w:rPr>
          <w:rFonts w:cstheme="minorHAnsi"/>
          <w:sz w:val="24"/>
          <w:szCs w:val="24"/>
          <w:lang w:val="en-CA" w:eastAsia="zh-CN" w:bidi="he-IL"/>
        </w:rPr>
      </w:pPr>
      <w:r w:rsidRPr="00545D07">
        <w:rPr>
          <w:rFonts w:cstheme="minorHAnsi"/>
          <w:sz w:val="24"/>
          <w:szCs w:val="24"/>
          <w:lang w:val="en-CA" w:eastAsia="zh-CN" w:bidi="he-IL"/>
        </w:rPr>
        <w:t>Font Style for the R</w:t>
      </w:r>
      <w:r w:rsidR="007A6AB0" w:rsidRPr="007A6AB0">
        <w:rPr>
          <w:rFonts w:cstheme="minorHAnsi"/>
          <w:sz w:val="24"/>
          <w:szCs w:val="24"/>
          <w:lang w:eastAsia="zh-CN" w:bidi="he-IL"/>
        </w:rPr>
        <w:t>emaining</w:t>
      </w:r>
      <w:r w:rsidRPr="00545D07">
        <w:rPr>
          <w:rFonts w:cstheme="minorHAnsi"/>
          <w:sz w:val="24"/>
          <w:szCs w:val="24"/>
          <w:lang w:val="en-CA" w:eastAsia="zh-CN" w:bidi="he-IL"/>
        </w:rPr>
        <w:t xml:space="preserve"> Pages is “Calibri(Body)”.</w:t>
      </w:r>
    </w:p>
    <w:p w14:paraId="7F6C3E8E" w14:textId="453345A8" w:rsidR="00E52873" w:rsidRPr="00E52873" w:rsidRDefault="00E52873" w:rsidP="00E52873">
      <w:pPr>
        <w:pStyle w:val="ListParagraph"/>
        <w:numPr>
          <w:ilvl w:val="0"/>
          <w:numId w:val="49"/>
        </w:numPr>
        <w:rPr>
          <w:rFonts w:cstheme="minorHAnsi"/>
          <w:b/>
          <w:bCs/>
          <w:sz w:val="24"/>
          <w:szCs w:val="24"/>
          <w:lang w:val="en-CA" w:eastAsia="zh-CN" w:bidi="he-IL"/>
        </w:rPr>
      </w:pPr>
      <w:r w:rsidRPr="00E52873">
        <w:rPr>
          <w:rFonts w:cstheme="minorHAnsi"/>
          <w:sz w:val="24"/>
          <w:szCs w:val="24"/>
          <w:lang w:val="en-CA" w:eastAsia="zh-CN" w:bidi="he-IL"/>
        </w:rPr>
        <w:t xml:space="preserve">Font size for Headings </w:t>
      </w:r>
      <w:r w:rsidR="00AC7ECD">
        <w:rPr>
          <w:rFonts w:cstheme="minorHAnsi"/>
          <w:sz w:val="24"/>
          <w:szCs w:val="24"/>
          <w:lang w:val="en-CA" w:eastAsia="zh-CN" w:bidi="he-IL"/>
        </w:rPr>
        <w:t xml:space="preserve">is </w:t>
      </w:r>
      <w:r w:rsidRPr="00E52873">
        <w:rPr>
          <w:rFonts w:cstheme="minorHAnsi"/>
          <w:sz w:val="24"/>
          <w:szCs w:val="24"/>
          <w:lang w:val="en-CA" w:eastAsia="zh-CN" w:bidi="he-IL"/>
        </w:rPr>
        <w:t>14 size</w:t>
      </w:r>
    </w:p>
    <w:p w14:paraId="695A3907" w14:textId="4DA649DB" w:rsidR="00E52873" w:rsidRPr="00E52873" w:rsidRDefault="00E52873" w:rsidP="00E52873">
      <w:pPr>
        <w:pStyle w:val="ListParagraph"/>
        <w:rPr>
          <w:rFonts w:cstheme="minorHAnsi"/>
          <w:b/>
          <w:bCs/>
          <w:sz w:val="24"/>
          <w:szCs w:val="24"/>
          <w:lang w:val="en-CA" w:eastAsia="zh-CN" w:bidi="he-IL"/>
        </w:rPr>
      </w:pPr>
      <w:r w:rsidRPr="00E52873">
        <w:rPr>
          <w:rFonts w:cstheme="minorHAnsi"/>
          <w:sz w:val="24"/>
          <w:szCs w:val="24"/>
          <w:lang w:val="en-CA" w:eastAsia="zh-CN" w:bidi="he-IL"/>
        </w:rPr>
        <w:t xml:space="preserve">(Example – 4.3 </w:t>
      </w:r>
      <w:r w:rsidRPr="00E52873">
        <w:rPr>
          <w:rFonts w:cstheme="minorHAnsi"/>
          <w:sz w:val="24"/>
          <w:szCs w:val="24"/>
        </w:rPr>
        <w:t>Software Quality Attributes</w:t>
      </w:r>
      <w:r w:rsidRPr="00E52873">
        <w:rPr>
          <w:rFonts w:cstheme="minorHAnsi"/>
          <w:sz w:val="24"/>
          <w:szCs w:val="24"/>
          <w:lang w:val="en-CA" w:eastAsia="zh-CN" w:bidi="he-IL"/>
        </w:rPr>
        <w:t>).</w:t>
      </w:r>
    </w:p>
    <w:p w14:paraId="3CC1D75C" w14:textId="5E3A8459" w:rsidR="00E52873" w:rsidRPr="00E52873" w:rsidRDefault="00E52873" w:rsidP="00E52873">
      <w:pPr>
        <w:pStyle w:val="ListParagraph"/>
        <w:numPr>
          <w:ilvl w:val="0"/>
          <w:numId w:val="49"/>
        </w:numPr>
        <w:rPr>
          <w:rFonts w:cstheme="minorHAnsi"/>
          <w:sz w:val="24"/>
          <w:szCs w:val="24"/>
          <w:lang w:val="en-CA" w:eastAsia="zh-CN" w:bidi="he-IL"/>
        </w:rPr>
      </w:pPr>
      <w:r w:rsidRPr="00E52873">
        <w:rPr>
          <w:rFonts w:cstheme="minorHAnsi"/>
          <w:sz w:val="24"/>
          <w:szCs w:val="24"/>
          <w:lang w:val="en-CA" w:eastAsia="zh-CN" w:bidi="he-IL"/>
        </w:rPr>
        <w:t xml:space="preserve">Font size for Sub-Headings </w:t>
      </w:r>
      <w:r w:rsidR="00AC7ECD">
        <w:rPr>
          <w:rFonts w:cstheme="minorHAnsi"/>
          <w:sz w:val="24"/>
          <w:szCs w:val="24"/>
          <w:lang w:val="en-CA" w:eastAsia="zh-CN" w:bidi="he-IL"/>
        </w:rPr>
        <w:t xml:space="preserve">is </w:t>
      </w:r>
      <w:r w:rsidRPr="00E52873">
        <w:rPr>
          <w:rFonts w:cstheme="minorHAnsi"/>
          <w:sz w:val="24"/>
          <w:szCs w:val="24"/>
          <w:lang w:val="en-CA" w:eastAsia="zh-CN" w:bidi="he-IL"/>
        </w:rPr>
        <w:t>12 size</w:t>
      </w:r>
    </w:p>
    <w:p w14:paraId="6AD5B55D" w14:textId="7BFD14F1" w:rsidR="00E52873" w:rsidRDefault="00E52873" w:rsidP="00E52873">
      <w:pPr>
        <w:pStyle w:val="ListParagraph"/>
        <w:rPr>
          <w:rFonts w:cstheme="minorHAnsi"/>
          <w:sz w:val="24"/>
          <w:szCs w:val="24"/>
          <w:lang w:val="en-CA" w:eastAsia="zh-CN" w:bidi="he-IL"/>
        </w:rPr>
      </w:pPr>
      <w:r w:rsidRPr="00E52873">
        <w:rPr>
          <w:rFonts w:cstheme="minorHAnsi"/>
          <w:sz w:val="24"/>
          <w:szCs w:val="24"/>
          <w:lang w:val="en-CA" w:eastAsia="zh-CN" w:bidi="he-IL"/>
        </w:rPr>
        <w:t xml:space="preserve">(Example – </w:t>
      </w:r>
      <w:r w:rsidR="00AC7ECD">
        <w:rPr>
          <w:rFonts w:cstheme="minorHAnsi"/>
          <w:sz w:val="24"/>
          <w:szCs w:val="24"/>
          <w:lang w:val="en-CA" w:eastAsia="zh-CN" w:bidi="he-IL"/>
        </w:rPr>
        <w:t xml:space="preserve">4.3.1 </w:t>
      </w:r>
      <w:r w:rsidR="00AC7ECD" w:rsidRPr="00AC7ECD">
        <w:rPr>
          <w:rStyle w:val="Strong"/>
          <w:rFonts w:cstheme="minorHAnsi"/>
          <w:b w:val="0"/>
          <w:bCs w:val="0"/>
          <w:iCs/>
          <w:sz w:val="24"/>
        </w:rPr>
        <w:t>Usability</w:t>
      </w:r>
      <w:r w:rsidRPr="00E52873">
        <w:rPr>
          <w:rFonts w:cstheme="minorHAnsi"/>
          <w:sz w:val="24"/>
          <w:szCs w:val="24"/>
          <w:lang w:val="en-CA" w:eastAsia="zh-CN" w:bidi="he-IL"/>
        </w:rPr>
        <w:t>)</w:t>
      </w:r>
      <w:r w:rsidR="00AC7ECD">
        <w:rPr>
          <w:rFonts w:cstheme="minorHAnsi"/>
          <w:sz w:val="24"/>
          <w:szCs w:val="24"/>
          <w:lang w:val="en-CA" w:eastAsia="zh-CN" w:bidi="he-IL"/>
        </w:rPr>
        <w:t>.</w:t>
      </w:r>
    </w:p>
    <w:p w14:paraId="23BB85D1" w14:textId="6525772B" w:rsidR="00AC7ECD" w:rsidRPr="00AC7ECD" w:rsidRDefault="00AC7ECD" w:rsidP="00AC7ECD">
      <w:pPr>
        <w:pStyle w:val="ListParagraph"/>
        <w:numPr>
          <w:ilvl w:val="0"/>
          <w:numId w:val="49"/>
        </w:numPr>
        <w:rPr>
          <w:rFonts w:cstheme="minorHAnsi"/>
          <w:sz w:val="24"/>
          <w:szCs w:val="24"/>
          <w:lang w:val="en-CA" w:eastAsia="zh-CN" w:bidi="he-IL"/>
        </w:rPr>
      </w:pPr>
      <w:r>
        <w:rPr>
          <w:rFonts w:cstheme="minorHAnsi"/>
          <w:sz w:val="24"/>
          <w:szCs w:val="24"/>
          <w:lang w:val="en-CA" w:eastAsia="zh-CN" w:bidi="he-IL"/>
        </w:rPr>
        <w:t>Headings and Sub-Headings must be in bold letters.</w:t>
      </w:r>
    </w:p>
    <w:p w14:paraId="4A8C9F67" w14:textId="5EF1F51B" w:rsidR="00AC7ECD" w:rsidRDefault="00AC7ECD" w:rsidP="00AC7ECD">
      <w:pPr>
        <w:pStyle w:val="ListParagraph"/>
        <w:numPr>
          <w:ilvl w:val="0"/>
          <w:numId w:val="49"/>
        </w:numPr>
        <w:rPr>
          <w:rFonts w:cstheme="minorHAnsi"/>
          <w:sz w:val="24"/>
          <w:szCs w:val="24"/>
          <w:lang w:val="en-CA" w:eastAsia="zh-CN" w:bidi="he-IL"/>
        </w:rPr>
      </w:pPr>
      <w:r>
        <w:rPr>
          <w:rFonts w:cstheme="minorHAnsi"/>
          <w:sz w:val="24"/>
          <w:szCs w:val="24"/>
          <w:lang w:val="en-CA" w:eastAsia="zh-CN" w:bidi="he-IL"/>
        </w:rPr>
        <w:t>Font size for the content is 12 size.</w:t>
      </w:r>
    </w:p>
    <w:p w14:paraId="6E8736B3" w14:textId="50AF28AE" w:rsidR="005417C5" w:rsidRPr="005417C5" w:rsidRDefault="00AC7ECD" w:rsidP="005417C5">
      <w:pPr>
        <w:pStyle w:val="ListParagraph"/>
        <w:numPr>
          <w:ilvl w:val="0"/>
          <w:numId w:val="49"/>
        </w:numPr>
        <w:rPr>
          <w:rFonts w:cstheme="minorHAnsi"/>
          <w:sz w:val="24"/>
          <w:szCs w:val="24"/>
          <w:lang w:val="en-CA" w:eastAsia="zh-CN" w:bidi="he-IL"/>
        </w:rPr>
      </w:pPr>
      <w:r>
        <w:rPr>
          <w:rFonts w:cstheme="minorHAnsi"/>
          <w:sz w:val="24"/>
          <w:szCs w:val="24"/>
          <w:lang w:val="en-CA" w:eastAsia="zh-CN" w:bidi="he-IL"/>
        </w:rPr>
        <w:t>Line Spacing value is 1.15.</w:t>
      </w:r>
    </w:p>
    <w:sectPr w:rsidR="005417C5" w:rsidRPr="005417C5" w:rsidSect="00E2792A">
      <w:headerReference w:type="default" r:id="rId14"/>
      <w:type w:val="continuous"/>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3652D" w14:textId="77777777" w:rsidR="00A8366F" w:rsidRDefault="00A8366F" w:rsidP="001136AE">
      <w:pPr>
        <w:spacing w:after="0" w:line="240" w:lineRule="auto"/>
      </w:pPr>
      <w:r>
        <w:separator/>
      </w:r>
    </w:p>
  </w:endnote>
  <w:endnote w:type="continuationSeparator" w:id="0">
    <w:p w14:paraId="13BB417A" w14:textId="77777777" w:rsidR="00A8366F" w:rsidRDefault="00A8366F" w:rsidP="0011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Microsoft YaHei"/>
    <w:charset w:val="02"/>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9BE3E" w14:textId="77777777" w:rsidR="00A8366F" w:rsidRDefault="00A8366F" w:rsidP="001136AE">
      <w:pPr>
        <w:spacing w:after="0" w:line="240" w:lineRule="auto"/>
      </w:pPr>
      <w:r>
        <w:separator/>
      </w:r>
    </w:p>
  </w:footnote>
  <w:footnote w:type="continuationSeparator" w:id="0">
    <w:p w14:paraId="3C6D08D6" w14:textId="77777777" w:rsidR="00A8366F" w:rsidRDefault="00A8366F" w:rsidP="00113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FF4E0" w14:textId="51BFE644" w:rsidR="009C29EE" w:rsidRPr="009C29EE" w:rsidRDefault="009C29EE">
    <w:pPr>
      <w:pStyle w:val="Header"/>
      <w:rPr>
        <w:rFonts w:ascii="Times" w:hAnsi="Times" w:cs="Times"/>
        <w:i/>
        <w:iCs/>
      </w:rPr>
    </w:pPr>
    <w:r w:rsidRPr="009C29EE">
      <w:rPr>
        <w:rFonts w:ascii="Times" w:hAnsi="Times" w:cs="Times"/>
        <w:i/>
        <w:iCs/>
      </w:rPr>
      <w:t>Software Requirements Specification</w:t>
    </w:r>
    <w:r w:rsidRPr="009C29EE">
      <w:rPr>
        <w:rFonts w:ascii="Times" w:hAnsi="Times" w:cs="Times"/>
        <w:i/>
        <w:iCs/>
      </w:rPr>
      <w:ptab w:relativeTo="margin" w:alignment="center" w:leader="none"/>
    </w:r>
    <w:r w:rsidRPr="009C29EE">
      <w:rPr>
        <w:rFonts w:ascii="Times" w:hAnsi="Times" w:cs="Times"/>
        <w:i/>
        <w:iCs/>
      </w:rPr>
      <w:ptab w:relativeTo="margin" w:alignment="right" w:leader="none"/>
    </w:r>
    <w:r w:rsidRPr="009C29EE">
      <w:rPr>
        <w:rFonts w:ascii="Times" w:hAnsi="Times" w:cs="Times"/>
        <w:i/>
        <w:iCs/>
      </w:rPr>
      <w:t>Page No i</w:t>
    </w:r>
    <w:r>
      <w:rPr>
        <w:rFonts w:ascii="Times" w:hAnsi="Times" w:cs="Times"/>
        <w:i/>
        <w:iCs/>
      </w:rPr>
      <w: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13CD" w14:textId="0B929A55" w:rsidR="009C29EE" w:rsidRPr="009C29EE" w:rsidRDefault="009C29EE">
    <w:pPr>
      <w:pStyle w:val="Header"/>
      <w:rPr>
        <w:rFonts w:ascii="Times" w:hAnsi="Times" w:cs="Times"/>
        <w:i/>
        <w:iCs/>
      </w:rPr>
    </w:pPr>
    <w:r w:rsidRPr="009C29EE">
      <w:rPr>
        <w:rFonts w:ascii="Times" w:hAnsi="Times" w:cs="Times"/>
        <w:i/>
        <w:iCs/>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10C38DA"/>
    <w:lvl w:ilvl="0">
      <w:start w:val="1"/>
      <w:numFmt w:val="decimal"/>
      <w:pStyle w:val="Heading1"/>
      <w:lvlText w:val="%1"/>
      <w:lvlJc w:val="left"/>
      <w:pPr>
        <w:tabs>
          <w:tab w:val="left" w:pos="432"/>
        </w:tabs>
        <w:ind w:left="432" w:hanging="432"/>
      </w:pPr>
      <w:rPr>
        <w:rFonts w:ascii="Arial" w:hAnsi="Arial" w:cs="Symbol" w:hint="default"/>
        <w:b/>
        <w:bCs/>
        <w:color w:val="FFFFFF"/>
        <w:sz w:val="36"/>
        <w:szCs w:val="36"/>
      </w:rPr>
    </w:lvl>
    <w:lvl w:ilvl="1">
      <w:start w:val="1"/>
      <w:numFmt w:val="decimal"/>
      <w:pStyle w:val="Heading2"/>
      <w:lvlText w:val="%1.%2"/>
      <w:lvlJc w:val="left"/>
      <w:pPr>
        <w:tabs>
          <w:tab w:val="left" w:pos="576"/>
        </w:tabs>
        <w:ind w:left="576" w:hanging="576"/>
      </w:pPr>
      <w:rPr>
        <w:rFonts w:asciiTheme="minorHAnsi" w:hAnsiTheme="minorHAnsi" w:cstheme="minorHAnsi" w:hint="default"/>
        <w:b/>
        <w:bCs/>
        <w:sz w:val="28"/>
        <w:szCs w:val="28"/>
      </w:rPr>
    </w:lvl>
    <w:lvl w:ilvl="2">
      <w:start w:val="1"/>
      <w:numFmt w:val="decimal"/>
      <w:lvlText w:val="%1.%2.%3"/>
      <w:lvlJc w:val="left"/>
      <w:pPr>
        <w:tabs>
          <w:tab w:val="left" w:pos="2705"/>
        </w:tabs>
        <w:ind w:left="2705"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3"/>
    <w:multiLevelType w:val="multilevel"/>
    <w:tmpl w:val="00000003"/>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000007"/>
    <w:multiLevelType w:val="multilevel"/>
    <w:tmpl w:val="00000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0000008"/>
    <w:multiLevelType w:val="multilevel"/>
    <w:tmpl w:val="00000008"/>
    <w:name w:val="WW8Num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0000009"/>
    <w:multiLevelType w:val="multilevel"/>
    <w:tmpl w:val="000000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000000A"/>
    <w:multiLevelType w:val="multilevel"/>
    <w:tmpl w:val="000000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000000B"/>
    <w:multiLevelType w:val="multilevel"/>
    <w:tmpl w:val="0000000B"/>
    <w:name w:val="WW8Num3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C"/>
    <w:multiLevelType w:val="multilevel"/>
    <w:tmpl w:val="000000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0000000D"/>
    <w:multiLevelType w:val="multilevel"/>
    <w:tmpl w:val="0000000D"/>
    <w:name w:val="WW8Num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000000E"/>
    <w:multiLevelType w:val="multilevel"/>
    <w:tmpl w:val="0000000E"/>
    <w:name w:val="WW8Num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0F"/>
    <w:multiLevelType w:val="multilevel"/>
    <w:tmpl w:val="0000000F"/>
    <w:name w:val="WW8Num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0000010"/>
    <w:multiLevelType w:val="singleLevel"/>
    <w:tmpl w:val="00000010"/>
    <w:name w:val="WW8Num43"/>
    <w:lvl w:ilvl="0">
      <w:start w:val="1"/>
      <w:numFmt w:val="bullet"/>
      <w:lvlText w:val=""/>
      <w:lvlJc w:val="left"/>
      <w:pPr>
        <w:tabs>
          <w:tab w:val="num" w:pos="0"/>
        </w:tabs>
        <w:ind w:left="720" w:hanging="360"/>
      </w:pPr>
      <w:rPr>
        <w:rFonts w:ascii="Symbol" w:hAnsi="Symbol" w:cs="Symbol" w:hint="default"/>
      </w:rPr>
    </w:lvl>
  </w:abstractNum>
  <w:abstractNum w:abstractNumId="15" w15:restartNumberingAfterBreak="0">
    <w:nsid w:val="00000011"/>
    <w:multiLevelType w:val="multilevel"/>
    <w:tmpl w:val="00000011"/>
    <w:name w:val="WW8Num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0000012"/>
    <w:multiLevelType w:val="multilevel"/>
    <w:tmpl w:val="000000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0000013"/>
    <w:multiLevelType w:val="multilevel"/>
    <w:tmpl w:val="00000013"/>
    <w:name w:val="WW8Num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00000014"/>
    <w:multiLevelType w:val="multilevel"/>
    <w:tmpl w:val="00000014"/>
    <w:name w:val="WW8Num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00000015"/>
    <w:multiLevelType w:val="multilevel"/>
    <w:tmpl w:val="00000015"/>
    <w:name w:val="WW8Num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00000016"/>
    <w:multiLevelType w:val="multilevel"/>
    <w:tmpl w:val="6164C4FE"/>
    <w:name w:val="WW8Num49"/>
    <w:lvl w:ilvl="0">
      <w:start w:val="2"/>
      <w:numFmt w:val="decimal"/>
      <w:lvlText w:val="%1"/>
      <w:lvlJc w:val="left"/>
      <w:pPr>
        <w:tabs>
          <w:tab w:val="num" w:pos="0"/>
        </w:tabs>
        <w:ind w:left="384" w:hanging="384"/>
      </w:pPr>
      <w:rPr>
        <w:rFonts w:hint="default"/>
        <w:color w:val="FFFFFF"/>
        <w:sz w:val="28"/>
      </w:rPr>
    </w:lvl>
    <w:lvl w:ilvl="1">
      <w:start w:val="1"/>
      <w:numFmt w:val="decimal"/>
      <w:lvlText w:val="%1.%2"/>
      <w:lvlJc w:val="left"/>
      <w:pPr>
        <w:tabs>
          <w:tab w:val="num" w:pos="0"/>
        </w:tabs>
        <w:ind w:left="384" w:hanging="384"/>
      </w:pPr>
      <w:rPr>
        <w:rFonts w:hint="default"/>
        <w:strike w:val="0"/>
        <w:sz w:val="28"/>
      </w:rPr>
    </w:lvl>
    <w:lvl w:ilvl="2">
      <w:start w:val="1"/>
      <w:numFmt w:val="decimal"/>
      <w:lvlText w:val="%1.%2.%3"/>
      <w:lvlJc w:val="left"/>
      <w:pPr>
        <w:tabs>
          <w:tab w:val="num" w:pos="0"/>
        </w:tabs>
        <w:ind w:left="720" w:hanging="720"/>
      </w:pPr>
      <w:rPr>
        <w:rFonts w:hint="default"/>
        <w:b/>
        <w:bCs/>
        <w:color w:val="0D0D0D" w:themeColor="text1" w:themeTint="F2"/>
        <w:sz w:val="28"/>
      </w:rPr>
    </w:lvl>
    <w:lvl w:ilvl="3">
      <w:start w:val="1"/>
      <w:numFmt w:val="decimal"/>
      <w:lvlText w:val="%1.%2.%3.%4"/>
      <w:lvlJc w:val="left"/>
      <w:pPr>
        <w:tabs>
          <w:tab w:val="num" w:pos="0"/>
        </w:tabs>
        <w:ind w:left="1080" w:hanging="1080"/>
      </w:pPr>
      <w:rPr>
        <w:rFonts w:hint="default"/>
        <w:sz w:val="28"/>
      </w:rPr>
    </w:lvl>
    <w:lvl w:ilvl="4">
      <w:start w:val="1"/>
      <w:numFmt w:val="decimal"/>
      <w:lvlText w:val="%1.%2.%3.%4.%5"/>
      <w:lvlJc w:val="left"/>
      <w:pPr>
        <w:tabs>
          <w:tab w:val="num" w:pos="0"/>
        </w:tabs>
        <w:ind w:left="1080" w:hanging="1080"/>
      </w:pPr>
      <w:rPr>
        <w:rFonts w:hint="default"/>
        <w:sz w:val="28"/>
      </w:rPr>
    </w:lvl>
    <w:lvl w:ilvl="5">
      <w:start w:val="1"/>
      <w:numFmt w:val="decimal"/>
      <w:lvlText w:val="%1.%2.%3.%4.%5.%6"/>
      <w:lvlJc w:val="left"/>
      <w:pPr>
        <w:tabs>
          <w:tab w:val="num" w:pos="0"/>
        </w:tabs>
        <w:ind w:left="1440" w:hanging="1440"/>
      </w:pPr>
      <w:rPr>
        <w:rFonts w:hint="default"/>
        <w:sz w:val="28"/>
      </w:rPr>
    </w:lvl>
    <w:lvl w:ilvl="6">
      <w:start w:val="1"/>
      <w:numFmt w:val="decimal"/>
      <w:lvlText w:val="%1.%2.%3.%4.%5.%6.%7"/>
      <w:lvlJc w:val="left"/>
      <w:pPr>
        <w:tabs>
          <w:tab w:val="num" w:pos="0"/>
        </w:tabs>
        <w:ind w:left="1440" w:hanging="1440"/>
      </w:pPr>
      <w:rPr>
        <w:rFonts w:hint="default"/>
        <w:sz w:val="28"/>
      </w:rPr>
    </w:lvl>
    <w:lvl w:ilvl="7">
      <w:start w:val="1"/>
      <w:numFmt w:val="decimal"/>
      <w:lvlText w:val="%1.%2.%3.%4.%5.%6.%7.%8"/>
      <w:lvlJc w:val="left"/>
      <w:pPr>
        <w:tabs>
          <w:tab w:val="num" w:pos="0"/>
        </w:tabs>
        <w:ind w:left="1800" w:hanging="1800"/>
      </w:pPr>
      <w:rPr>
        <w:rFonts w:hint="default"/>
        <w:sz w:val="28"/>
      </w:rPr>
    </w:lvl>
    <w:lvl w:ilvl="8">
      <w:start w:val="1"/>
      <w:numFmt w:val="decimal"/>
      <w:lvlText w:val="%1.%2.%3.%4.%5.%6.%7.%8.%9"/>
      <w:lvlJc w:val="left"/>
      <w:pPr>
        <w:tabs>
          <w:tab w:val="num" w:pos="0"/>
        </w:tabs>
        <w:ind w:left="1800" w:hanging="1800"/>
      </w:pPr>
      <w:rPr>
        <w:rFonts w:hint="default"/>
        <w:sz w:val="28"/>
      </w:rPr>
    </w:lvl>
  </w:abstractNum>
  <w:abstractNum w:abstractNumId="21" w15:restartNumberingAfterBreak="0">
    <w:nsid w:val="00000017"/>
    <w:multiLevelType w:val="multilevel"/>
    <w:tmpl w:val="00000017"/>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0000018"/>
    <w:multiLevelType w:val="multilevel"/>
    <w:tmpl w:val="00000018"/>
    <w:name w:val="WW8Num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00000019"/>
    <w:multiLevelType w:val="singleLevel"/>
    <w:tmpl w:val="00000019"/>
    <w:lvl w:ilvl="0">
      <w:start w:val="1"/>
      <w:numFmt w:val="bullet"/>
      <w:lvlText w:val=""/>
      <w:lvlJc w:val="left"/>
      <w:pPr>
        <w:tabs>
          <w:tab w:val="left" w:pos="0"/>
        </w:tabs>
        <w:ind w:left="720" w:hanging="360"/>
      </w:pPr>
      <w:rPr>
        <w:rFonts w:ascii="Symbol" w:hAnsi="Symbol" w:cs="Symbol" w:hint="default"/>
      </w:rPr>
    </w:lvl>
  </w:abstractNum>
  <w:abstractNum w:abstractNumId="24" w15:restartNumberingAfterBreak="0">
    <w:nsid w:val="0000001A"/>
    <w:multiLevelType w:val="multilevel"/>
    <w:tmpl w:val="0000001A"/>
    <w:name w:val="WW8Num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000001B"/>
    <w:multiLevelType w:val="multilevel"/>
    <w:tmpl w:val="0000001B"/>
    <w:name w:val="WW8Num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000001C"/>
    <w:multiLevelType w:val="multilevel"/>
    <w:tmpl w:val="000000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0000001D"/>
    <w:multiLevelType w:val="singleLevel"/>
    <w:tmpl w:val="0000001D"/>
    <w:name w:val="WW8Num62"/>
    <w:lvl w:ilvl="0">
      <w:start w:val="1"/>
      <w:numFmt w:val="bullet"/>
      <w:lvlText w:val=""/>
      <w:lvlJc w:val="left"/>
      <w:pPr>
        <w:tabs>
          <w:tab w:val="num" w:pos="0"/>
        </w:tabs>
        <w:ind w:left="720" w:hanging="360"/>
      </w:pPr>
      <w:rPr>
        <w:rFonts w:ascii="Symbol" w:hAnsi="Symbol" w:cs="Symbol" w:hint="default"/>
      </w:rPr>
    </w:lvl>
  </w:abstractNum>
  <w:abstractNum w:abstractNumId="28" w15:restartNumberingAfterBreak="0">
    <w:nsid w:val="0000001E"/>
    <w:multiLevelType w:val="multilevel"/>
    <w:tmpl w:val="000000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0000001F"/>
    <w:multiLevelType w:val="multilevel"/>
    <w:tmpl w:val="0000001F"/>
    <w:name w:val="WW8Num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00000020"/>
    <w:multiLevelType w:val="multilevel"/>
    <w:tmpl w:val="00000020"/>
    <w:name w:val="WW8Num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00000021"/>
    <w:multiLevelType w:val="multilevel"/>
    <w:tmpl w:val="00000021"/>
    <w:name w:val="WW8Num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00000022"/>
    <w:multiLevelType w:val="multilevel"/>
    <w:tmpl w:val="00000022"/>
    <w:name w:val="WW8Num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3"/>
    <w:multiLevelType w:val="multilevel"/>
    <w:tmpl w:val="00000023"/>
    <w:name w:val="WW8Num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0000024"/>
    <w:multiLevelType w:val="multilevel"/>
    <w:tmpl w:val="000000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00000025"/>
    <w:multiLevelType w:val="multilevel"/>
    <w:tmpl w:val="00000025"/>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00000026"/>
    <w:multiLevelType w:val="multilevel"/>
    <w:tmpl w:val="00000026"/>
    <w:name w:val="WW8Num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00000027"/>
    <w:multiLevelType w:val="multilevel"/>
    <w:tmpl w:val="00000027"/>
    <w:name w:val="WW8Num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00000028"/>
    <w:multiLevelType w:val="multilevel"/>
    <w:tmpl w:val="00000028"/>
    <w:name w:val="WW8Num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00000029"/>
    <w:multiLevelType w:val="singleLevel"/>
    <w:tmpl w:val="00000029"/>
    <w:name w:val="WW8Num76"/>
    <w:lvl w:ilvl="0">
      <w:start w:val="1"/>
      <w:numFmt w:val="bullet"/>
      <w:lvlText w:val=""/>
      <w:lvlJc w:val="left"/>
      <w:pPr>
        <w:tabs>
          <w:tab w:val="num" w:pos="0"/>
        </w:tabs>
        <w:ind w:left="720" w:hanging="360"/>
      </w:pPr>
      <w:rPr>
        <w:rFonts w:ascii="Symbol" w:hAnsi="Symbol" w:cs="Symbol" w:hint="default"/>
      </w:rPr>
    </w:lvl>
  </w:abstractNum>
  <w:abstractNum w:abstractNumId="40" w15:restartNumberingAfterBreak="0">
    <w:nsid w:val="0000002A"/>
    <w:multiLevelType w:val="multilevel"/>
    <w:tmpl w:val="0000002A"/>
    <w:name w:val="WW8Num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0000002B"/>
    <w:multiLevelType w:val="multilevel"/>
    <w:tmpl w:val="0000002B"/>
    <w:name w:val="WW8Num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0000002C"/>
    <w:multiLevelType w:val="multilevel"/>
    <w:tmpl w:val="0000002C"/>
    <w:name w:val="WW8Num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0000002D"/>
    <w:multiLevelType w:val="multilevel"/>
    <w:tmpl w:val="0000002D"/>
    <w:lvl w:ilvl="0">
      <w:start w:val="1"/>
      <w:numFmt w:val="decimal"/>
      <w:lvlText w:val="%1"/>
      <w:lvlJc w:val="left"/>
      <w:pPr>
        <w:tabs>
          <w:tab w:val="left" w:pos="0"/>
        </w:tabs>
        <w:ind w:left="384" w:hanging="384"/>
      </w:pPr>
      <w:rPr>
        <w:rFonts w:hint="default"/>
        <w:color w:val="FFFFFF"/>
        <w:sz w:val="28"/>
      </w:rPr>
    </w:lvl>
    <w:lvl w:ilvl="1">
      <w:start w:val="3"/>
      <w:numFmt w:val="decimal"/>
      <w:lvlText w:val="%1.%2"/>
      <w:lvlJc w:val="left"/>
      <w:pPr>
        <w:tabs>
          <w:tab w:val="left" w:pos="0"/>
        </w:tabs>
        <w:ind w:left="384" w:hanging="384"/>
      </w:pPr>
      <w:rPr>
        <w:rFonts w:hint="default"/>
        <w:sz w:val="28"/>
      </w:rPr>
    </w:lvl>
    <w:lvl w:ilvl="2">
      <w:start w:val="1"/>
      <w:numFmt w:val="decimal"/>
      <w:lvlText w:val="%1.%2.%3"/>
      <w:lvlJc w:val="left"/>
      <w:pPr>
        <w:tabs>
          <w:tab w:val="left" w:pos="0"/>
        </w:tabs>
        <w:ind w:left="720" w:hanging="720"/>
      </w:pPr>
      <w:rPr>
        <w:rFonts w:hint="default"/>
        <w:sz w:val="28"/>
      </w:rPr>
    </w:lvl>
    <w:lvl w:ilvl="3">
      <w:start w:val="1"/>
      <w:numFmt w:val="decimal"/>
      <w:lvlText w:val="%1.%2.%3.%4"/>
      <w:lvlJc w:val="left"/>
      <w:pPr>
        <w:tabs>
          <w:tab w:val="left" w:pos="0"/>
        </w:tabs>
        <w:ind w:left="1080" w:hanging="1080"/>
      </w:pPr>
      <w:rPr>
        <w:rFonts w:hint="default"/>
        <w:sz w:val="28"/>
      </w:rPr>
    </w:lvl>
    <w:lvl w:ilvl="4">
      <w:start w:val="1"/>
      <w:numFmt w:val="decimal"/>
      <w:lvlText w:val="%1.%2.%3.%4.%5"/>
      <w:lvlJc w:val="left"/>
      <w:pPr>
        <w:tabs>
          <w:tab w:val="left" w:pos="0"/>
        </w:tabs>
        <w:ind w:left="1080" w:hanging="1080"/>
      </w:pPr>
      <w:rPr>
        <w:rFonts w:hint="default"/>
        <w:sz w:val="28"/>
      </w:rPr>
    </w:lvl>
    <w:lvl w:ilvl="5">
      <w:start w:val="1"/>
      <w:numFmt w:val="decimal"/>
      <w:lvlText w:val="%1.%2.%3.%4.%5.%6"/>
      <w:lvlJc w:val="left"/>
      <w:pPr>
        <w:tabs>
          <w:tab w:val="left" w:pos="0"/>
        </w:tabs>
        <w:ind w:left="1440" w:hanging="1440"/>
      </w:pPr>
      <w:rPr>
        <w:rFonts w:hint="default"/>
        <w:sz w:val="28"/>
      </w:rPr>
    </w:lvl>
    <w:lvl w:ilvl="6">
      <w:start w:val="1"/>
      <w:numFmt w:val="decimal"/>
      <w:lvlText w:val="%1.%2.%3.%4.%5.%6.%7"/>
      <w:lvlJc w:val="left"/>
      <w:pPr>
        <w:tabs>
          <w:tab w:val="left" w:pos="0"/>
        </w:tabs>
        <w:ind w:left="1440" w:hanging="1440"/>
      </w:pPr>
      <w:rPr>
        <w:rFonts w:hint="default"/>
        <w:sz w:val="28"/>
      </w:rPr>
    </w:lvl>
    <w:lvl w:ilvl="7">
      <w:start w:val="1"/>
      <w:numFmt w:val="decimal"/>
      <w:lvlText w:val="%1.%2.%3.%4.%5.%6.%7.%8"/>
      <w:lvlJc w:val="left"/>
      <w:pPr>
        <w:tabs>
          <w:tab w:val="left" w:pos="0"/>
        </w:tabs>
        <w:ind w:left="1800" w:hanging="1800"/>
      </w:pPr>
      <w:rPr>
        <w:rFonts w:hint="default"/>
        <w:sz w:val="28"/>
      </w:rPr>
    </w:lvl>
    <w:lvl w:ilvl="8">
      <w:start w:val="1"/>
      <w:numFmt w:val="decimal"/>
      <w:lvlText w:val="%1.%2.%3.%4.%5.%6.%7.%8.%9"/>
      <w:lvlJc w:val="left"/>
      <w:pPr>
        <w:tabs>
          <w:tab w:val="left" w:pos="0"/>
        </w:tabs>
        <w:ind w:left="1800" w:hanging="1800"/>
      </w:pPr>
      <w:rPr>
        <w:rFonts w:hint="default"/>
        <w:sz w:val="28"/>
      </w:rPr>
    </w:lvl>
  </w:abstractNum>
  <w:abstractNum w:abstractNumId="44" w15:restartNumberingAfterBreak="0">
    <w:nsid w:val="05025C35"/>
    <w:multiLevelType w:val="multilevel"/>
    <w:tmpl w:val="3D1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9D1443"/>
    <w:multiLevelType w:val="multilevel"/>
    <w:tmpl w:val="0E7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8361AC"/>
    <w:multiLevelType w:val="multilevel"/>
    <w:tmpl w:val="782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F6016B"/>
    <w:multiLevelType w:val="multilevel"/>
    <w:tmpl w:val="036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2D1340"/>
    <w:multiLevelType w:val="multilevel"/>
    <w:tmpl w:val="65C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851AD9"/>
    <w:multiLevelType w:val="multilevel"/>
    <w:tmpl w:val="5306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AC414D"/>
    <w:multiLevelType w:val="multilevel"/>
    <w:tmpl w:val="B7F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751BD8"/>
    <w:multiLevelType w:val="hybridMultilevel"/>
    <w:tmpl w:val="BEC4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97B2093"/>
    <w:multiLevelType w:val="multilevel"/>
    <w:tmpl w:val="DCB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F43AF8"/>
    <w:multiLevelType w:val="hybridMultilevel"/>
    <w:tmpl w:val="13BED0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5" w15:restartNumberingAfterBreak="0">
    <w:nsid w:val="2DC359B1"/>
    <w:multiLevelType w:val="multilevel"/>
    <w:tmpl w:val="23A8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DE2963"/>
    <w:multiLevelType w:val="multilevel"/>
    <w:tmpl w:val="050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03364B"/>
    <w:multiLevelType w:val="multilevel"/>
    <w:tmpl w:val="4D1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F90161"/>
    <w:multiLevelType w:val="multilevel"/>
    <w:tmpl w:val="0EE0286E"/>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1C52863"/>
    <w:multiLevelType w:val="multilevel"/>
    <w:tmpl w:val="32B0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DD4FC7"/>
    <w:multiLevelType w:val="multilevel"/>
    <w:tmpl w:val="922892EA"/>
    <w:lvl w:ilvl="0">
      <w:start w:val="3"/>
      <w:numFmt w:val="decimal"/>
      <w:lvlText w:val="%1"/>
      <w:lvlJc w:val="left"/>
      <w:pPr>
        <w:ind w:left="645" w:hanging="645"/>
      </w:pPr>
      <w:rPr>
        <w:rFonts w:eastAsia="Arial" w:hint="default"/>
      </w:rPr>
    </w:lvl>
    <w:lvl w:ilvl="1">
      <w:start w:val="3"/>
      <w:numFmt w:val="decimal"/>
      <w:lvlText w:val="%1.%2"/>
      <w:lvlJc w:val="left"/>
      <w:pPr>
        <w:ind w:left="720" w:hanging="720"/>
      </w:pPr>
      <w:rPr>
        <w:rFonts w:eastAsia="Arial" w:hint="default"/>
      </w:rPr>
    </w:lvl>
    <w:lvl w:ilvl="2">
      <w:start w:val="2"/>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440" w:hanging="144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800" w:hanging="180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61" w15:restartNumberingAfterBreak="0">
    <w:nsid w:val="6057406D"/>
    <w:multiLevelType w:val="hybridMultilevel"/>
    <w:tmpl w:val="87F42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58429E"/>
    <w:multiLevelType w:val="multilevel"/>
    <w:tmpl w:val="D38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7B08C9"/>
    <w:multiLevelType w:val="hybridMultilevel"/>
    <w:tmpl w:val="556EE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6E113EB"/>
    <w:multiLevelType w:val="multilevel"/>
    <w:tmpl w:val="C13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093BC7"/>
    <w:multiLevelType w:val="hybridMultilevel"/>
    <w:tmpl w:val="FAF2B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D024AE"/>
    <w:multiLevelType w:val="multilevel"/>
    <w:tmpl w:val="B1D4BCC6"/>
    <w:lvl w:ilvl="0">
      <w:start w:val="3"/>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7" w15:restartNumberingAfterBreak="0">
    <w:nsid w:val="7576107C"/>
    <w:multiLevelType w:val="multilevel"/>
    <w:tmpl w:val="1B30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054B"/>
    <w:multiLevelType w:val="multilevel"/>
    <w:tmpl w:val="7B0C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0D28DB"/>
    <w:multiLevelType w:val="multilevel"/>
    <w:tmpl w:val="031A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52913">
    <w:abstractNumId w:val="0"/>
  </w:num>
  <w:num w:numId="2" w16cid:durableId="2117553351">
    <w:abstractNumId w:val="23"/>
  </w:num>
  <w:num w:numId="3" w16cid:durableId="2056847909">
    <w:abstractNumId w:val="43"/>
  </w:num>
  <w:num w:numId="4" w16cid:durableId="1895970971">
    <w:abstractNumId w:val="4"/>
  </w:num>
  <w:num w:numId="5" w16cid:durableId="1395813353">
    <w:abstractNumId w:val="10"/>
  </w:num>
  <w:num w:numId="6" w16cid:durableId="1579752923">
    <w:abstractNumId w:val="7"/>
  </w:num>
  <w:num w:numId="7" w16cid:durableId="409430187">
    <w:abstractNumId w:val="26"/>
  </w:num>
  <w:num w:numId="8" w16cid:durableId="28917407">
    <w:abstractNumId w:val="16"/>
  </w:num>
  <w:num w:numId="9" w16cid:durableId="178935614">
    <w:abstractNumId w:val="34"/>
  </w:num>
  <w:num w:numId="10" w16cid:durableId="1317144229">
    <w:abstractNumId w:val="8"/>
  </w:num>
  <w:num w:numId="11" w16cid:durableId="1616132048">
    <w:abstractNumId w:val="5"/>
  </w:num>
  <w:num w:numId="12" w16cid:durableId="547840155">
    <w:abstractNumId w:val="28"/>
  </w:num>
  <w:num w:numId="13" w16cid:durableId="1623224211">
    <w:abstractNumId w:val="13"/>
  </w:num>
  <w:num w:numId="14" w16cid:durableId="1904753557">
    <w:abstractNumId w:val="24"/>
  </w:num>
  <w:num w:numId="15" w16cid:durableId="863136111">
    <w:abstractNumId w:val="38"/>
  </w:num>
  <w:num w:numId="16" w16cid:durableId="1260870916">
    <w:abstractNumId w:val="39"/>
  </w:num>
  <w:num w:numId="17" w16cid:durableId="2101871948">
    <w:abstractNumId w:val="11"/>
  </w:num>
  <w:num w:numId="18" w16cid:durableId="987633655">
    <w:abstractNumId w:val="15"/>
  </w:num>
  <w:num w:numId="19" w16cid:durableId="1500543369">
    <w:abstractNumId w:val="19"/>
  </w:num>
  <w:num w:numId="20" w16cid:durableId="411394456">
    <w:abstractNumId w:val="20"/>
  </w:num>
  <w:num w:numId="21" w16cid:durableId="162554498">
    <w:abstractNumId w:val="25"/>
  </w:num>
  <w:num w:numId="22" w16cid:durableId="524251552">
    <w:abstractNumId w:val="29"/>
  </w:num>
  <w:num w:numId="23" w16cid:durableId="762454950">
    <w:abstractNumId w:val="30"/>
  </w:num>
  <w:num w:numId="24" w16cid:durableId="647632739">
    <w:abstractNumId w:val="32"/>
  </w:num>
  <w:num w:numId="25" w16cid:durableId="1913927461">
    <w:abstractNumId w:val="33"/>
  </w:num>
  <w:num w:numId="26" w16cid:durableId="2121103648">
    <w:abstractNumId w:val="35"/>
  </w:num>
  <w:num w:numId="27" w16cid:durableId="1581986972">
    <w:abstractNumId w:val="36"/>
  </w:num>
  <w:num w:numId="28" w16cid:durableId="1967076490">
    <w:abstractNumId w:val="37"/>
  </w:num>
  <w:num w:numId="29" w16cid:durableId="1746951489">
    <w:abstractNumId w:val="22"/>
  </w:num>
  <w:num w:numId="30" w16cid:durableId="390470128">
    <w:abstractNumId w:val="41"/>
  </w:num>
  <w:num w:numId="31" w16cid:durableId="537278294">
    <w:abstractNumId w:val="58"/>
  </w:num>
  <w:num w:numId="32" w16cid:durableId="716859363">
    <w:abstractNumId w:val="66"/>
  </w:num>
  <w:num w:numId="33" w16cid:durableId="1283418855">
    <w:abstractNumId w:val="9"/>
  </w:num>
  <w:num w:numId="34" w16cid:durableId="1503928991">
    <w:abstractNumId w:val="42"/>
  </w:num>
  <w:num w:numId="35" w16cid:durableId="18051600">
    <w:abstractNumId w:val="18"/>
  </w:num>
  <w:num w:numId="36" w16cid:durableId="838035084">
    <w:abstractNumId w:val="31"/>
  </w:num>
  <w:num w:numId="37" w16cid:durableId="1857764017">
    <w:abstractNumId w:val="21"/>
  </w:num>
  <w:num w:numId="38" w16cid:durableId="1206942005">
    <w:abstractNumId w:val="6"/>
  </w:num>
  <w:num w:numId="39" w16cid:durableId="1128360259">
    <w:abstractNumId w:val="17"/>
  </w:num>
  <w:num w:numId="40" w16cid:durableId="1451437828">
    <w:abstractNumId w:val="40"/>
  </w:num>
  <w:num w:numId="41" w16cid:durableId="929195482">
    <w:abstractNumId w:val="1"/>
  </w:num>
  <w:num w:numId="42" w16cid:durableId="594560072">
    <w:abstractNumId w:val="12"/>
  </w:num>
  <w:num w:numId="43" w16cid:durableId="698748892">
    <w:abstractNumId w:val="14"/>
  </w:num>
  <w:num w:numId="44" w16cid:durableId="433986501">
    <w:abstractNumId w:val="2"/>
  </w:num>
  <w:num w:numId="45" w16cid:durableId="2122987160">
    <w:abstractNumId w:val="3"/>
  </w:num>
  <w:num w:numId="46" w16cid:durableId="888298106">
    <w:abstractNumId w:val="27"/>
  </w:num>
  <w:num w:numId="47" w16cid:durableId="479658519">
    <w:abstractNumId w:val="60"/>
  </w:num>
  <w:num w:numId="48" w16cid:durableId="1486580080">
    <w:abstractNumId w:val="0"/>
  </w:num>
  <w:num w:numId="49" w16cid:durableId="979576147">
    <w:abstractNumId w:val="54"/>
  </w:num>
  <w:num w:numId="50" w16cid:durableId="1593583480">
    <w:abstractNumId w:val="46"/>
  </w:num>
  <w:num w:numId="51" w16cid:durableId="1006204705">
    <w:abstractNumId w:val="68"/>
  </w:num>
  <w:num w:numId="52" w16cid:durableId="1172914889">
    <w:abstractNumId w:val="45"/>
  </w:num>
  <w:num w:numId="53" w16cid:durableId="710806104">
    <w:abstractNumId w:val="56"/>
  </w:num>
  <w:num w:numId="54" w16cid:durableId="724374074">
    <w:abstractNumId w:val="65"/>
  </w:num>
  <w:num w:numId="55" w16cid:durableId="2139755321">
    <w:abstractNumId w:val="51"/>
  </w:num>
  <w:num w:numId="56" w16cid:durableId="1122842575">
    <w:abstractNumId w:val="53"/>
  </w:num>
  <w:num w:numId="57" w16cid:durableId="379524340">
    <w:abstractNumId w:val="49"/>
  </w:num>
  <w:num w:numId="58" w16cid:durableId="782461060">
    <w:abstractNumId w:val="64"/>
  </w:num>
  <w:num w:numId="59" w16cid:durableId="1129978356">
    <w:abstractNumId w:val="47"/>
  </w:num>
  <w:num w:numId="60" w16cid:durableId="1887570007">
    <w:abstractNumId w:val="67"/>
  </w:num>
  <w:num w:numId="61" w16cid:durableId="1011689701">
    <w:abstractNumId w:val="50"/>
  </w:num>
  <w:num w:numId="62" w16cid:durableId="762845793">
    <w:abstractNumId w:val="62"/>
  </w:num>
  <w:num w:numId="63" w16cid:durableId="1855225290">
    <w:abstractNumId w:val="55"/>
  </w:num>
  <w:num w:numId="64" w16cid:durableId="1892840097">
    <w:abstractNumId w:val="69"/>
  </w:num>
  <w:num w:numId="65" w16cid:durableId="1532063447">
    <w:abstractNumId w:val="57"/>
  </w:num>
  <w:num w:numId="66" w16cid:durableId="1842354517">
    <w:abstractNumId w:val="59"/>
  </w:num>
  <w:num w:numId="67" w16cid:durableId="1508712290">
    <w:abstractNumId w:val="48"/>
  </w:num>
  <w:num w:numId="68" w16cid:durableId="2113546287">
    <w:abstractNumId w:val="61"/>
  </w:num>
  <w:num w:numId="69" w16cid:durableId="2012249168">
    <w:abstractNumId w:val="63"/>
  </w:num>
  <w:num w:numId="70" w16cid:durableId="1795633321">
    <w:abstractNumId w:val="52"/>
  </w:num>
  <w:num w:numId="71" w16cid:durableId="88513919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B3"/>
    <w:rsid w:val="00003C11"/>
    <w:rsid w:val="00006222"/>
    <w:rsid w:val="00010077"/>
    <w:rsid w:val="00037AA7"/>
    <w:rsid w:val="000461DC"/>
    <w:rsid w:val="00073C2E"/>
    <w:rsid w:val="00087C81"/>
    <w:rsid w:val="00097F45"/>
    <w:rsid w:val="000A3A61"/>
    <w:rsid w:val="000B0734"/>
    <w:rsid w:val="001136AE"/>
    <w:rsid w:val="00142E00"/>
    <w:rsid w:val="00145859"/>
    <w:rsid w:val="00167E14"/>
    <w:rsid w:val="00171E91"/>
    <w:rsid w:val="0018229B"/>
    <w:rsid w:val="001A0924"/>
    <w:rsid w:val="001A0F3F"/>
    <w:rsid w:val="001A1A03"/>
    <w:rsid w:val="001C33F9"/>
    <w:rsid w:val="00200791"/>
    <w:rsid w:val="00205056"/>
    <w:rsid w:val="00214ABB"/>
    <w:rsid w:val="00221A22"/>
    <w:rsid w:val="00225EAB"/>
    <w:rsid w:val="002366A5"/>
    <w:rsid w:val="00247BB6"/>
    <w:rsid w:val="00250975"/>
    <w:rsid w:val="0026542D"/>
    <w:rsid w:val="002654D8"/>
    <w:rsid w:val="0026679F"/>
    <w:rsid w:val="002771A8"/>
    <w:rsid w:val="002905EE"/>
    <w:rsid w:val="002B5CE9"/>
    <w:rsid w:val="002D03D9"/>
    <w:rsid w:val="002D0488"/>
    <w:rsid w:val="002D1E2D"/>
    <w:rsid w:val="002E3F5D"/>
    <w:rsid w:val="00303087"/>
    <w:rsid w:val="0033660B"/>
    <w:rsid w:val="0036338A"/>
    <w:rsid w:val="003A1A29"/>
    <w:rsid w:val="003B3DD5"/>
    <w:rsid w:val="003E48F4"/>
    <w:rsid w:val="00432F7D"/>
    <w:rsid w:val="00433EB0"/>
    <w:rsid w:val="004438E8"/>
    <w:rsid w:val="004D45F1"/>
    <w:rsid w:val="004D720F"/>
    <w:rsid w:val="00527602"/>
    <w:rsid w:val="00531537"/>
    <w:rsid w:val="005417C5"/>
    <w:rsid w:val="00545D07"/>
    <w:rsid w:val="005765F6"/>
    <w:rsid w:val="00587439"/>
    <w:rsid w:val="00593F9A"/>
    <w:rsid w:val="005C495E"/>
    <w:rsid w:val="005D1648"/>
    <w:rsid w:val="005D2B72"/>
    <w:rsid w:val="005F293E"/>
    <w:rsid w:val="00602267"/>
    <w:rsid w:val="0061339E"/>
    <w:rsid w:val="00614E3A"/>
    <w:rsid w:val="00620450"/>
    <w:rsid w:val="00621FB0"/>
    <w:rsid w:val="00623653"/>
    <w:rsid w:val="00627AE9"/>
    <w:rsid w:val="006637F9"/>
    <w:rsid w:val="00687BD1"/>
    <w:rsid w:val="00695D9D"/>
    <w:rsid w:val="006A2A8B"/>
    <w:rsid w:val="006A5AD6"/>
    <w:rsid w:val="00706DC4"/>
    <w:rsid w:val="00725C59"/>
    <w:rsid w:val="007529B0"/>
    <w:rsid w:val="007601B9"/>
    <w:rsid w:val="007613F6"/>
    <w:rsid w:val="00763FC9"/>
    <w:rsid w:val="0078474B"/>
    <w:rsid w:val="0079754A"/>
    <w:rsid w:val="007A6AB0"/>
    <w:rsid w:val="007D520C"/>
    <w:rsid w:val="007E4B3F"/>
    <w:rsid w:val="00806403"/>
    <w:rsid w:val="00815F40"/>
    <w:rsid w:val="008549DF"/>
    <w:rsid w:val="008648AA"/>
    <w:rsid w:val="0088020E"/>
    <w:rsid w:val="00882937"/>
    <w:rsid w:val="0088723C"/>
    <w:rsid w:val="008A2831"/>
    <w:rsid w:val="008A5B9F"/>
    <w:rsid w:val="008A76FC"/>
    <w:rsid w:val="008B16A0"/>
    <w:rsid w:val="008F090F"/>
    <w:rsid w:val="0093384F"/>
    <w:rsid w:val="00975CEC"/>
    <w:rsid w:val="009856F5"/>
    <w:rsid w:val="009937E3"/>
    <w:rsid w:val="009C29EE"/>
    <w:rsid w:val="009D4F20"/>
    <w:rsid w:val="009F185C"/>
    <w:rsid w:val="009F42A6"/>
    <w:rsid w:val="00A05AC6"/>
    <w:rsid w:val="00A8366F"/>
    <w:rsid w:val="00AB0DE1"/>
    <w:rsid w:val="00AC3857"/>
    <w:rsid w:val="00AC7ECD"/>
    <w:rsid w:val="00AE4AB1"/>
    <w:rsid w:val="00B07ABD"/>
    <w:rsid w:val="00B24AB8"/>
    <w:rsid w:val="00B4593E"/>
    <w:rsid w:val="00B54C69"/>
    <w:rsid w:val="00B71BB3"/>
    <w:rsid w:val="00B85230"/>
    <w:rsid w:val="00B933E2"/>
    <w:rsid w:val="00BA0D1D"/>
    <w:rsid w:val="00BC140B"/>
    <w:rsid w:val="00BC7081"/>
    <w:rsid w:val="00BD3CCA"/>
    <w:rsid w:val="00BD42E3"/>
    <w:rsid w:val="00BE027D"/>
    <w:rsid w:val="00BF142C"/>
    <w:rsid w:val="00C1291E"/>
    <w:rsid w:val="00C75006"/>
    <w:rsid w:val="00CC38E8"/>
    <w:rsid w:val="00CF11B6"/>
    <w:rsid w:val="00D122FC"/>
    <w:rsid w:val="00D77F8D"/>
    <w:rsid w:val="00D92CF8"/>
    <w:rsid w:val="00DF0034"/>
    <w:rsid w:val="00E2792A"/>
    <w:rsid w:val="00E32DB5"/>
    <w:rsid w:val="00E32F84"/>
    <w:rsid w:val="00E32FBE"/>
    <w:rsid w:val="00E52873"/>
    <w:rsid w:val="00E67F60"/>
    <w:rsid w:val="00E725B3"/>
    <w:rsid w:val="00E755C9"/>
    <w:rsid w:val="00E855C8"/>
    <w:rsid w:val="00E966CB"/>
    <w:rsid w:val="00EA1CB9"/>
    <w:rsid w:val="00ED072C"/>
    <w:rsid w:val="00EE640A"/>
    <w:rsid w:val="00EF0E7C"/>
    <w:rsid w:val="00EF0F12"/>
    <w:rsid w:val="00EF271C"/>
    <w:rsid w:val="00F36EFA"/>
    <w:rsid w:val="00F43033"/>
    <w:rsid w:val="00F51FA8"/>
    <w:rsid w:val="00F51FF3"/>
    <w:rsid w:val="00F73740"/>
    <w:rsid w:val="00F76C29"/>
    <w:rsid w:val="00F81150"/>
    <w:rsid w:val="00F84DFA"/>
    <w:rsid w:val="00F903C1"/>
    <w:rsid w:val="00F9547B"/>
    <w:rsid w:val="00FD45CC"/>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61EB0"/>
  <w15:docId w15:val="{932CE448-7F74-43DD-BE67-4AA6D78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03C1"/>
    <w:pPr>
      <w:keepNext/>
      <w:keepLines/>
      <w:numPr>
        <w:numId w:val="1"/>
      </w:numPr>
      <w:suppressAutoHyphens/>
      <w:spacing w:before="480" w:after="240" w:line="240" w:lineRule="atLeast"/>
      <w:outlineLvl w:val="0"/>
    </w:pPr>
    <w:rPr>
      <w:rFonts w:ascii="Times" w:eastAsia="Times New Roman" w:hAnsi="Times" w:cs="Times"/>
      <w:b/>
      <w:bCs/>
      <w:sz w:val="36"/>
      <w:szCs w:val="36"/>
      <w:lang w:val="en-CA" w:eastAsia="zh-CN" w:bidi="he-IL"/>
      <w14:ligatures w14:val="none"/>
    </w:rPr>
  </w:style>
  <w:style w:type="paragraph" w:styleId="Heading2">
    <w:name w:val="heading 2"/>
    <w:basedOn w:val="Normal"/>
    <w:next w:val="Normal"/>
    <w:link w:val="Heading2Char"/>
    <w:qFormat/>
    <w:rsid w:val="00F903C1"/>
    <w:pPr>
      <w:keepNext/>
      <w:keepLines/>
      <w:numPr>
        <w:ilvl w:val="1"/>
        <w:numId w:val="1"/>
      </w:numPr>
      <w:tabs>
        <w:tab w:val="left" w:pos="432"/>
      </w:tabs>
      <w:suppressAutoHyphens/>
      <w:spacing w:before="280" w:after="280" w:line="240" w:lineRule="atLeast"/>
      <w:outlineLvl w:val="1"/>
    </w:pPr>
    <w:rPr>
      <w:rFonts w:ascii="Times" w:eastAsia="Times New Roman" w:hAnsi="Times" w:cs="Times"/>
      <w:b/>
      <w:bCs/>
      <w:kern w:val="0"/>
      <w:sz w:val="28"/>
      <w:szCs w:val="28"/>
      <w:lang w:val="en-CA" w:eastAsia="zh-CN" w:bidi="he-IL"/>
      <w14:ligatures w14:val="none"/>
    </w:rPr>
  </w:style>
  <w:style w:type="paragraph" w:styleId="Heading3">
    <w:name w:val="heading 3"/>
    <w:basedOn w:val="Normal"/>
    <w:next w:val="Normal"/>
    <w:link w:val="Heading3Char"/>
    <w:uiPriority w:val="9"/>
    <w:unhideWhenUsed/>
    <w:qFormat/>
    <w:rsid w:val="00E9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B71BB3"/>
    <w:pPr>
      <w:suppressAutoHyphens/>
      <w:spacing w:before="240" w:after="720" w:line="240" w:lineRule="auto"/>
      <w:jc w:val="right"/>
    </w:pPr>
    <w:rPr>
      <w:rFonts w:ascii="Arial" w:eastAsia="Times New Roman" w:hAnsi="Arial" w:cs="Arial"/>
      <w:b/>
      <w:bCs/>
      <w:sz w:val="64"/>
      <w:szCs w:val="64"/>
      <w:lang w:eastAsia="en-IN"/>
      <w14:ligatures w14:val="none"/>
    </w:rPr>
  </w:style>
  <w:style w:type="paragraph" w:customStyle="1" w:styleId="ByLine">
    <w:name w:val="ByLine"/>
    <w:basedOn w:val="Heading"/>
    <w:qFormat/>
    <w:rsid w:val="00B71BB3"/>
    <w:rPr>
      <w:sz w:val="28"/>
      <w:szCs w:val="28"/>
    </w:rPr>
  </w:style>
  <w:style w:type="paragraph" w:styleId="BodyText">
    <w:name w:val="Body Text"/>
    <w:basedOn w:val="Normal"/>
    <w:link w:val="BodyTextChar"/>
    <w:uiPriority w:val="99"/>
    <w:unhideWhenUsed/>
    <w:rsid w:val="00B71BB3"/>
    <w:pPr>
      <w:spacing w:after="120"/>
    </w:pPr>
  </w:style>
  <w:style w:type="character" w:customStyle="1" w:styleId="BodyTextChar">
    <w:name w:val="Body Text Char"/>
    <w:basedOn w:val="DefaultParagraphFont"/>
    <w:link w:val="BodyText"/>
    <w:uiPriority w:val="99"/>
    <w:rsid w:val="00B71BB3"/>
  </w:style>
  <w:style w:type="paragraph" w:styleId="TOC1">
    <w:name w:val="toc 1"/>
    <w:basedOn w:val="Normal"/>
    <w:next w:val="Normal"/>
    <w:qFormat/>
    <w:rsid w:val="00F903C1"/>
    <w:pPr>
      <w:suppressAutoHyphens/>
      <w:spacing w:before="120" w:after="120" w:line="240" w:lineRule="exact"/>
    </w:pPr>
    <w:rPr>
      <w:rFonts w:ascii="Times New Roman" w:eastAsia="Times New Roman" w:hAnsi="Times New Roman" w:cs="Times New Roman"/>
      <w:b/>
      <w:bCs/>
      <w:caps/>
      <w:kern w:val="0"/>
      <w:sz w:val="20"/>
      <w:szCs w:val="20"/>
      <w:lang w:val="en-CA" w:eastAsia="zh-CN" w:bidi="he-IL"/>
      <w14:ligatures w14:val="none"/>
    </w:rPr>
  </w:style>
  <w:style w:type="paragraph" w:styleId="TOC2">
    <w:name w:val="toc 2"/>
    <w:basedOn w:val="Normal"/>
    <w:next w:val="Normal"/>
    <w:qFormat/>
    <w:rsid w:val="00F903C1"/>
    <w:pPr>
      <w:suppressAutoHyphens/>
      <w:spacing w:after="0" w:line="240" w:lineRule="exact"/>
      <w:ind w:left="240"/>
    </w:pPr>
    <w:rPr>
      <w:rFonts w:ascii="Times New Roman" w:eastAsia="Times New Roman" w:hAnsi="Times New Roman" w:cs="Times New Roman"/>
      <w:smallCaps/>
      <w:kern w:val="0"/>
      <w:sz w:val="20"/>
      <w:szCs w:val="20"/>
      <w:lang w:val="en-CA" w:eastAsia="zh-CN" w:bidi="he-IL"/>
      <w14:ligatures w14:val="none"/>
    </w:rPr>
  </w:style>
  <w:style w:type="character" w:customStyle="1" w:styleId="IndexLink">
    <w:name w:val="Index Link"/>
    <w:qFormat/>
    <w:rsid w:val="00F903C1"/>
  </w:style>
  <w:style w:type="character" w:customStyle="1" w:styleId="Heading1Char">
    <w:name w:val="Heading 1 Char"/>
    <w:basedOn w:val="DefaultParagraphFont"/>
    <w:link w:val="Heading1"/>
    <w:qFormat/>
    <w:rsid w:val="00F903C1"/>
    <w:rPr>
      <w:rFonts w:ascii="Times" w:eastAsia="Times New Roman" w:hAnsi="Times" w:cs="Times"/>
      <w:b/>
      <w:bCs/>
      <w:sz w:val="36"/>
      <w:szCs w:val="36"/>
      <w:lang w:val="en-CA" w:eastAsia="zh-CN" w:bidi="he-IL"/>
      <w14:ligatures w14:val="none"/>
    </w:rPr>
  </w:style>
  <w:style w:type="character" w:customStyle="1" w:styleId="Heading2Char">
    <w:name w:val="Heading 2 Char"/>
    <w:basedOn w:val="DefaultParagraphFont"/>
    <w:link w:val="Heading2"/>
    <w:qFormat/>
    <w:rsid w:val="00F903C1"/>
    <w:rPr>
      <w:rFonts w:ascii="Times" w:eastAsia="Times New Roman" w:hAnsi="Times" w:cs="Times"/>
      <w:b/>
      <w:bCs/>
      <w:kern w:val="0"/>
      <w:sz w:val="28"/>
      <w:szCs w:val="28"/>
      <w:lang w:val="en-CA" w:eastAsia="zh-CN" w:bidi="he-IL"/>
      <w14:ligatures w14:val="none"/>
    </w:rPr>
  </w:style>
  <w:style w:type="paragraph" w:customStyle="1" w:styleId="Table-Text">
    <w:name w:val="Table - Text"/>
    <w:basedOn w:val="Normal"/>
    <w:qFormat/>
    <w:rsid w:val="00F903C1"/>
    <w:pPr>
      <w:suppressAutoHyphens/>
      <w:spacing w:before="60" w:after="60" w:line="240" w:lineRule="auto"/>
    </w:pPr>
    <w:rPr>
      <w:rFonts w:ascii="Times New Roman" w:eastAsia="Times New Roman" w:hAnsi="Times New Roman" w:cs="Times New Roman"/>
      <w:kern w:val="0"/>
      <w:sz w:val="20"/>
      <w:szCs w:val="20"/>
      <w:lang w:val="en-CA" w:eastAsia="zh-CN"/>
      <w14:ligatures w14:val="none"/>
    </w:rPr>
  </w:style>
  <w:style w:type="paragraph" w:customStyle="1" w:styleId="Table-ColHead">
    <w:name w:val="Table - Col. Head"/>
    <w:basedOn w:val="Normal"/>
    <w:qFormat/>
    <w:rsid w:val="00F903C1"/>
    <w:pPr>
      <w:keepNext/>
      <w:suppressAutoHyphens/>
      <w:spacing w:before="60" w:after="60" w:line="240" w:lineRule="auto"/>
    </w:pPr>
    <w:rPr>
      <w:rFonts w:ascii="Arial" w:eastAsia="Times New Roman" w:hAnsi="Arial" w:cs="Times New Roman"/>
      <w:b/>
      <w:kern w:val="0"/>
      <w:sz w:val="20"/>
      <w:szCs w:val="20"/>
      <w:lang w:val="en-CA" w:eastAsia="zh-CN"/>
      <w14:ligatures w14:val="none"/>
    </w:rPr>
  </w:style>
  <w:style w:type="character" w:customStyle="1" w:styleId="Heading3Char">
    <w:name w:val="Heading 3 Char"/>
    <w:basedOn w:val="DefaultParagraphFont"/>
    <w:link w:val="Heading3"/>
    <w:uiPriority w:val="9"/>
    <w:rsid w:val="00E966CB"/>
    <w:rPr>
      <w:rFonts w:asciiTheme="majorHAnsi" w:eastAsiaTheme="majorEastAsia" w:hAnsiTheme="majorHAnsi" w:cstheme="majorBidi"/>
      <w:color w:val="1F3763" w:themeColor="accent1" w:themeShade="7F"/>
      <w:sz w:val="24"/>
      <w:szCs w:val="24"/>
    </w:rPr>
  </w:style>
  <w:style w:type="character" w:styleId="Strong">
    <w:name w:val="Strong"/>
    <w:uiPriority w:val="22"/>
    <w:qFormat/>
    <w:rsid w:val="005D1648"/>
    <w:rPr>
      <w:b/>
      <w:bCs/>
    </w:rPr>
  </w:style>
  <w:style w:type="paragraph" w:styleId="Header">
    <w:name w:val="header"/>
    <w:basedOn w:val="Normal"/>
    <w:link w:val="HeaderChar"/>
    <w:uiPriority w:val="99"/>
    <w:unhideWhenUsed/>
    <w:rsid w:val="00113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AE"/>
  </w:style>
  <w:style w:type="paragraph" w:styleId="Footer">
    <w:name w:val="footer"/>
    <w:basedOn w:val="Normal"/>
    <w:link w:val="FooterChar"/>
    <w:uiPriority w:val="99"/>
    <w:unhideWhenUsed/>
    <w:rsid w:val="00113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AE"/>
  </w:style>
  <w:style w:type="paragraph" w:styleId="BalloonText">
    <w:name w:val="Balloon Text"/>
    <w:basedOn w:val="Normal"/>
    <w:link w:val="BalloonTextChar"/>
    <w:uiPriority w:val="99"/>
    <w:semiHidden/>
    <w:unhideWhenUsed/>
    <w:rsid w:val="00E72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B3"/>
    <w:rPr>
      <w:rFonts w:ascii="Tahoma" w:hAnsi="Tahoma" w:cs="Tahoma"/>
      <w:sz w:val="16"/>
      <w:szCs w:val="16"/>
    </w:rPr>
  </w:style>
  <w:style w:type="paragraph" w:styleId="ListParagraph">
    <w:name w:val="List Paragraph"/>
    <w:basedOn w:val="Normal"/>
    <w:uiPriority w:val="34"/>
    <w:qFormat/>
    <w:rsid w:val="005F293E"/>
    <w:pPr>
      <w:ind w:left="720"/>
      <w:contextualSpacing/>
    </w:pPr>
  </w:style>
  <w:style w:type="paragraph" w:styleId="NormalWeb">
    <w:name w:val="Normal (Web)"/>
    <w:basedOn w:val="Normal"/>
    <w:uiPriority w:val="99"/>
    <w:semiHidden/>
    <w:unhideWhenUsed/>
    <w:rsid w:val="007E4B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48847">
      <w:bodyDiv w:val="1"/>
      <w:marLeft w:val="0"/>
      <w:marRight w:val="0"/>
      <w:marTop w:val="0"/>
      <w:marBottom w:val="0"/>
      <w:divBdr>
        <w:top w:val="none" w:sz="0" w:space="0" w:color="auto"/>
        <w:left w:val="none" w:sz="0" w:space="0" w:color="auto"/>
        <w:bottom w:val="none" w:sz="0" w:space="0" w:color="auto"/>
        <w:right w:val="none" w:sz="0" w:space="0" w:color="auto"/>
      </w:divBdr>
    </w:div>
    <w:div w:id="64689962">
      <w:bodyDiv w:val="1"/>
      <w:marLeft w:val="0"/>
      <w:marRight w:val="0"/>
      <w:marTop w:val="0"/>
      <w:marBottom w:val="0"/>
      <w:divBdr>
        <w:top w:val="none" w:sz="0" w:space="0" w:color="auto"/>
        <w:left w:val="none" w:sz="0" w:space="0" w:color="auto"/>
        <w:bottom w:val="none" w:sz="0" w:space="0" w:color="auto"/>
        <w:right w:val="none" w:sz="0" w:space="0" w:color="auto"/>
      </w:divBdr>
    </w:div>
    <w:div w:id="66389689">
      <w:bodyDiv w:val="1"/>
      <w:marLeft w:val="0"/>
      <w:marRight w:val="0"/>
      <w:marTop w:val="0"/>
      <w:marBottom w:val="0"/>
      <w:divBdr>
        <w:top w:val="none" w:sz="0" w:space="0" w:color="auto"/>
        <w:left w:val="none" w:sz="0" w:space="0" w:color="auto"/>
        <w:bottom w:val="none" w:sz="0" w:space="0" w:color="auto"/>
        <w:right w:val="none" w:sz="0" w:space="0" w:color="auto"/>
      </w:divBdr>
    </w:div>
    <w:div w:id="90129918">
      <w:bodyDiv w:val="1"/>
      <w:marLeft w:val="0"/>
      <w:marRight w:val="0"/>
      <w:marTop w:val="0"/>
      <w:marBottom w:val="0"/>
      <w:divBdr>
        <w:top w:val="none" w:sz="0" w:space="0" w:color="auto"/>
        <w:left w:val="none" w:sz="0" w:space="0" w:color="auto"/>
        <w:bottom w:val="none" w:sz="0" w:space="0" w:color="auto"/>
        <w:right w:val="none" w:sz="0" w:space="0" w:color="auto"/>
      </w:divBdr>
    </w:div>
    <w:div w:id="93718076">
      <w:bodyDiv w:val="1"/>
      <w:marLeft w:val="0"/>
      <w:marRight w:val="0"/>
      <w:marTop w:val="0"/>
      <w:marBottom w:val="0"/>
      <w:divBdr>
        <w:top w:val="none" w:sz="0" w:space="0" w:color="auto"/>
        <w:left w:val="none" w:sz="0" w:space="0" w:color="auto"/>
        <w:bottom w:val="none" w:sz="0" w:space="0" w:color="auto"/>
        <w:right w:val="none" w:sz="0" w:space="0" w:color="auto"/>
      </w:divBdr>
    </w:div>
    <w:div w:id="99491197">
      <w:bodyDiv w:val="1"/>
      <w:marLeft w:val="0"/>
      <w:marRight w:val="0"/>
      <w:marTop w:val="0"/>
      <w:marBottom w:val="0"/>
      <w:divBdr>
        <w:top w:val="none" w:sz="0" w:space="0" w:color="auto"/>
        <w:left w:val="none" w:sz="0" w:space="0" w:color="auto"/>
        <w:bottom w:val="none" w:sz="0" w:space="0" w:color="auto"/>
        <w:right w:val="none" w:sz="0" w:space="0" w:color="auto"/>
      </w:divBdr>
    </w:div>
    <w:div w:id="101611807">
      <w:bodyDiv w:val="1"/>
      <w:marLeft w:val="0"/>
      <w:marRight w:val="0"/>
      <w:marTop w:val="0"/>
      <w:marBottom w:val="0"/>
      <w:divBdr>
        <w:top w:val="none" w:sz="0" w:space="0" w:color="auto"/>
        <w:left w:val="none" w:sz="0" w:space="0" w:color="auto"/>
        <w:bottom w:val="none" w:sz="0" w:space="0" w:color="auto"/>
        <w:right w:val="none" w:sz="0" w:space="0" w:color="auto"/>
      </w:divBdr>
    </w:div>
    <w:div w:id="103617926">
      <w:bodyDiv w:val="1"/>
      <w:marLeft w:val="0"/>
      <w:marRight w:val="0"/>
      <w:marTop w:val="0"/>
      <w:marBottom w:val="0"/>
      <w:divBdr>
        <w:top w:val="none" w:sz="0" w:space="0" w:color="auto"/>
        <w:left w:val="none" w:sz="0" w:space="0" w:color="auto"/>
        <w:bottom w:val="none" w:sz="0" w:space="0" w:color="auto"/>
        <w:right w:val="none" w:sz="0" w:space="0" w:color="auto"/>
      </w:divBdr>
    </w:div>
    <w:div w:id="122115263">
      <w:bodyDiv w:val="1"/>
      <w:marLeft w:val="0"/>
      <w:marRight w:val="0"/>
      <w:marTop w:val="0"/>
      <w:marBottom w:val="0"/>
      <w:divBdr>
        <w:top w:val="none" w:sz="0" w:space="0" w:color="auto"/>
        <w:left w:val="none" w:sz="0" w:space="0" w:color="auto"/>
        <w:bottom w:val="none" w:sz="0" w:space="0" w:color="auto"/>
        <w:right w:val="none" w:sz="0" w:space="0" w:color="auto"/>
      </w:divBdr>
    </w:div>
    <w:div w:id="138421466">
      <w:bodyDiv w:val="1"/>
      <w:marLeft w:val="0"/>
      <w:marRight w:val="0"/>
      <w:marTop w:val="0"/>
      <w:marBottom w:val="0"/>
      <w:divBdr>
        <w:top w:val="none" w:sz="0" w:space="0" w:color="auto"/>
        <w:left w:val="none" w:sz="0" w:space="0" w:color="auto"/>
        <w:bottom w:val="none" w:sz="0" w:space="0" w:color="auto"/>
        <w:right w:val="none" w:sz="0" w:space="0" w:color="auto"/>
      </w:divBdr>
    </w:div>
    <w:div w:id="139272165">
      <w:bodyDiv w:val="1"/>
      <w:marLeft w:val="0"/>
      <w:marRight w:val="0"/>
      <w:marTop w:val="0"/>
      <w:marBottom w:val="0"/>
      <w:divBdr>
        <w:top w:val="none" w:sz="0" w:space="0" w:color="auto"/>
        <w:left w:val="none" w:sz="0" w:space="0" w:color="auto"/>
        <w:bottom w:val="none" w:sz="0" w:space="0" w:color="auto"/>
        <w:right w:val="none" w:sz="0" w:space="0" w:color="auto"/>
      </w:divBdr>
    </w:div>
    <w:div w:id="142311268">
      <w:bodyDiv w:val="1"/>
      <w:marLeft w:val="0"/>
      <w:marRight w:val="0"/>
      <w:marTop w:val="0"/>
      <w:marBottom w:val="0"/>
      <w:divBdr>
        <w:top w:val="none" w:sz="0" w:space="0" w:color="auto"/>
        <w:left w:val="none" w:sz="0" w:space="0" w:color="auto"/>
        <w:bottom w:val="none" w:sz="0" w:space="0" w:color="auto"/>
        <w:right w:val="none" w:sz="0" w:space="0" w:color="auto"/>
      </w:divBdr>
    </w:div>
    <w:div w:id="144396428">
      <w:bodyDiv w:val="1"/>
      <w:marLeft w:val="0"/>
      <w:marRight w:val="0"/>
      <w:marTop w:val="0"/>
      <w:marBottom w:val="0"/>
      <w:divBdr>
        <w:top w:val="none" w:sz="0" w:space="0" w:color="auto"/>
        <w:left w:val="none" w:sz="0" w:space="0" w:color="auto"/>
        <w:bottom w:val="none" w:sz="0" w:space="0" w:color="auto"/>
        <w:right w:val="none" w:sz="0" w:space="0" w:color="auto"/>
      </w:divBdr>
    </w:div>
    <w:div w:id="152112699">
      <w:bodyDiv w:val="1"/>
      <w:marLeft w:val="0"/>
      <w:marRight w:val="0"/>
      <w:marTop w:val="0"/>
      <w:marBottom w:val="0"/>
      <w:divBdr>
        <w:top w:val="none" w:sz="0" w:space="0" w:color="auto"/>
        <w:left w:val="none" w:sz="0" w:space="0" w:color="auto"/>
        <w:bottom w:val="none" w:sz="0" w:space="0" w:color="auto"/>
        <w:right w:val="none" w:sz="0" w:space="0" w:color="auto"/>
      </w:divBdr>
    </w:div>
    <w:div w:id="187985265">
      <w:bodyDiv w:val="1"/>
      <w:marLeft w:val="0"/>
      <w:marRight w:val="0"/>
      <w:marTop w:val="0"/>
      <w:marBottom w:val="0"/>
      <w:divBdr>
        <w:top w:val="none" w:sz="0" w:space="0" w:color="auto"/>
        <w:left w:val="none" w:sz="0" w:space="0" w:color="auto"/>
        <w:bottom w:val="none" w:sz="0" w:space="0" w:color="auto"/>
        <w:right w:val="none" w:sz="0" w:space="0" w:color="auto"/>
      </w:divBdr>
    </w:div>
    <w:div w:id="200364410">
      <w:bodyDiv w:val="1"/>
      <w:marLeft w:val="0"/>
      <w:marRight w:val="0"/>
      <w:marTop w:val="0"/>
      <w:marBottom w:val="0"/>
      <w:divBdr>
        <w:top w:val="none" w:sz="0" w:space="0" w:color="auto"/>
        <w:left w:val="none" w:sz="0" w:space="0" w:color="auto"/>
        <w:bottom w:val="none" w:sz="0" w:space="0" w:color="auto"/>
        <w:right w:val="none" w:sz="0" w:space="0" w:color="auto"/>
      </w:divBdr>
    </w:div>
    <w:div w:id="287665136">
      <w:bodyDiv w:val="1"/>
      <w:marLeft w:val="0"/>
      <w:marRight w:val="0"/>
      <w:marTop w:val="0"/>
      <w:marBottom w:val="0"/>
      <w:divBdr>
        <w:top w:val="none" w:sz="0" w:space="0" w:color="auto"/>
        <w:left w:val="none" w:sz="0" w:space="0" w:color="auto"/>
        <w:bottom w:val="none" w:sz="0" w:space="0" w:color="auto"/>
        <w:right w:val="none" w:sz="0" w:space="0" w:color="auto"/>
      </w:divBdr>
    </w:div>
    <w:div w:id="287978030">
      <w:bodyDiv w:val="1"/>
      <w:marLeft w:val="0"/>
      <w:marRight w:val="0"/>
      <w:marTop w:val="0"/>
      <w:marBottom w:val="0"/>
      <w:divBdr>
        <w:top w:val="none" w:sz="0" w:space="0" w:color="auto"/>
        <w:left w:val="none" w:sz="0" w:space="0" w:color="auto"/>
        <w:bottom w:val="none" w:sz="0" w:space="0" w:color="auto"/>
        <w:right w:val="none" w:sz="0" w:space="0" w:color="auto"/>
      </w:divBdr>
    </w:div>
    <w:div w:id="288897741">
      <w:bodyDiv w:val="1"/>
      <w:marLeft w:val="0"/>
      <w:marRight w:val="0"/>
      <w:marTop w:val="0"/>
      <w:marBottom w:val="0"/>
      <w:divBdr>
        <w:top w:val="none" w:sz="0" w:space="0" w:color="auto"/>
        <w:left w:val="none" w:sz="0" w:space="0" w:color="auto"/>
        <w:bottom w:val="none" w:sz="0" w:space="0" w:color="auto"/>
        <w:right w:val="none" w:sz="0" w:space="0" w:color="auto"/>
      </w:divBdr>
    </w:div>
    <w:div w:id="290675261">
      <w:bodyDiv w:val="1"/>
      <w:marLeft w:val="0"/>
      <w:marRight w:val="0"/>
      <w:marTop w:val="0"/>
      <w:marBottom w:val="0"/>
      <w:divBdr>
        <w:top w:val="none" w:sz="0" w:space="0" w:color="auto"/>
        <w:left w:val="none" w:sz="0" w:space="0" w:color="auto"/>
        <w:bottom w:val="none" w:sz="0" w:space="0" w:color="auto"/>
        <w:right w:val="none" w:sz="0" w:space="0" w:color="auto"/>
      </w:divBdr>
    </w:div>
    <w:div w:id="331875032">
      <w:bodyDiv w:val="1"/>
      <w:marLeft w:val="0"/>
      <w:marRight w:val="0"/>
      <w:marTop w:val="0"/>
      <w:marBottom w:val="0"/>
      <w:divBdr>
        <w:top w:val="none" w:sz="0" w:space="0" w:color="auto"/>
        <w:left w:val="none" w:sz="0" w:space="0" w:color="auto"/>
        <w:bottom w:val="none" w:sz="0" w:space="0" w:color="auto"/>
        <w:right w:val="none" w:sz="0" w:space="0" w:color="auto"/>
      </w:divBdr>
    </w:div>
    <w:div w:id="349642830">
      <w:bodyDiv w:val="1"/>
      <w:marLeft w:val="0"/>
      <w:marRight w:val="0"/>
      <w:marTop w:val="0"/>
      <w:marBottom w:val="0"/>
      <w:divBdr>
        <w:top w:val="none" w:sz="0" w:space="0" w:color="auto"/>
        <w:left w:val="none" w:sz="0" w:space="0" w:color="auto"/>
        <w:bottom w:val="none" w:sz="0" w:space="0" w:color="auto"/>
        <w:right w:val="none" w:sz="0" w:space="0" w:color="auto"/>
      </w:divBdr>
    </w:div>
    <w:div w:id="352809724">
      <w:bodyDiv w:val="1"/>
      <w:marLeft w:val="0"/>
      <w:marRight w:val="0"/>
      <w:marTop w:val="0"/>
      <w:marBottom w:val="0"/>
      <w:divBdr>
        <w:top w:val="none" w:sz="0" w:space="0" w:color="auto"/>
        <w:left w:val="none" w:sz="0" w:space="0" w:color="auto"/>
        <w:bottom w:val="none" w:sz="0" w:space="0" w:color="auto"/>
        <w:right w:val="none" w:sz="0" w:space="0" w:color="auto"/>
      </w:divBdr>
    </w:div>
    <w:div w:id="359480375">
      <w:bodyDiv w:val="1"/>
      <w:marLeft w:val="0"/>
      <w:marRight w:val="0"/>
      <w:marTop w:val="0"/>
      <w:marBottom w:val="0"/>
      <w:divBdr>
        <w:top w:val="none" w:sz="0" w:space="0" w:color="auto"/>
        <w:left w:val="none" w:sz="0" w:space="0" w:color="auto"/>
        <w:bottom w:val="none" w:sz="0" w:space="0" w:color="auto"/>
        <w:right w:val="none" w:sz="0" w:space="0" w:color="auto"/>
      </w:divBdr>
    </w:div>
    <w:div w:id="375667303">
      <w:bodyDiv w:val="1"/>
      <w:marLeft w:val="0"/>
      <w:marRight w:val="0"/>
      <w:marTop w:val="0"/>
      <w:marBottom w:val="0"/>
      <w:divBdr>
        <w:top w:val="none" w:sz="0" w:space="0" w:color="auto"/>
        <w:left w:val="none" w:sz="0" w:space="0" w:color="auto"/>
        <w:bottom w:val="none" w:sz="0" w:space="0" w:color="auto"/>
        <w:right w:val="none" w:sz="0" w:space="0" w:color="auto"/>
      </w:divBdr>
    </w:div>
    <w:div w:id="414327933">
      <w:bodyDiv w:val="1"/>
      <w:marLeft w:val="0"/>
      <w:marRight w:val="0"/>
      <w:marTop w:val="0"/>
      <w:marBottom w:val="0"/>
      <w:divBdr>
        <w:top w:val="none" w:sz="0" w:space="0" w:color="auto"/>
        <w:left w:val="none" w:sz="0" w:space="0" w:color="auto"/>
        <w:bottom w:val="none" w:sz="0" w:space="0" w:color="auto"/>
        <w:right w:val="none" w:sz="0" w:space="0" w:color="auto"/>
      </w:divBdr>
    </w:div>
    <w:div w:id="435448474">
      <w:bodyDiv w:val="1"/>
      <w:marLeft w:val="0"/>
      <w:marRight w:val="0"/>
      <w:marTop w:val="0"/>
      <w:marBottom w:val="0"/>
      <w:divBdr>
        <w:top w:val="none" w:sz="0" w:space="0" w:color="auto"/>
        <w:left w:val="none" w:sz="0" w:space="0" w:color="auto"/>
        <w:bottom w:val="none" w:sz="0" w:space="0" w:color="auto"/>
        <w:right w:val="none" w:sz="0" w:space="0" w:color="auto"/>
      </w:divBdr>
    </w:div>
    <w:div w:id="444273944">
      <w:bodyDiv w:val="1"/>
      <w:marLeft w:val="0"/>
      <w:marRight w:val="0"/>
      <w:marTop w:val="0"/>
      <w:marBottom w:val="0"/>
      <w:divBdr>
        <w:top w:val="none" w:sz="0" w:space="0" w:color="auto"/>
        <w:left w:val="none" w:sz="0" w:space="0" w:color="auto"/>
        <w:bottom w:val="none" w:sz="0" w:space="0" w:color="auto"/>
        <w:right w:val="none" w:sz="0" w:space="0" w:color="auto"/>
      </w:divBdr>
    </w:div>
    <w:div w:id="467431217">
      <w:bodyDiv w:val="1"/>
      <w:marLeft w:val="0"/>
      <w:marRight w:val="0"/>
      <w:marTop w:val="0"/>
      <w:marBottom w:val="0"/>
      <w:divBdr>
        <w:top w:val="none" w:sz="0" w:space="0" w:color="auto"/>
        <w:left w:val="none" w:sz="0" w:space="0" w:color="auto"/>
        <w:bottom w:val="none" w:sz="0" w:space="0" w:color="auto"/>
        <w:right w:val="none" w:sz="0" w:space="0" w:color="auto"/>
      </w:divBdr>
    </w:div>
    <w:div w:id="517276769">
      <w:bodyDiv w:val="1"/>
      <w:marLeft w:val="0"/>
      <w:marRight w:val="0"/>
      <w:marTop w:val="0"/>
      <w:marBottom w:val="0"/>
      <w:divBdr>
        <w:top w:val="none" w:sz="0" w:space="0" w:color="auto"/>
        <w:left w:val="none" w:sz="0" w:space="0" w:color="auto"/>
        <w:bottom w:val="none" w:sz="0" w:space="0" w:color="auto"/>
        <w:right w:val="none" w:sz="0" w:space="0" w:color="auto"/>
      </w:divBdr>
    </w:div>
    <w:div w:id="547886997">
      <w:bodyDiv w:val="1"/>
      <w:marLeft w:val="0"/>
      <w:marRight w:val="0"/>
      <w:marTop w:val="0"/>
      <w:marBottom w:val="0"/>
      <w:divBdr>
        <w:top w:val="none" w:sz="0" w:space="0" w:color="auto"/>
        <w:left w:val="none" w:sz="0" w:space="0" w:color="auto"/>
        <w:bottom w:val="none" w:sz="0" w:space="0" w:color="auto"/>
        <w:right w:val="none" w:sz="0" w:space="0" w:color="auto"/>
      </w:divBdr>
    </w:div>
    <w:div w:id="549148475">
      <w:bodyDiv w:val="1"/>
      <w:marLeft w:val="0"/>
      <w:marRight w:val="0"/>
      <w:marTop w:val="0"/>
      <w:marBottom w:val="0"/>
      <w:divBdr>
        <w:top w:val="none" w:sz="0" w:space="0" w:color="auto"/>
        <w:left w:val="none" w:sz="0" w:space="0" w:color="auto"/>
        <w:bottom w:val="none" w:sz="0" w:space="0" w:color="auto"/>
        <w:right w:val="none" w:sz="0" w:space="0" w:color="auto"/>
      </w:divBdr>
    </w:div>
    <w:div w:id="551582619">
      <w:bodyDiv w:val="1"/>
      <w:marLeft w:val="0"/>
      <w:marRight w:val="0"/>
      <w:marTop w:val="0"/>
      <w:marBottom w:val="0"/>
      <w:divBdr>
        <w:top w:val="none" w:sz="0" w:space="0" w:color="auto"/>
        <w:left w:val="none" w:sz="0" w:space="0" w:color="auto"/>
        <w:bottom w:val="none" w:sz="0" w:space="0" w:color="auto"/>
        <w:right w:val="none" w:sz="0" w:space="0" w:color="auto"/>
      </w:divBdr>
    </w:div>
    <w:div w:id="567807394">
      <w:bodyDiv w:val="1"/>
      <w:marLeft w:val="0"/>
      <w:marRight w:val="0"/>
      <w:marTop w:val="0"/>
      <w:marBottom w:val="0"/>
      <w:divBdr>
        <w:top w:val="none" w:sz="0" w:space="0" w:color="auto"/>
        <w:left w:val="none" w:sz="0" w:space="0" w:color="auto"/>
        <w:bottom w:val="none" w:sz="0" w:space="0" w:color="auto"/>
        <w:right w:val="none" w:sz="0" w:space="0" w:color="auto"/>
      </w:divBdr>
    </w:div>
    <w:div w:id="588080323">
      <w:bodyDiv w:val="1"/>
      <w:marLeft w:val="0"/>
      <w:marRight w:val="0"/>
      <w:marTop w:val="0"/>
      <w:marBottom w:val="0"/>
      <w:divBdr>
        <w:top w:val="none" w:sz="0" w:space="0" w:color="auto"/>
        <w:left w:val="none" w:sz="0" w:space="0" w:color="auto"/>
        <w:bottom w:val="none" w:sz="0" w:space="0" w:color="auto"/>
        <w:right w:val="none" w:sz="0" w:space="0" w:color="auto"/>
      </w:divBdr>
    </w:div>
    <w:div w:id="604269451">
      <w:bodyDiv w:val="1"/>
      <w:marLeft w:val="0"/>
      <w:marRight w:val="0"/>
      <w:marTop w:val="0"/>
      <w:marBottom w:val="0"/>
      <w:divBdr>
        <w:top w:val="none" w:sz="0" w:space="0" w:color="auto"/>
        <w:left w:val="none" w:sz="0" w:space="0" w:color="auto"/>
        <w:bottom w:val="none" w:sz="0" w:space="0" w:color="auto"/>
        <w:right w:val="none" w:sz="0" w:space="0" w:color="auto"/>
      </w:divBdr>
    </w:div>
    <w:div w:id="619336014">
      <w:bodyDiv w:val="1"/>
      <w:marLeft w:val="0"/>
      <w:marRight w:val="0"/>
      <w:marTop w:val="0"/>
      <w:marBottom w:val="0"/>
      <w:divBdr>
        <w:top w:val="none" w:sz="0" w:space="0" w:color="auto"/>
        <w:left w:val="none" w:sz="0" w:space="0" w:color="auto"/>
        <w:bottom w:val="none" w:sz="0" w:space="0" w:color="auto"/>
        <w:right w:val="none" w:sz="0" w:space="0" w:color="auto"/>
      </w:divBdr>
    </w:div>
    <w:div w:id="628319057">
      <w:bodyDiv w:val="1"/>
      <w:marLeft w:val="0"/>
      <w:marRight w:val="0"/>
      <w:marTop w:val="0"/>
      <w:marBottom w:val="0"/>
      <w:divBdr>
        <w:top w:val="none" w:sz="0" w:space="0" w:color="auto"/>
        <w:left w:val="none" w:sz="0" w:space="0" w:color="auto"/>
        <w:bottom w:val="none" w:sz="0" w:space="0" w:color="auto"/>
        <w:right w:val="none" w:sz="0" w:space="0" w:color="auto"/>
      </w:divBdr>
    </w:div>
    <w:div w:id="646663777">
      <w:bodyDiv w:val="1"/>
      <w:marLeft w:val="0"/>
      <w:marRight w:val="0"/>
      <w:marTop w:val="0"/>
      <w:marBottom w:val="0"/>
      <w:divBdr>
        <w:top w:val="none" w:sz="0" w:space="0" w:color="auto"/>
        <w:left w:val="none" w:sz="0" w:space="0" w:color="auto"/>
        <w:bottom w:val="none" w:sz="0" w:space="0" w:color="auto"/>
        <w:right w:val="none" w:sz="0" w:space="0" w:color="auto"/>
      </w:divBdr>
    </w:div>
    <w:div w:id="648943266">
      <w:bodyDiv w:val="1"/>
      <w:marLeft w:val="0"/>
      <w:marRight w:val="0"/>
      <w:marTop w:val="0"/>
      <w:marBottom w:val="0"/>
      <w:divBdr>
        <w:top w:val="none" w:sz="0" w:space="0" w:color="auto"/>
        <w:left w:val="none" w:sz="0" w:space="0" w:color="auto"/>
        <w:bottom w:val="none" w:sz="0" w:space="0" w:color="auto"/>
        <w:right w:val="none" w:sz="0" w:space="0" w:color="auto"/>
      </w:divBdr>
    </w:div>
    <w:div w:id="652872660">
      <w:bodyDiv w:val="1"/>
      <w:marLeft w:val="0"/>
      <w:marRight w:val="0"/>
      <w:marTop w:val="0"/>
      <w:marBottom w:val="0"/>
      <w:divBdr>
        <w:top w:val="none" w:sz="0" w:space="0" w:color="auto"/>
        <w:left w:val="none" w:sz="0" w:space="0" w:color="auto"/>
        <w:bottom w:val="none" w:sz="0" w:space="0" w:color="auto"/>
        <w:right w:val="none" w:sz="0" w:space="0" w:color="auto"/>
      </w:divBdr>
    </w:div>
    <w:div w:id="658770835">
      <w:bodyDiv w:val="1"/>
      <w:marLeft w:val="0"/>
      <w:marRight w:val="0"/>
      <w:marTop w:val="0"/>
      <w:marBottom w:val="0"/>
      <w:divBdr>
        <w:top w:val="none" w:sz="0" w:space="0" w:color="auto"/>
        <w:left w:val="none" w:sz="0" w:space="0" w:color="auto"/>
        <w:bottom w:val="none" w:sz="0" w:space="0" w:color="auto"/>
        <w:right w:val="none" w:sz="0" w:space="0" w:color="auto"/>
      </w:divBdr>
    </w:div>
    <w:div w:id="728651300">
      <w:bodyDiv w:val="1"/>
      <w:marLeft w:val="0"/>
      <w:marRight w:val="0"/>
      <w:marTop w:val="0"/>
      <w:marBottom w:val="0"/>
      <w:divBdr>
        <w:top w:val="none" w:sz="0" w:space="0" w:color="auto"/>
        <w:left w:val="none" w:sz="0" w:space="0" w:color="auto"/>
        <w:bottom w:val="none" w:sz="0" w:space="0" w:color="auto"/>
        <w:right w:val="none" w:sz="0" w:space="0" w:color="auto"/>
      </w:divBdr>
    </w:div>
    <w:div w:id="738213503">
      <w:bodyDiv w:val="1"/>
      <w:marLeft w:val="0"/>
      <w:marRight w:val="0"/>
      <w:marTop w:val="0"/>
      <w:marBottom w:val="0"/>
      <w:divBdr>
        <w:top w:val="none" w:sz="0" w:space="0" w:color="auto"/>
        <w:left w:val="none" w:sz="0" w:space="0" w:color="auto"/>
        <w:bottom w:val="none" w:sz="0" w:space="0" w:color="auto"/>
        <w:right w:val="none" w:sz="0" w:space="0" w:color="auto"/>
      </w:divBdr>
    </w:div>
    <w:div w:id="761340669">
      <w:bodyDiv w:val="1"/>
      <w:marLeft w:val="0"/>
      <w:marRight w:val="0"/>
      <w:marTop w:val="0"/>
      <w:marBottom w:val="0"/>
      <w:divBdr>
        <w:top w:val="none" w:sz="0" w:space="0" w:color="auto"/>
        <w:left w:val="none" w:sz="0" w:space="0" w:color="auto"/>
        <w:bottom w:val="none" w:sz="0" w:space="0" w:color="auto"/>
        <w:right w:val="none" w:sz="0" w:space="0" w:color="auto"/>
      </w:divBdr>
    </w:div>
    <w:div w:id="772942328">
      <w:bodyDiv w:val="1"/>
      <w:marLeft w:val="0"/>
      <w:marRight w:val="0"/>
      <w:marTop w:val="0"/>
      <w:marBottom w:val="0"/>
      <w:divBdr>
        <w:top w:val="none" w:sz="0" w:space="0" w:color="auto"/>
        <w:left w:val="none" w:sz="0" w:space="0" w:color="auto"/>
        <w:bottom w:val="none" w:sz="0" w:space="0" w:color="auto"/>
        <w:right w:val="none" w:sz="0" w:space="0" w:color="auto"/>
      </w:divBdr>
    </w:div>
    <w:div w:id="773327841">
      <w:bodyDiv w:val="1"/>
      <w:marLeft w:val="0"/>
      <w:marRight w:val="0"/>
      <w:marTop w:val="0"/>
      <w:marBottom w:val="0"/>
      <w:divBdr>
        <w:top w:val="none" w:sz="0" w:space="0" w:color="auto"/>
        <w:left w:val="none" w:sz="0" w:space="0" w:color="auto"/>
        <w:bottom w:val="none" w:sz="0" w:space="0" w:color="auto"/>
        <w:right w:val="none" w:sz="0" w:space="0" w:color="auto"/>
      </w:divBdr>
    </w:div>
    <w:div w:id="787820246">
      <w:bodyDiv w:val="1"/>
      <w:marLeft w:val="0"/>
      <w:marRight w:val="0"/>
      <w:marTop w:val="0"/>
      <w:marBottom w:val="0"/>
      <w:divBdr>
        <w:top w:val="none" w:sz="0" w:space="0" w:color="auto"/>
        <w:left w:val="none" w:sz="0" w:space="0" w:color="auto"/>
        <w:bottom w:val="none" w:sz="0" w:space="0" w:color="auto"/>
        <w:right w:val="none" w:sz="0" w:space="0" w:color="auto"/>
      </w:divBdr>
    </w:div>
    <w:div w:id="811288069">
      <w:bodyDiv w:val="1"/>
      <w:marLeft w:val="0"/>
      <w:marRight w:val="0"/>
      <w:marTop w:val="0"/>
      <w:marBottom w:val="0"/>
      <w:divBdr>
        <w:top w:val="none" w:sz="0" w:space="0" w:color="auto"/>
        <w:left w:val="none" w:sz="0" w:space="0" w:color="auto"/>
        <w:bottom w:val="none" w:sz="0" w:space="0" w:color="auto"/>
        <w:right w:val="none" w:sz="0" w:space="0" w:color="auto"/>
      </w:divBdr>
    </w:div>
    <w:div w:id="815610684">
      <w:bodyDiv w:val="1"/>
      <w:marLeft w:val="0"/>
      <w:marRight w:val="0"/>
      <w:marTop w:val="0"/>
      <w:marBottom w:val="0"/>
      <w:divBdr>
        <w:top w:val="none" w:sz="0" w:space="0" w:color="auto"/>
        <w:left w:val="none" w:sz="0" w:space="0" w:color="auto"/>
        <w:bottom w:val="none" w:sz="0" w:space="0" w:color="auto"/>
        <w:right w:val="none" w:sz="0" w:space="0" w:color="auto"/>
      </w:divBdr>
    </w:div>
    <w:div w:id="828059710">
      <w:bodyDiv w:val="1"/>
      <w:marLeft w:val="0"/>
      <w:marRight w:val="0"/>
      <w:marTop w:val="0"/>
      <w:marBottom w:val="0"/>
      <w:divBdr>
        <w:top w:val="none" w:sz="0" w:space="0" w:color="auto"/>
        <w:left w:val="none" w:sz="0" w:space="0" w:color="auto"/>
        <w:bottom w:val="none" w:sz="0" w:space="0" w:color="auto"/>
        <w:right w:val="none" w:sz="0" w:space="0" w:color="auto"/>
      </w:divBdr>
    </w:div>
    <w:div w:id="836385061">
      <w:bodyDiv w:val="1"/>
      <w:marLeft w:val="0"/>
      <w:marRight w:val="0"/>
      <w:marTop w:val="0"/>
      <w:marBottom w:val="0"/>
      <w:divBdr>
        <w:top w:val="none" w:sz="0" w:space="0" w:color="auto"/>
        <w:left w:val="none" w:sz="0" w:space="0" w:color="auto"/>
        <w:bottom w:val="none" w:sz="0" w:space="0" w:color="auto"/>
        <w:right w:val="none" w:sz="0" w:space="0" w:color="auto"/>
      </w:divBdr>
    </w:div>
    <w:div w:id="855339955">
      <w:bodyDiv w:val="1"/>
      <w:marLeft w:val="0"/>
      <w:marRight w:val="0"/>
      <w:marTop w:val="0"/>
      <w:marBottom w:val="0"/>
      <w:divBdr>
        <w:top w:val="none" w:sz="0" w:space="0" w:color="auto"/>
        <w:left w:val="none" w:sz="0" w:space="0" w:color="auto"/>
        <w:bottom w:val="none" w:sz="0" w:space="0" w:color="auto"/>
        <w:right w:val="none" w:sz="0" w:space="0" w:color="auto"/>
      </w:divBdr>
    </w:div>
    <w:div w:id="857622306">
      <w:bodyDiv w:val="1"/>
      <w:marLeft w:val="0"/>
      <w:marRight w:val="0"/>
      <w:marTop w:val="0"/>
      <w:marBottom w:val="0"/>
      <w:divBdr>
        <w:top w:val="none" w:sz="0" w:space="0" w:color="auto"/>
        <w:left w:val="none" w:sz="0" w:space="0" w:color="auto"/>
        <w:bottom w:val="none" w:sz="0" w:space="0" w:color="auto"/>
        <w:right w:val="none" w:sz="0" w:space="0" w:color="auto"/>
      </w:divBdr>
    </w:div>
    <w:div w:id="877858957">
      <w:bodyDiv w:val="1"/>
      <w:marLeft w:val="0"/>
      <w:marRight w:val="0"/>
      <w:marTop w:val="0"/>
      <w:marBottom w:val="0"/>
      <w:divBdr>
        <w:top w:val="none" w:sz="0" w:space="0" w:color="auto"/>
        <w:left w:val="none" w:sz="0" w:space="0" w:color="auto"/>
        <w:bottom w:val="none" w:sz="0" w:space="0" w:color="auto"/>
        <w:right w:val="none" w:sz="0" w:space="0" w:color="auto"/>
      </w:divBdr>
    </w:div>
    <w:div w:id="884410822">
      <w:bodyDiv w:val="1"/>
      <w:marLeft w:val="0"/>
      <w:marRight w:val="0"/>
      <w:marTop w:val="0"/>
      <w:marBottom w:val="0"/>
      <w:divBdr>
        <w:top w:val="none" w:sz="0" w:space="0" w:color="auto"/>
        <w:left w:val="none" w:sz="0" w:space="0" w:color="auto"/>
        <w:bottom w:val="none" w:sz="0" w:space="0" w:color="auto"/>
        <w:right w:val="none" w:sz="0" w:space="0" w:color="auto"/>
      </w:divBdr>
      <w:divsChild>
        <w:div w:id="1445075654">
          <w:marLeft w:val="0"/>
          <w:marRight w:val="0"/>
          <w:marTop w:val="0"/>
          <w:marBottom w:val="0"/>
          <w:divBdr>
            <w:top w:val="none" w:sz="0" w:space="0" w:color="auto"/>
            <w:left w:val="none" w:sz="0" w:space="0" w:color="auto"/>
            <w:bottom w:val="none" w:sz="0" w:space="0" w:color="auto"/>
            <w:right w:val="none" w:sz="0" w:space="0" w:color="auto"/>
          </w:divBdr>
        </w:div>
      </w:divsChild>
    </w:div>
    <w:div w:id="889918755">
      <w:bodyDiv w:val="1"/>
      <w:marLeft w:val="0"/>
      <w:marRight w:val="0"/>
      <w:marTop w:val="0"/>
      <w:marBottom w:val="0"/>
      <w:divBdr>
        <w:top w:val="none" w:sz="0" w:space="0" w:color="auto"/>
        <w:left w:val="none" w:sz="0" w:space="0" w:color="auto"/>
        <w:bottom w:val="none" w:sz="0" w:space="0" w:color="auto"/>
        <w:right w:val="none" w:sz="0" w:space="0" w:color="auto"/>
      </w:divBdr>
    </w:div>
    <w:div w:id="910850910">
      <w:bodyDiv w:val="1"/>
      <w:marLeft w:val="0"/>
      <w:marRight w:val="0"/>
      <w:marTop w:val="0"/>
      <w:marBottom w:val="0"/>
      <w:divBdr>
        <w:top w:val="none" w:sz="0" w:space="0" w:color="auto"/>
        <w:left w:val="none" w:sz="0" w:space="0" w:color="auto"/>
        <w:bottom w:val="none" w:sz="0" w:space="0" w:color="auto"/>
        <w:right w:val="none" w:sz="0" w:space="0" w:color="auto"/>
      </w:divBdr>
    </w:div>
    <w:div w:id="911161191">
      <w:bodyDiv w:val="1"/>
      <w:marLeft w:val="0"/>
      <w:marRight w:val="0"/>
      <w:marTop w:val="0"/>
      <w:marBottom w:val="0"/>
      <w:divBdr>
        <w:top w:val="none" w:sz="0" w:space="0" w:color="auto"/>
        <w:left w:val="none" w:sz="0" w:space="0" w:color="auto"/>
        <w:bottom w:val="none" w:sz="0" w:space="0" w:color="auto"/>
        <w:right w:val="none" w:sz="0" w:space="0" w:color="auto"/>
      </w:divBdr>
    </w:div>
    <w:div w:id="911620928">
      <w:bodyDiv w:val="1"/>
      <w:marLeft w:val="0"/>
      <w:marRight w:val="0"/>
      <w:marTop w:val="0"/>
      <w:marBottom w:val="0"/>
      <w:divBdr>
        <w:top w:val="none" w:sz="0" w:space="0" w:color="auto"/>
        <w:left w:val="none" w:sz="0" w:space="0" w:color="auto"/>
        <w:bottom w:val="none" w:sz="0" w:space="0" w:color="auto"/>
        <w:right w:val="none" w:sz="0" w:space="0" w:color="auto"/>
      </w:divBdr>
    </w:div>
    <w:div w:id="924652972">
      <w:bodyDiv w:val="1"/>
      <w:marLeft w:val="0"/>
      <w:marRight w:val="0"/>
      <w:marTop w:val="0"/>
      <w:marBottom w:val="0"/>
      <w:divBdr>
        <w:top w:val="none" w:sz="0" w:space="0" w:color="auto"/>
        <w:left w:val="none" w:sz="0" w:space="0" w:color="auto"/>
        <w:bottom w:val="none" w:sz="0" w:space="0" w:color="auto"/>
        <w:right w:val="none" w:sz="0" w:space="0" w:color="auto"/>
      </w:divBdr>
    </w:div>
    <w:div w:id="928856097">
      <w:bodyDiv w:val="1"/>
      <w:marLeft w:val="0"/>
      <w:marRight w:val="0"/>
      <w:marTop w:val="0"/>
      <w:marBottom w:val="0"/>
      <w:divBdr>
        <w:top w:val="none" w:sz="0" w:space="0" w:color="auto"/>
        <w:left w:val="none" w:sz="0" w:space="0" w:color="auto"/>
        <w:bottom w:val="none" w:sz="0" w:space="0" w:color="auto"/>
        <w:right w:val="none" w:sz="0" w:space="0" w:color="auto"/>
      </w:divBdr>
    </w:div>
    <w:div w:id="945507508">
      <w:bodyDiv w:val="1"/>
      <w:marLeft w:val="0"/>
      <w:marRight w:val="0"/>
      <w:marTop w:val="0"/>
      <w:marBottom w:val="0"/>
      <w:divBdr>
        <w:top w:val="none" w:sz="0" w:space="0" w:color="auto"/>
        <w:left w:val="none" w:sz="0" w:space="0" w:color="auto"/>
        <w:bottom w:val="none" w:sz="0" w:space="0" w:color="auto"/>
        <w:right w:val="none" w:sz="0" w:space="0" w:color="auto"/>
      </w:divBdr>
    </w:div>
    <w:div w:id="950823327">
      <w:bodyDiv w:val="1"/>
      <w:marLeft w:val="0"/>
      <w:marRight w:val="0"/>
      <w:marTop w:val="0"/>
      <w:marBottom w:val="0"/>
      <w:divBdr>
        <w:top w:val="none" w:sz="0" w:space="0" w:color="auto"/>
        <w:left w:val="none" w:sz="0" w:space="0" w:color="auto"/>
        <w:bottom w:val="none" w:sz="0" w:space="0" w:color="auto"/>
        <w:right w:val="none" w:sz="0" w:space="0" w:color="auto"/>
      </w:divBdr>
    </w:div>
    <w:div w:id="973871316">
      <w:bodyDiv w:val="1"/>
      <w:marLeft w:val="0"/>
      <w:marRight w:val="0"/>
      <w:marTop w:val="0"/>
      <w:marBottom w:val="0"/>
      <w:divBdr>
        <w:top w:val="none" w:sz="0" w:space="0" w:color="auto"/>
        <w:left w:val="none" w:sz="0" w:space="0" w:color="auto"/>
        <w:bottom w:val="none" w:sz="0" w:space="0" w:color="auto"/>
        <w:right w:val="none" w:sz="0" w:space="0" w:color="auto"/>
      </w:divBdr>
    </w:div>
    <w:div w:id="982466073">
      <w:bodyDiv w:val="1"/>
      <w:marLeft w:val="0"/>
      <w:marRight w:val="0"/>
      <w:marTop w:val="0"/>
      <w:marBottom w:val="0"/>
      <w:divBdr>
        <w:top w:val="none" w:sz="0" w:space="0" w:color="auto"/>
        <w:left w:val="none" w:sz="0" w:space="0" w:color="auto"/>
        <w:bottom w:val="none" w:sz="0" w:space="0" w:color="auto"/>
        <w:right w:val="none" w:sz="0" w:space="0" w:color="auto"/>
      </w:divBdr>
    </w:div>
    <w:div w:id="997148384">
      <w:bodyDiv w:val="1"/>
      <w:marLeft w:val="0"/>
      <w:marRight w:val="0"/>
      <w:marTop w:val="0"/>
      <w:marBottom w:val="0"/>
      <w:divBdr>
        <w:top w:val="none" w:sz="0" w:space="0" w:color="auto"/>
        <w:left w:val="none" w:sz="0" w:space="0" w:color="auto"/>
        <w:bottom w:val="none" w:sz="0" w:space="0" w:color="auto"/>
        <w:right w:val="none" w:sz="0" w:space="0" w:color="auto"/>
      </w:divBdr>
    </w:div>
    <w:div w:id="1063942577">
      <w:bodyDiv w:val="1"/>
      <w:marLeft w:val="0"/>
      <w:marRight w:val="0"/>
      <w:marTop w:val="0"/>
      <w:marBottom w:val="0"/>
      <w:divBdr>
        <w:top w:val="none" w:sz="0" w:space="0" w:color="auto"/>
        <w:left w:val="none" w:sz="0" w:space="0" w:color="auto"/>
        <w:bottom w:val="none" w:sz="0" w:space="0" w:color="auto"/>
        <w:right w:val="none" w:sz="0" w:space="0" w:color="auto"/>
      </w:divBdr>
    </w:div>
    <w:div w:id="1111441116">
      <w:bodyDiv w:val="1"/>
      <w:marLeft w:val="0"/>
      <w:marRight w:val="0"/>
      <w:marTop w:val="0"/>
      <w:marBottom w:val="0"/>
      <w:divBdr>
        <w:top w:val="none" w:sz="0" w:space="0" w:color="auto"/>
        <w:left w:val="none" w:sz="0" w:space="0" w:color="auto"/>
        <w:bottom w:val="none" w:sz="0" w:space="0" w:color="auto"/>
        <w:right w:val="none" w:sz="0" w:space="0" w:color="auto"/>
      </w:divBdr>
    </w:div>
    <w:div w:id="1167135570">
      <w:bodyDiv w:val="1"/>
      <w:marLeft w:val="0"/>
      <w:marRight w:val="0"/>
      <w:marTop w:val="0"/>
      <w:marBottom w:val="0"/>
      <w:divBdr>
        <w:top w:val="none" w:sz="0" w:space="0" w:color="auto"/>
        <w:left w:val="none" w:sz="0" w:space="0" w:color="auto"/>
        <w:bottom w:val="none" w:sz="0" w:space="0" w:color="auto"/>
        <w:right w:val="none" w:sz="0" w:space="0" w:color="auto"/>
      </w:divBdr>
    </w:div>
    <w:div w:id="1169713293">
      <w:bodyDiv w:val="1"/>
      <w:marLeft w:val="0"/>
      <w:marRight w:val="0"/>
      <w:marTop w:val="0"/>
      <w:marBottom w:val="0"/>
      <w:divBdr>
        <w:top w:val="none" w:sz="0" w:space="0" w:color="auto"/>
        <w:left w:val="none" w:sz="0" w:space="0" w:color="auto"/>
        <w:bottom w:val="none" w:sz="0" w:space="0" w:color="auto"/>
        <w:right w:val="none" w:sz="0" w:space="0" w:color="auto"/>
      </w:divBdr>
    </w:div>
    <w:div w:id="1205411440">
      <w:bodyDiv w:val="1"/>
      <w:marLeft w:val="0"/>
      <w:marRight w:val="0"/>
      <w:marTop w:val="0"/>
      <w:marBottom w:val="0"/>
      <w:divBdr>
        <w:top w:val="none" w:sz="0" w:space="0" w:color="auto"/>
        <w:left w:val="none" w:sz="0" w:space="0" w:color="auto"/>
        <w:bottom w:val="none" w:sz="0" w:space="0" w:color="auto"/>
        <w:right w:val="none" w:sz="0" w:space="0" w:color="auto"/>
      </w:divBdr>
    </w:div>
    <w:div w:id="1277298749">
      <w:bodyDiv w:val="1"/>
      <w:marLeft w:val="0"/>
      <w:marRight w:val="0"/>
      <w:marTop w:val="0"/>
      <w:marBottom w:val="0"/>
      <w:divBdr>
        <w:top w:val="none" w:sz="0" w:space="0" w:color="auto"/>
        <w:left w:val="none" w:sz="0" w:space="0" w:color="auto"/>
        <w:bottom w:val="none" w:sz="0" w:space="0" w:color="auto"/>
        <w:right w:val="none" w:sz="0" w:space="0" w:color="auto"/>
      </w:divBdr>
    </w:div>
    <w:div w:id="1307934691">
      <w:bodyDiv w:val="1"/>
      <w:marLeft w:val="0"/>
      <w:marRight w:val="0"/>
      <w:marTop w:val="0"/>
      <w:marBottom w:val="0"/>
      <w:divBdr>
        <w:top w:val="none" w:sz="0" w:space="0" w:color="auto"/>
        <w:left w:val="none" w:sz="0" w:space="0" w:color="auto"/>
        <w:bottom w:val="none" w:sz="0" w:space="0" w:color="auto"/>
        <w:right w:val="none" w:sz="0" w:space="0" w:color="auto"/>
      </w:divBdr>
    </w:div>
    <w:div w:id="1317681245">
      <w:bodyDiv w:val="1"/>
      <w:marLeft w:val="0"/>
      <w:marRight w:val="0"/>
      <w:marTop w:val="0"/>
      <w:marBottom w:val="0"/>
      <w:divBdr>
        <w:top w:val="none" w:sz="0" w:space="0" w:color="auto"/>
        <w:left w:val="none" w:sz="0" w:space="0" w:color="auto"/>
        <w:bottom w:val="none" w:sz="0" w:space="0" w:color="auto"/>
        <w:right w:val="none" w:sz="0" w:space="0" w:color="auto"/>
      </w:divBdr>
    </w:div>
    <w:div w:id="1328048949">
      <w:bodyDiv w:val="1"/>
      <w:marLeft w:val="0"/>
      <w:marRight w:val="0"/>
      <w:marTop w:val="0"/>
      <w:marBottom w:val="0"/>
      <w:divBdr>
        <w:top w:val="none" w:sz="0" w:space="0" w:color="auto"/>
        <w:left w:val="none" w:sz="0" w:space="0" w:color="auto"/>
        <w:bottom w:val="none" w:sz="0" w:space="0" w:color="auto"/>
        <w:right w:val="none" w:sz="0" w:space="0" w:color="auto"/>
      </w:divBdr>
      <w:divsChild>
        <w:div w:id="1222063400">
          <w:marLeft w:val="0"/>
          <w:marRight w:val="0"/>
          <w:marTop w:val="0"/>
          <w:marBottom w:val="0"/>
          <w:divBdr>
            <w:top w:val="none" w:sz="0" w:space="0" w:color="auto"/>
            <w:left w:val="none" w:sz="0" w:space="0" w:color="auto"/>
            <w:bottom w:val="none" w:sz="0" w:space="0" w:color="auto"/>
            <w:right w:val="none" w:sz="0" w:space="0" w:color="auto"/>
          </w:divBdr>
        </w:div>
      </w:divsChild>
    </w:div>
    <w:div w:id="1357731611">
      <w:bodyDiv w:val="1"/>
      <w:marLeft w:val="0"/>
      <w:marRight w:val="0"/>
      <w:marTop w:val="0"/>
      <w:marBottom w:val="0"/>
      <w:divBdr>
        <w:top w:val="none" w:sz="0" w:space="0" w:color="auto"/>
        <w:left w:val="none" w:sz="0" w:space="0" w:color="auto"/>
        <w:bottom w:val="none" w:sz="0" w:space="0" w:color="auto"/>
        <w:right w:val="none" w:sz="0" w:space="0" w:color="auto"/>
      </w:divBdr>
    </w:div>
    <w:div w:id="1381435329">
      <w:bodyDiv w:val="1"/>
      <w:marLeft w:val="0"/>
      <w:marRight w:val="0"/>
      <w:marTop w:val="0"/>
      <w:marBottom w:val="0"/>
      <w:divBdr>
        <w:top w:val="none" w:sz="0" w:space="0" w:color="auto"/>
        <w:left w:val="none" w:sz="0" w:space="0" w:color="auto"/>
        <w:bottom w:val="none" w:sz="0" w:space="0" w:color="auto"/>
        <w:right w:val="none" w:sz="0" w:space="0" w:color="auto"/>
      </w:divBdr>
    </w:div>
    <w:div w:id="1391727785">
      <w:bodyDiv w:val="1"/>
      <w:marLeft w:val="0"/>
      <w:marRight w:val="0"/>
      <w:marTop w:val="0"/>
      <w:marBottom w:val="0"/>
      <w:divBdr>
        <w:top w:val="none" w:sz="0" w:space="0" w:color="auto"/>
        <w:left w:val="none" w:sz="0" w:space="0" w:color="auto"/>
        <w:bottom w:val="none" w:sz="0" w:space="0" w:color="auto"/>
        <w:right w:val="none" w:sz="0" w:space="0" w:color="auto"/>
      </w:divBdr>
    </w:div>
    <w:div w:id="1435318785">
      <w:bodyDiv w:val="1"/>
      <w:marLeft w:val="0"/>
      <w:marRight w:val="0"/>
      <w:marTop w:val="0"/>
      <w:marBottom w:val="0"/>
      <w:divBdr>
        <w:top w:val="none" w:sz="0" w:space="0" w:color="auto"/>
        <w:left w:val="none" w:sz="0" w:space="0" w:color="auto"/>
        <w:bottom w:val="none" w:sz="0" w:space="0" w:color="auto"/>
        <w:right w:val="none" w:sz="0" w:space="0" w:color="auto"/>
      </w:divBdr>
    </w:div>
    <w:div w:id="1439249878">
      <w:bodyDiv w:val="1"/>
      <w:marLeft w:val="0"/>
      <w:marRight w:val="0"/>
      <w:marTop w:val="0"/>
      <w:marBottom w:val="0"/>
      <w:divBdr>
        <w:top w:val="none" w:sz="0" w:space="0" w:color="auto"/>
        <w:left w:val="none" w:sz="0" w:space="0" w:color="auto"/>
        <w:bottom w:val="none" w:sz="0" w:space="0" w:color="auto"/>
        <w:right w:val="none" w:sz="0" w:space="0" w:color="auto"/>
      </w:divBdr>
    </w:div>
    <w:div w:id="1458910526">
      <w:bodyDiv w:val="1"/>
      <w:marLeft w:val="0"/>
      <w:marRight w:val="0"/>
      <w:marTop w:val="0"/>
      <w:marBottom w:val="0"/>
      <w:divBdr>
        <w:top w:val="none" w:sz="0" w:space="0" w:color="auto"/>
        <w:left w:val="none" w:sz="0" w:space="0" w:color="auto"/>
        <w:bottom w:val="none" w:sz="0" w:space="0" w:color="auto"/>
        <w:right w:val="none" w:sz="0" w:space="0" w:color="auto"/>
      </w:divBdr>
    </w:div>
    <w:div w:id="1462960247">
      <w:bodyDiv w:val="1"/>
      <w:marLeft w:val="0"/>
      <w:marRight w:val="0"/>
      <w:marTop w:val="0"/>
      <w:marBottom w:val="0"/>
      <w:divBdr>
        <w:top w:val="none" w:sz="0" w:space="0" w:color="auto"/>
        <w:left w:val="none" w:sz="0" w:space="0" w:color="auto"/>
        <w:bottom w:val="none" w:sz="0" w:space="0" w:color="auto"/>
        <w:right w:val="none" w:sz="0" w:space="0" w:color="auto"/>
      </w:divBdr>
    </w:div>
    <w:div w:id="1485464969">
      <w:bodyDiv w:val="1"/>
      <w:marLeft w:val="0"/>
      <w:marRight w:val="0"/>
      <w:marTop w:val="0"/>
      <w:marBottom w:val="0"/>
      <w:divBdr>
        <w:top w:val="none" w:sz="0" w:space="0" w:color="auto"/>
        <w:left w:val="none" w:sz="0" w:space="0" w:color="auto"/>
        <w:bottom w:val="none" w:sz="0" w:space="0" w:color="auto"/>
        <w:right w:val="none" w:sz="0" w:space="0" w:color="auto"/>
      </w:divBdr>
    </w:div>
    <w:div w:id="1492676291">
      <w:bodyDiv w:val="1"/>
      <w:marLeft w:val="0"/>
      <w:marRight w:val="0"/>
      <w:marTop w:val="0"/>
      <w:marBottom w:val="0"/>
      <w:divBdr>
        <w:top w:val="none" w:sz="0" w:space="0" w:color="auto"/>
        <w:left w:val="none" w:sz="0" w:space="0" w:color="auto"/>
        <w:bottom w:val="none" w:sz="0" w:space="0" w:color="auto"/>
        <w:right w:val="none" w:sz="0" w:space="0" w:color="auto"/>
      </w:divBdr>
    </w:div>
    <w:div w:id="1494490207">
      <w:bodyDiv w:val="1"/>
      <w:marLeft w:val="0"/>
      <w:marRight w:val="0"/>
      <w:marTop w:val="0"/>
      <w:marBottom w:val="0"/>
      <w:divBdr>
        <w:top w:val="none" w:sz="0" w:space="0" w:color="auto"/>
        <w:left w:val="none" w:sz="0" w:space="0" w:color="auto"/>
        <w:bottom w:val="none" w:sz="0" w:space="0" w:color="auto"/>
        <w:right w:val="none" w:sz="0" w:space="0" w:color="auto"/>
      </w:divBdr>
    </w:div>
    <w:div w:id="1498569820">
      <w:bodyDiv w:val="1"/>
      <w:marLeft w:val="0"/>
      <w:marRight w:val="0"/>
      <w:marTop w:val="0"/>
      <w:marBottom w:val="0"/>
      <w:divBdr>
        <w:top w:val="none" w:sz="0" w:space="0" w:color="auto"/>
        <w:left w:val="none" w:sz="0" w:space="0" w:color="auto"/>
        <w:bottom w:val="none" w:sz="0" w:space="0" w:color="auto"/>
        <w:right w:val="none" w:sz="0" w:space="0" w:color="auto"/>
      </w:divBdr>
    </w:div>
    <w:div w:id="1521973267">
      <w:bodyDiv w:val="1"/>
      <w:marLeft w:val="0"/>
      <w:marRight w:val="0"/>
      <w:marTop w:val="0"/>
      <w:marBottom w:val="0"/>
      <w:divBdr>
        <w:top w:val="none" w:sz="0" w:space="0" w:color="auto"/>
        <w:left w:val="none" w:sz="0" w:space="0" w:color="auto"/>
        <w:bottom w:val="none" w:sz="0" w:space="0" w:color="auto"/>
        <w:right w:val="none" w:sz="0" w:space="0" w:color="auto"/>
      </w:divBdr>
    </w:div>
    <w:div w:id="1553468379">
      <w:bodyDiv w:val="1"/>
      <w:marLeft w:val="0"/>
      <w:marRight w:val="0"/>
      <w:marTop w:val="0"/>
      <w:marBottom w:val="0"/>
      <w:divBdr>
        <w:top w:val="none" w:sz="0" w:space="0" w:color="auto"/>
        <w:left w:val="none" w:sz="0" w:space="0" w:color="auto"/>
        <w:bottom w:val="none" w:sz="0" w:space="0" w:color="auto"/>
        <w:right w:val="none" w:sz="0" w:space="0" w:color="auto"/>
      </w:divBdr>
    </w:div>
    <w:div w:id="1577931965">
      <w:bodyDiv w:val="1"/>
      <w:marLeft w:val="0"/>
      <w:marRight w:val="0"/>
      <w:marTop w:val="0"/>
      <w:marBottom w:val="0"/>
      <w:divBdr>
        <w:top w:val="none" w:sz="0" w:space="0" w:color="auto"/>
        <w:left w:val="none" w:sz="0" w:space="0" w:color="auto"/>
        <w:bottom w:val="none" w:sz="0" w:space="0" w:color="auto"/>
        <w:right w:val="none" w:sz="0" w:space="0" w:color="auto"/>
      </w:divBdr>
    </w:div>
    <w:div w:id="1577981171">
      <w:bodyDiv w:val="1"/>
      <w:marLeft w:val="0"/>
      <w:marRight w:val="0"/>
      <w:marTop w:val="0"/>
      <w:marBottom w:val="0"/>
      <w:divBdr>
        <w:top w:val="none" w:sz="0" w:space="0" w:color="auto"/>
        <w:left w:val="none" w:sz="0" w:space="0" w:color="auto"/>
        <w:bottom w:val="none" w:sz="0" w:space="0" w:color="auto"/>
        <w:right w:val="none" w:sz="0" w:space="0" w:color="auto"/>
      </w:divBdr>
    </w:div>
    <w:div w:id="1593705928">
      <w:bodyDiv w:val="1"/>
      <w:marLeft w:val="0"/>
      <w:marRight w:val="0"/>
      <w:marTop w:val="0"/>
      <w:marBottom w:val="0"/>
      <w:divBdr>
        <w:top w:val="none" w:sz="0" w:space="0" w:color="auto"/>
        <w:left w:val="none" w:sz="0" w:space="0" w:color="auto"/>
        <w:bottom w:val="none" w:sz="0" w:space="0" w:color="auto"/>
        <w:right w:val="none" w:sz="0" w:space="0" w:color="auto"/>
      </w:divBdr>
    </w:div>
    <w:div w:id="1595239322">
      <w:bodyDiv w:val="1"/>
      <w:marLeft w:val="0"/>
      <w:marRight w:val="0"/>
      <w:marTop w:val="0"/>
      <w:marBottom w:val="0"/>
      <w:divBdr>
        <w:top w:val="none" w:sz="0" w:space="0" w:color="auto"/>
        <w:left w:val="none" w:sz="0" w:space="0" w:color="auto"/>
        <w:bottom w:val="none" w:sz="0" w:space="0" w:color="auto"/>
        <w:right w:val="none" w:sz="0" w:space="0" w:color="auto"/>
      </w:divBdr>
    </w:div>
    <w:div w:id="1603875159">
      <w:bodyDiv w:val="1"/>
      <w:marLeft w:val="0"/>
      <w:marRight w:val="0"/>
      <w:marTop w:val="0"/>
      <w:marBottom w:val="0"/>
      <w:divBdr>
        <w:top w:val="none" w:sz="0" w:space="0" w:color="auto"/>
        <w:left w:val="none" w:sz="0" w:space="0" w:color="auto"/>
        <w:bottom w:val="none" w:sz="0" w:space="0" w:color="auto"/>
        <w:right w:val="none" w:sz="0" w:space="0" w:color="auto"/>
      </w:divBdr>
    </w:div>
    <w:div w:id="1611279355">
      <w:bodyDiv w:val="1"/>
      <w:marLeft w:val="0"/>
      <w:marRight w:val="0"/>
      <w:marTop w:val="0"/>
      <w:marBottom w:val="0"/>
      <w:divBdr>
        <w:top w:val="none" w:sz="0" w:space="0" w:color="auto"/>
        <w:left w:val="none" w:sz="0" w:space="0" w:color="auto"/>
        <w:bottom w:val="none" w:sz="0" w:space="0" w:color="auto"/>
        <w:right w:val="none" w:sz="0" w:space="0" w:color="auto"/>
      </w:divBdr>
    </w:div>
    <w:div w:id="1619603530">
      <w:bodyDiv w:val="1"/>
      <w:marLeft w:val="0"/>
      <w:marRight w:val="0"/>
      <w:marTop w:val="0"/>
      <w:marBottom w:val="0"/>
      <w:divBdr>
        <w:top w:val="none" w:sz="0" w:space="0" w:color="auto"/>
        <w:left w:val="none" w:sz="0" w:space="0" w:color="auto"/>
        <w:bottom w:val="none" w:sz="0" w:space="0" w:color="auto"/>
        <w:right w:val="none" w:sz="0" w:space="0" w:color="auto"/>
      </w:divBdr>
    </w:div>
    <w:div w:id="1623683822">
      <w:bodyDiv w:val="1"/>
      <w:marLeft w:val="0"/>
      <w:marRight w:val="0"/>
      <w:marTop w:val="0"/>
      <w:marBottom w:val="0"/>
      <w:divBdr>
        <w:top w:val="none" w:sz="0" w:space="0" w:color="auto"/>
        <w:left w:val="none" w:sz="0" w:space="0" w:color="auto"/>
        <w:bottom w:val="none" w:sz="0" w:space="0" w:color="auto"/>
        <w:right w:val="none" w:sz="0" w:space="0" w:color="auto"/>
      </w:divBdr>
    </w:div>
    <w:div w:id="1643383774">
      <w:bodyDiv w:val="1"/>
      <w:marLeft w:val="0"/>
      <w:marRight w:val="0"/>
      <w:marTop w:val="0"/>
      <w:marBottom w:val="0"/>
      <w:divBdr>
        <w:top w:val="none" w:sz="0" w:space="0" w:color="auto"/>
        <w:left w:val="none" w:sz="0" w:space="0" w:color="auto"/>
        <w:bottom w:val="none" w:sz="0" w:space="0" w:color="auto"/>
        <w:right w:val="none" w:sz="0" w:space="0" w:color="auto"/>
      </w:divBdr>
    </w:div>
    <w:div w:id="1710954712">
      <w:bodyDiv w:val="1"/>
      <w:marLeft w:val="0"/>
      <w:marRight w:val="0"/>
      <w:marTop w:val="0"/>
      <w:marBottom w:val="0"/>
      <w:divBdr>
        <w:top w:val="none" w:sz="0" w:space="0" w:color="auto"/>
        <w:left w:val="none" w:sz="0" w:space="0" w:color="auto"/>
        <w:bottom w:val="none" w:sz="0" w:space="0" w:color="auto"/>
        <w:right w:val="none" w:sz="0" w:space="0" w:color="auto"/>
      </w:divBdr>
    </w:div>
    <w:div w:id="1716196808">
      <w:bodyDiv w:val="1"/>
      <w:marLeft w:val="0"/>
      <w:marRight w:val="0"/>
      <w:marTop w:val="0"/>
      <w:marBottom w:val="0"/>
      <w:divBdr>
        <w:top w:val="none" w:sz="0" w:space="0" w:color="auto"/>
        <w:left w:val="none" w:sz="0" w:space="0" w:color="auto"/>
        <w:bottom w:val="none" w:sz="0" w:space="0" w:color="auto"/>
        <w:right w:val="none" w:sz="0" w:space="0" w:color="auto"/>
      </w:divBdr>
    </w:div>
    <w:div w:id="1728650988">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829787314">
      <w:bodyDiv w:val="1"/>
      <w:marLeft w:val="0"/>
      <w:marRight w:val="0"/>
      <w:marTop w:val="0"/>
      <w:marBottom w:val="0"/>
      <w:divBdr>
        <w:top w:val="none" w:sz="0" w:space="0" w:color="auto"/>
        <w:left w:val="none" w:sz="0" w:space="0" w:color="auto"/>
        <w:bottom w:val="none" w:sz="0" w:space="0" w:color="auto"/>
        <w:right w:val="none" w:sz="0" w:space="0" w:color="auto"/>
      </w:divBdr>
    </w:div>
    <w:div w:id="1850674577">
      <w:bodyDiv w:val="1"/>
      <w:marLeft w:val="0"/>
      <w:marRight w:val="0"/>
      <w:marTop w:val="0"/>
      <w:marBottom w:val="0"/>
      <w:divBdr>
        <w:top w:val="none" w:sz="0" w:space="0" w:color="auto"/>
        <w:left w:val="none" w:sz="0" w:space="0" w:color="auto"/>
        <w:bottom w:val="none" w:sz="0" w:space="0" w:color="auto"/>
        <w:right w:val="none" w:sz="0" w:space="0" w:color="auto"/>
      </w:divBdr>
    </w:div>
    <w:div w:id="1874922242">
      <w:bodyDiv w:val="1"/>
      <w:marLeft w:val="0"/>
      <w:marRight w:val="0"/>
      <w:marTop w:val="0"/>
      <w:marBottom w:val="0"/>
      <w:divBdr>
        <w:top w:val="none" w:sz="0" w:space="0" w:color="auto"/>
        <w:left w:val="none" w:sz="0" w:space="0" w:color="auto"/>
        <w:bottom w:val="none" w:sz="0" w:space="0" w:color="auto"/>
        <w:right w:val="none" w:sz="0" w:space="0" w:color="auto"/>
      </w:divBdr>
    </w:div>
    <w:div w:id="1882091507">
      <w:bodyDiv w:val="1"/>
      <w:marLeft w:val="0"/>
      <w:marRight w:val="0"/>
      <w:marTop w:val="0"/>
      <w:marBottom w:val="0"/>
      <w:divBdr>
        <w:top w:val="none" w:sz="0" w:space="0" w:color="auto"/>
        <w:left w:val="none" w:sz="0" w:space="0" w:color="auto"/>
        <w:bottom w:val="none" w:sz="0" w:space="0" w:color="auto"/>
        <w:right w:val="none" w:sz="0" w:space="0" w:color="auto"/>
      </w:divBdr>
    </w:div>
    <w:div w:id="1886478806">
      <w:bodyDiv w:val="1"/>
      <w:marLeft w:val="0"/>
      <w:marRight w:val="0"/>
      <w:marTop w:val="0"/>
      <w:marBottom w:val="0"/>
      <w:divBdr>
        <w:top w:val="none" w:sz="0" w:space="0" w:color="auto"/>
        <w:left w:val="none" w:sz="0" w:space="0" w:color="auto"/>
        <w:bottom w:val="none" w:sz="0" w:space="0" w:color="auto"/>
        <w:right w:val="none" w:sz="0" w:space="0" w:color="auto"/>
      </w:divBdr>
    </w:div>
    <w:div w:id="1891990092">
      <w:bodyDiv w:val="1"/>
      <w:marLeft w:val="0"/>
      <w:marRight w:val="0"/>
      <w:marTop w:val="0"/>
      <w:marBottom w:val="0"/>
      <w:divBdr>
        <w:top w:val="none" w:sz="0" w:space="0" w:color="auto"/>
        <w:left w:val="none" w:sz="0" w:space="0" w:color="auto"/>
        <w:bottom w:val="none" w:sz="0" w:space="0" w:color="auto"/>
        <w:right w:val="none" w:sz="0" w:space="0" w:color="auto"/>
      </w:divBdr>
    </w:div>
    <w:div w:id="1901673756">
      <w:bodyDiv w:val="1"/>
      <w:marLeft w:val="0"/>
      <w:marRight w:val="0"/>
      <w:marTop w:val="0"/>
      <w:marBottom w:val="0"/>
      <w:divBdr>
        <w:top w:val="none" w:sz="0" w:space="0" w:color="auto"/>
        <w:left w:val="none" w:sz="0" w:space="0" w:color="auto"/>
        <w:bottom w:val="none" w:sz="0" w:space="0" w:color="auto"/>
        <w:right w:val="none" w:sz="0" w:space="0" w:color="auto"/>
      </w:divBdr>
    </w:div>
    <w:div w:id="1904296416">
      <w:bodyDiv w:val="1"/>
      <w:marLeft w:val="0"/>
      <w:marRight w:val="0"/>
      <w:marTop w:val="0"/>
      <w:marBottom w:val="0"/>
      <w:divBdr>
        <w:top w:val="none" w:sz="0" w:space="0" w:color="auto"/>
        <w:left w:val="none" w:sz="0" w:space="0" w:color="auto"/>
        <w:bottom w:val="none" w:sz="0" w:space="0" w:color="auto"/>
        <w:right w:val="none" w:sz="0" w:space="0" w:color="auto"/>
      </w:divBdr>
    </w:div>
    <w:div w:id="1950308024">
      <w:bodyDiv w:val="1"/>
      <w:marLeft w:val="0"/>
      <w:marRight w:val="0"/>
      <w:marTop w:val="0"/>
      <w:marBottom w:val="0"/>
      <w:divBdr>
        <w:top w:val="none" w:sz="0" w:space="0" w:color="auto"/>
        <w:left w:val="none" w:sz="0" w:space="0" w:color="auto"/>
        <w:bottom w:val="none" w:sz="0" w:space="0" w:color="auto"/>
        <w:right w:val="none" w:sz="0" w:space="0" w:color="auto"/>
      </w:divBdr>
    </w:div>
    <w:div w:id="1950771191">
      <w:bodyDiv w:val="1"/>
      <w:marLeft w:val="0"/>
      <w:marRight w:val="0"/>
      <w:marTop w:val="0"/>
      <w:marBottom w:val="0"/>
      <w:divBdr>
        <w:top w:val="none" w:sz="0" w:space="0" w:color="auto"/>
        <w:left w:val="none" w:sz="0" w:space="0" w:color="auto"/>
        <w:bottom w:val="none" w:sz="0" w:space="0" w:color="auto"/>
        <w:right w:val="none" w:sz="0" w:space="0" w:color="auto"/>
      </w:divBdr>
    </w:div>
    <w:div w:id="1959408162">
      <w:bodyDiv w:val="1"/>
      <w:marLeft w:val="0"/>
      <w:marRight w:val="0"/>
      <w:marTop w:val="0"/>
      <w:marBottom w:val="0"/>
      <w:divBdr>
        <w:top w:val="none" w:sz="0" w:space="0" w:color="auto"/>
        <w:left w:val="none" w:sz="0" w:space="0" w:color="auto"/>
        <w:bottom w:val="none" w:sz="0" w:space="0" w:color="auto"/>
        <w:right w:val="none" w:sz="0" w:space="0" w:color="auto"/>
      </w:divBdr>
    </w:div>
    <w:div w:id="2003267446">
      <w:bodyDiv w:val="1"/>
      <w:marLeft w:val="0"/>
      <w:marRight w:val="0"/>
      <w:marTop w:val="0"/>
      <w:marBottom w:val="0"/>
      <w:divBdr>
        <w:top w:val="none" w:sz="0" w:space="0" w:color="auto"/>
        <w:left w:val="none" w:sz="0" w:space="0" w:color="auto"/>
        <w:bottom w:val="none" w:sz="0" w:space="0" w:color="auto"/>
        <w:right w:val="none" w:sz="0" w:space="0" w:color="auto"/>
      </w:divBdr>
    </w:div>
    <w:div w:id="2006282669">
      <w:bodyDiv w:val="1"/>
      <w:marLeft w:val="0"/>
      <w:marRight w:val="0"/>
      <w:marTop w:val="0"/>
      <w:marBottom w:val="0"/>
      <w:divBdr>
        <w:top w:val="none" w:sz="0" w:space="0" w:color="auto"/>
        <w:left w:val="none" w:sz="0" w:space="0" w:color="auto"/>
        <w:bottom w:val="none" w:sz="0" w:space="0" w:color="auto"/>
        <w:right w:val="none" w:sz="0" w:space="0" w:color="auto"/>
      </w:divBdr>
    </w:div>
    <w:div w:id="2025008859">
      <w:bodyDiv w:val="1"/>
      <w:marLeft w:val="0"/>
      <w:marRight w:val="0"/>
      <w:marTop w:val="0"/>
      <w:marBottom w:val="0"/>
      <w:divBdr>
        <w:top w:val="none" w:sz="0" w:space="0" w:color="auto"/>
        <w:left w:val="none" w:sz="0" w:space="0" w:color="auto"/>
        <w:bottom w:val="none" w:sz="0" w:space="0" w:color="auto"/>
        <w:right w:val="none" w:sz="0" w:space="0" w:color="auto"/>
      </w:divBdr>
    </w:div>
    <w:div w:id="2036037820">
      <w:bodyDiv w:val="1"/>
      <w:marLeft w:val="0"/>
      <w:marRight w:val="0"/>
      <w:marTop w:val="0"/>
      <w:marBottom w:val="0"/>
      <w:divBdr>
        <w:top w:val="none" w:sz="0" w:space="0" w:color="auto"/>
        <w:left w:val="none" w:sz="0" w:space="0" w:color="auto"/>
        <w:bottom w:val="none" w:sz="0" w:space="0" w:color="auto"/>
        <w:right w:val="none" w:sz="0" w:space="0" w:color="auto"/>
      </w:divBdr>
    </w:div>
    <w:div w:id="2047102757">
      <w:bodyDiv w:val="1"/>
      <w:marLeft w:val="0"/>
      <w:marRight w:val="0"/>
      <w:marTop w:val="0"/>
      <w:marBottom w:val="0"/>
      <w:divBdr>
        <w:top w:val="none" w:sz="0" w:space="0" w:color="auto"/>
        <w:left w:val="none" w:sz="0" w:space="0" w:color="auto"/>
        <w:bottom w:val="none" w:sz="0" w:space="0" w:color="auto"/>
        <w:right w:val="none" w:sz="0" w:space="0" w:color="auto"/>
      </w:divBdr>
    </w:div>
    <w:div w:id="2089499564">
      <w:bodyDiv w:val="1"/>
      <w:marLeft w:val="0"/>
      <w:marRight w:val="0"/>
      <w:marTop w:val="0"/>
      <w:marBottom w:val="0"/>
      <w:divBdr>
        <w:top w:val="none" w:sz="0" w:space="0" w:color="auto"/>
        <w:left w:val="none" w:sz="0" w:space="0" w:color="auto"/>
        <w:bottom w:val="none" w:sz="0" w:space="0" w:color="auto"/>
        <w:right w:val="none" w:sz="0" w:space="0" w:color="auto"/>
      </w:divBdr>
    </w:div>
    <w:div w:id="212541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9DEA-1236-4D4F-8594-5CF6BDAA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MRCET</dc:creator>
  <cp:keywords/>
  <dc:description/>
  <cp:lastModifiedBy>D Anirudh</cp:lastModifiedBy>
  <cp:revision>30</cp:revision>
  <dcterms:created xsi:type="dcterms:W3CDTF">2025-03-14T20:14:00Z</dcterms:created>
  <dcterms:modified xsi:type="dcterms:W3CDTF">2025-03-15T06:29:00Z</dcterms:modified>
</cp:coreProperties>
</file>